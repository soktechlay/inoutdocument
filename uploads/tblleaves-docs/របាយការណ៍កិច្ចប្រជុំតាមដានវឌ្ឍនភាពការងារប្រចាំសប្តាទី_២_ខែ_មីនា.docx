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37E6" w14:textId="77777777" w:rsidR="00BE2794" w:rsidRPr="00842D1A" w:rsidRDefault="00BE2794" w:rsidP="00256155">
      <w:pPr>
        <w:spacing w:after="0" w:line="216" w:lineRule="auto"/>
        <w:jc w:val="center"/>
        <w:rPr>
          <w:rFonts w:ascii="Khmer MEF2" w:hAnsi="Khmer MEF2" w:cs="Khmer MEF2"/>
          <w:sz w:val="24"/>
          <w:szCs w:val="24"/>
        </w:rPr>
      </w:pPr>
    </w:p>
    <w:p w14:paraId="69BFD705" w14:textId="037FD872" w:rsidR="00792B68" w:rsidRDefault="00E71889" w:rsidP="00256155">
      <w:pPr>
        <w:spacing w:after="0" w:line="216" w:lineRule="auto"/>
        <w:jc w:val="center"/>
        <w:rPr>
          <w:rFonts w:ascii="Khmer MEF2" w:hAnsi="Khmer MEF2" w:cs="Khmer MEF2"/>
          <w:sz w:val="24"/>
          <w:szCs w:val="24"/>
          <w:lang w:val="ca-ES"/>
        </w:rPr>
      </w:pPr>
      <w:r>
        <w:rPr>
          <w:rFonts w:ascii="Khmer MEF2" w:hAnsi="Khmer MEF2" w:cs="Khmer MEF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BE3758" wp14:editId="2BE70DD1">
                <wp:simplePos x="0" y="0"/>
                <wp:positionH relativeFrom="column">
                  <wp:posOffset>1800225</wp:posOffset>
                </wp:positionH>
                <wp:positionV relativeFrom="paragraph">
                  <wp:posOffset>-104775</wp:posOffset>
                </wp:positionV>
                <wp:extent cx="2495550" cy="107632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9B857" w14:textId="77777777" w:rsidR="00EE3C8D" w:rsidRPr="00B544B5" w:rsidRDefault="00EE3C8D" w:rsidP="00792B68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1961A38C" w14:textId="77777777" w:rsidR="00EE3C8D" w:rsidRPr="00F25AEF" w:rsidRDefault="00EE3C8D" w:rsidP="00792B68">
                            <w:pPr>
                              <w:spacing w:after="0" w:line="192" w:lineRule="auto"/>
                              <w:jc w:val="center"/>
                              <w:rPr>
                                <w:rFonts w:ascii="Khmer MEF1" w:hAnsi="Khmer MEF1" w:cs="Khmer MEF1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rFonts w:ascii="Khmer MEF1" w:hAnsi="Khmer MEF1" w:cs="Khmer MEF1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51CBDF57" w14:textId="77777777" w:rsidR="00EE3C8D" w:rsidRPr="00010B80" w:rsidRDefault="00EE3C8D" w:rsidP="00792B68">
                            <w:pPr>
                              <w:spacing w:after="0" w:line="240" w:lineRule="auto"/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1543F043" w14:textId="77777777" w:rsidR="00EE3C8D" w:rsidRDefault="00EE3C8D" w:rsidP="00792B68">
                            <w:pPr>
                              <w:jc w:val="center"/>
                            </w:pPr>
                          </w:p>
                          <w:p w14:paraId="6A650424" w14:textId="77777777" w:rsidR="00EE3C8D" w:rsidRDefault="00EE3C8D" w:rsidP="00792B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E37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1.75pt;margin-top:-8.25pt;width:196.5pt;height:84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" filled="f" stroked="f">
                <v:textbox>
                  <w:txbxContent>
                    <w:p w14:paraId="3839B857" w14:textId="77777777" w:rsidR="00EE3C8D" w:rsidRPr="00B544B5" w:rsidRDefault="00EE3C8D" w:rsidP="00792B68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1961A38C" w14:textId="77777777" w:rsidR="00EE3C8D" w:rsidRPr="00F25AEF" w:rsidRDefault="00EE3C8D" w:rsidP="00792B68">
                      <w:pPr>
                        <w:spacing w:after="0" w:line="192" w:lineRule="auto"/>
                        <w:jc w:val="center"/>
                        <w:rPr>
                          <w:rFonts w:ascii="Khmer MEF1" w:hAnsi="Khmer MEF1" w:cs="Khmer MEF1"/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rFonts w:ascii="Khmer MEF1" w:hAnsi="Khmer MEF1" w:cs="Khmer MEF1"/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51CBDF57" w14:textId="77777777" w:rsidR="00EE3C8D" w:rsidRPr="00010B80" w:rsidRDefault="00EE3C8D" w:rsidP="00792B68">
                      <w:pPr>
                        <w:spacing w:after="0" w:line="240" w:lineRule="auto"/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1543F043" w14:textId="77777777" w:rsidR="00EE3C8D" w:rsidRDefault="00EE3C8D" w:rsidP="00792B68">
                      <w:pPr>
                        <w:jc w:val="center"/>
                      </w:pPr>
                    </w:p>
                    <w:p w14:paraId="6A650424" w14:textId="77777777" w:rsidR="00EE3C8D" w:rsidRDefault="00EE3C8D" w:rsidP="00792B68"/>
                  </w:txbxContent>
                </v:textbox>
              </v:shape>
            </w:pict>
          </mc:Fallback>
        </mc:AlternateContent>
      </w:r>
      <w:r w:rsidR="001B56C7">
        <w:rPr>
          <w:rFonts w:ascii="Khmer MEF2" w:hAnsi="Khmer MEF2" w:cs="Khmer MEF2"/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3B57AE15" wp14:editId="6DBB0097">
            <wp:simplePos x="0" y="0"/>
            <wp:positionH relativeFrom="margin">
              <wp:posOffset>97155</wp:posOffset>
            </wp:positionH>
            <wp:positionV relativeFrom="paragraph">
              <wp:posOffset>-226695</wp:posOffset>
            </wp:positionV>
            <wp:extent cx="1171575" cy="12001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17775" w14:textId="01266037" w:rsidR="00792B68" w:rsidRDefault="00792B68" w:rsidP="00256155">
      <w:pPr>
        <w:spacing w:after="0" w:line="216" w:lineRule="auto"/>
        <w:jc w:val="center"/>
        <w:rPr>
          <w:rFonts w:ascii="Khmer MEF2" w:hAnsi="Khmer MEF2" w:cs="Khmer MEF2"/>
          <w:sz w:val="24"/>
          <w:szCs w:val="24"/>
          <w:lang w:val="ca-ES"/>
        </w:rPr>
      </w:pPr>
    </w:p>
    <w:p w14:paraId="07062466" w14:textId="28577C3A" w:rsidR="00792B68" w:rsidRDefault="00792B68" w:rsidP="00256155">
      <w:pPr>
        <w:spacing w:after="0" w:line="216" w:lineRule="auto"/>
        <w:jc w:val="center"/>
        <w:rPr>
          <w:rFonts w:ascii="Khmer MEF2" w:hAnsi="Khmer MEF2" w:cs="Khmer MEF2"/>
          <w:sz w:val="24"/>
          <w:szCs w:val="24"/>
          <w:lang w:val="ca-ES"/>
        </w:rPr>
      </w:pPr>
    </w:p>
    <w:p w14:paraId="4AB05865" w14:textId="0B3B846B" w:rsidR="003E09D3" w:rsidRDefault="0045687B" w:rsidP="00256155">
      <w:pPr>
        <w:tabs>
          <w:tab w:val="left" w:pos="2370"/>
        </w:tabs>
        <w:spacing w:after="0" w:line="216" w:lineRule="auto"/>
        <w:rPr>
          <w:rFonts w:ascii="Khmer MEF2" w:hAnsi="Khmer MEF2" w:cs="Khmer MEF2"/>
          <w:sz w:val="24"/>
          <w:szCs w:val="24"/>
          <w:lang w:val="ca-ES"/>
        </w:rPr>
      </w:pPr>
      <w:r>
        <w:rPr>
          <w:rFonts w:ascii="Khmer MEF2" w:hAnsi="Khmer MEF2" w:cs="Khmer MEF2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755DEB08" wp14:editId="0AEC88D8">
                <wp:simplePos x="0" y="0"/>
                <wp:positionH relativeFrom="column">
                  <wp:posOffset>-521335</wp:posOffset>
                </wp:positionH>
                <wp:positionV relativeFrom="paragraph">
                  <wp:posOffset>62865</wp:posOffset>
                </wp:positionV>
                <wp:extent cx="2381250" cy="1028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97034" w14:textId="77777777" w:rsidR="00EE3C8D" w:rsidRDefault="00EE3C8D" w:rsidP="00792B68">
                            <w:pPr>
                              <w:spacing w:after="0"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អាជ្ញាធរសេវាហិរញ្ញវត្ថុមិនមែនធនាគារ អង្គភាពសវនកម្មផ្ទៃក្នុង</w:t>
                            </w:r>
                          </w:p>
                          <w:p w14:paraId="44E24140" w14:textId="77777777" w:rsidR="00EE3C8D" w:rsidRPr="000430F5" w:rsidRDefault="00EE3C8D" w:rsidP="00792B68">
                            <w:pPr>
                              <w:spacing w:after="0"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</w:p>
                          <w:p w14:paraId="36EDFD3B" w14:textId="77777777" w:rsidR="00EE3C8D" w:rsidRPr="00F70C43" w:rsidRDefault="00EE3C8D" w:rsidP="00792B68">
                            <w:pPr>
                              <w:spacing w:after="0" w:line="192" w:lineRule="auto"/>
                              <w:jc w:val="center"/>
                              <w:rPr>
                                <w:rFonts w:ascii="Khmer MEF1" w:hAnsi="Khmer MEF1" w:cs="Khmer MEF1"/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rFonts w:ascii="Khmer MEF1" w:hAnsi="Khmer MEF1" w:cs="Khmer MEF1"/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</w:p>
                          <w:p w14:paraId="63189720" w14:textId="77777777" w:rsidR="00EE3C8D" w:rsidRPr="00340CDA" w:rsidRDefault="00EE3C8D" w:rsidP="00792B68">
                            <w:pPr>
                              <w:spacing w:after="0" w:line="216" w:lineRule="auto"/>
                              <w:jc w:val="center"/>
                              <w:rPr>
                                <w:rFonts w:ascii="Khmer MEF1" w:hAnsi="Khmer MEF1" w:cs="Khmer MEF1"/>
                                <w:cs/>
                              </w:rPr>
                            </w:pPr>
                          </w:p>
                          <w:p w14:paraId="416A8689" w14:textId="77777777" w:rsidR="00EE3C8D" w:rsidRPr="008A5AA5" w:rsidRDefault="00EE3C8D" w:rsidP="00792B68">
                            <w:pPr>
                              <w:spacing w:after="0" w:line="240" w:lineRule="auto"/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  <w:sz w:val="24"/>
                                <w:szCs w:val="24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  <w:sz w:val="24"/>
                                <w:szCs w:val="24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2EB7FC6E" w14:textId="77777777" w:rsidR="00EE3C8D" w:rsidRDefault="00EE3C8D" w:rsidP="00792B68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635BC673" w14:textId="77777777" w:rsidR="00EE3C8D" w:rsidRDefault="00EE3C8D" w:rsidP="00792B68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52D91659" w14:textId="77777777" w:rsidR="00EE3C8D" w:rsidRPr="008A5AA5" w:rsidRDefault="00EE3C8D" w:rsidP="00792B68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DEB08" id="Text Box 2" o:spid="_x0000_s1027" type="#_x0000_t202" style="position:absolute;margin-left:-41.05pt;margin-top:4.95pt;width:187.5pt;height:81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" stroked="f">
                <v:textbox>
                  <w:txbxContent>
                    <w:p w14:paraId="42C97034" w14:textId="77777777" w:rsidR="00EE3C8D" w:rsidRDefault="00EE3C8D" w:rsidP="00792B68">
                      <w:pPr>
                        <w:spacing w:after="0"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អាជ្ញាធរសេវាហិរញ្ញវត្ថុមិនមែនធនាគារ អង្គភាពសវនកម្មផ្ទៃក្នុង</w:t>
                      </w:r>
                    </w:p>
                    <w:p w14:paraId="44E24140" w14:textId="77777777" w:rsidR="00EE3C8D" w:rsidRPr="000430F5" w:rsidRDefault="00EE3C8D" w:rsidP="00792B68">
                      <w:pPr>
                        <w:spacing w:after="0"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</w:p>
                    <w:p w14:paraId="36EDFD3B" w14:textId="77777777" w:rsidR="00EE3C8D" w:rsidRPr="00F70C43" w:rsidRDefault="00EE3C8D" w:rsidP="00792B68">
                      <w:pPr>
                        <w:spacing w:after="0" w:line="192" w:lineRule="auto"/>
                        <w:jc w:val="center"/>
                        <w:rPr>
                          <w:rFonts w:ascii="Khmer MEF1" w:hAnsi="Khmer MEF1" w:cs="Khmer MEF1"/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rFonts w:ascii="Khmer MEF1" w:hAnsi="Khmer MEF1" w:cs="Khmer MEF1"/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</w:p>
                    <w:p w14:paraId="63189720" w14:textId="77777777" w:rsidR="00EE3C8D" w:rsidRPr="00340CDA" w:rsidRDefault="00EE3C8D" w:rsidP="00792B68">
                      <w:pPr>
                        <w:spacing w:after="0" w:line="216" w:lineRule="auto"/>
                        <w:jc w:val="center"/>
                        <w:rPr>
                          <w:rFonts w:ascii="Khmer MEF1" w:hAnsi="Khmer MEF1" w:cs="Khmer MEF1"/>
                          <w:cs/>
                        </w:rPr>
                      </w:pPr>
                    </w:p>
                    <w:p w14:paraId="416A8689" w14:textId="77777777" w:rsidR="00EE3C8D" w:rsidRPr="008A5AA5" w:rsidRDefault="00EE3C8D" w:rsidP="00792B68">
                      <w:pPr>
                        <w:spacing w:after="0" w:line="240" w:lineRule="auto"/>
                        <w:ind w:left="5040" w:firstLine="720"/>
                        <w:jc w:val="center"/>
                        <w:rPr>
                          <w:rFonts w:ascii="Tacteing" w:hAnsi="Tacteing" w:cs="Khmer MEF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cteing" w:hAnsi="Tacteing" w:cs="Khmer MEF2"/>
                          <w:sz w:val="24"/>
                          <w:szCs w:val="24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  <w:sz w:val="24"/>
                          <w:szCs w:val="24"/>
                        </w:rPr>
                        <w:t>ss</w:t>
                      </w:r>
                      <w:proofErr w:type="spellEnd"/>
                      <w:proofErr w:type="gramEnd"/>
                    </w:p>
                    <w:p w14:paraId="2EB7FC6E" w14:textId="77777777" w:rsidR="00EE3C8D" w:rsidRDefault="00EE3C8D" w:rsidP="00792B68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635BC673" w14:textId="77777777" w:rsidR="00EE3C8D" w:rsidRDefault="00EE3C8D" w:rsidP="00792B68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52D91659" w14:textId="77777777" w:rsidR="00EE3C8D" w:rsidRPr="008A5AA5" w:rsidRDefault="00EE3C8D" w:rsidP="00792B68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09D3">
        <w:rPr>
          <w:rFonts w:ascii="Khmer MEF2" w:hAnsi="Khmer MEF2" w:cs="Khmer MEF2"/>
          <w:sz w:val="24"/>
          <w:szCs w:val="24"/>
          <w:lang w:val="ca-ES"/>
        </w:rPr>
        <w:tab/>
        <w:t xml:space="preserve">     </w:t>
      </w:r>
    </w:p>
    <w:p w14:paraId="251C615E" w14:textId="70866BBE" w:rsidR="002E4D37" w:rsidRDefault="00CC75D5" w:rsidP="00256155">
      <w:pPr>
        <w:tabs>
          <w:tab w:val="left" w:pos="1500"/>
          <w:tab w:val="center" w:pos="4801"/>
        </w:tabs>
        <w:spacing w:after="0" w:line="216" w:lineRule="auto"/>
        <w:rPr>
          <w:rFonts w:ascii="Khmer MEF2" w:hAnsi="Khmer MEF2" w:cs="Khmer MEF2"/>
          <w:sz w:val="24"/>
          <w:szCs w:val="24"/>
          <w:lang w:val="ca-ES"/>
        </w:rPr>
      </w:pPr>
      <w:r>
        <w:rPr>
          <w:rFonts w:ascii="Khmer MEF2" w:hAnsi="Khmer MEF2" w:cs="Khmer MEF2"/>
          <w:sz w:val="24"/>
          <w:szCs w:val="24"/>
          <w:lang w:val="ca-ES"/>
        </w:rPr>
        <w:tab/>
      </w:r>
      <w:r>
        <w:rPr>
          <w:rFonts w:ascii="Khmer MEF2" w:hAnsi="Khmer MEF2" w:cs="Khmer MEF2"/>
          <w:sz w:val="24"/>
          <w:szCs w:val="24"/>
          <w:lang w:val="ca-ES"/>
        </w:rPr>
        <w:tab/>
      </w:r>
    </w:p>
    <w:p w14:paraId="1815D139" w14:textId="77777777" w:rsidR="00796DE2" w:rsidRDefault="00796DE2" w:rsidP="00256155">
      <w:pPr>
        <w:spacing w:after="0" w:line="216" w:lineRule="auto"/>
        <w:jc w:val="center"/>
        <w:rPr>
          <w:rFonts w:ascii="Khmer MEF2" w:hAnsi="Khmer MEF2" w:cs="Khmer MEF2"/>
          <w:sz w:val="24"/>
          <w:szCs w:val="24"/>
          <w:lang w:val="ca-ES"/>
        </w:rPr>
      </w:pPr>
    </w:p>
    <w:p w14:paraId="4A2FDFCE" w14:textId="437FC783" w:rsidR="00891C67" w:rsidRPr="005E139A" w:rsidRDefault="005F6160" w:rsidP="00256155">
      <w:pPr>
        <w:spacing w:after="0" w:line="216" w:lineRule="auto"/>
        <w:jc w:val="center"/>
        <w:rPr>
          <w:rFonts w:ascii="Khmer MEF2" w:hAnsi="Khmer MEF2" w:cs="Khmer MEF2"/>
          <w:sz w:val="24"/>
          <w:szCs w:val="24"/>
          <w:lang w:val="ca-ES"/>
        </w:rPr>
      </w:pPr>
      <w:r w:rsidRPr="005E139A">
        <w:rPr>
          <w:rFonts w:ascii="Khmer MEF2" w:hAnsi="Khmer MEF2" w:cs="Khmer MEF2"/>
          <w:sz w:val="24"/>
          <w:szCs w:val="24"/>
          <w:cs/>
          <w:lang w:val="ca-ES"/>
        </w:rPr>
        <w:t>សូមគោពជូន</w:t>
      </w:r>
    </w:p>
    <w:p w14:paraId="55CA0DC9" w14:textId="19DC7052" w:rsidR="00796DE2" w:rsidRDefault="005F6160" w:rsidP="001649C1">
      <w:pPr>
        <w:spacing w:line="216" w:lineRule="auto"/>
        <w:jc w:val="center"/>
        <w:rPr>
          <w:rFonts w:ascii="Khmer MEF2" w:hAnsi="Khmer MEF2" w:cs="Khmer MEF2"/>
          <w:sz w:val="24"/>
          <w:szCs w:val="24"/>
        </w:rPr>
      </w:pPr>
      <w:r w:rsidRPr="005E139A">
        <w:rPr>
          <w:rFonts w:ascii="Khmer MEF2" w:hAnsi="Khmer MEF2" w:cs="Khmer MEF2" w:hint="cs"/>
          <w:sz w:val="24"/>
          <w:szCs w:val="24"/>
          <w:cs/>
        </w:rPr>
        <w:t>ឯកឧត្តម</w:t>
      </w:r>
      <w:r w:rsidRPr="005E139A">
        <w:rPr>
          <w:rFonts w:ascii="Khmer MEF2" w:hAnsi="Khmer MEF2" w:cs="Khmer MEF2"/>
          <w:sz w:val="24"/>
          <w:szCs w:val="24"/>
          <w:cs/>
        </w:rPr>
        <w:t>ប្រធានអង្គភាពសវនកម្មផ្ទៃក្នុង</w:t>
      </w:r>
      <w:bookmarkStart w:id="0" w:name="_Hlk114148086"/>
    </w:p>
    <w:p w14:paraId="613728F2" w14:textId="509C2E5C" w:rsidR="00796DE2" w:rsidRPr="00CF3870" w:rsidRDefault="00796DE2" w:rsidP="00CF3870">
      <w:pPr>
        <w:spacing w:after="0" w:line="216" w:lineRule="auto"/>
        <w:ind w:left="900" w:hanging="900"/>
        <w:jc w:val="both"/>
        <w:rPr>
          <w:rFonts w:ascii="Khmer MEF1" w:hAnsi="Khmer MEF1" w:cs="Khmer MEF1"/>
          <w:spacing w:val="6"/>
          <w:sz w:val="24"/>
          <w:szCs w:val="24"/>
          <w:cs/>
        </w:rPr>
      </w:pPr>
      <w:r w:rsidRPr="004731A9">
        <w:rPr>
          <w:rFonts w:ascii="Khmer MEF2" w:hAnsi="Khmer MEF2" w:cs="Khmer MEF2"/>
          <w:spacing w:val="-4"/>
          <w:sz w:val="24"/>
          <w:szCs w:val="24"/>
          <w:cs/>
        </w:rPr>
        <w:t>កម្មវត្ថុ</w:t>
      </w:r>
      <w:r w:rsidRPr="004731A9">
        <w:rPr>
          <w:rFonts w:ascii="Khmer MEF1" w:hAnsi="Khmer MEF1" w:cs="Khmer MEF1" w:hint="cs"/>
          <w:spacing w:val="-4"/>
          <w:sz w:val="24"/>
          <w:szCs w:val="24"/>
          <w:cs/>
        </w:rPr>
        <w:t>៖​</w:t>
      </w:r>
      <w:r w:rsidR="00890946" w:rsidRPr="00CF3870">
        <w:rPr>
          <w:rFonts w:ascii="Khmer MEF1" w:hAnsi="Khmer MEF1" w:cs="Khmer MEF1" w:hint="cs"/>
          <w:spacing w:val="10"/>
          <w:sz w:val="24"/>
          <w:szCs w:val="24"/>
          <w:cs/>
        </w:rPr>
        <w:t>របាយការណ៍កិច្ចប្រជុំ</w:t>
      </w:r>
      <w:r w:rsidR="00890946" w:rsidRPr="00CF3870">
        <w:rPr>
          <w:rFonts w:ascii="Khmer MEF1" w:hAnsi="Khmer MEF1" w:cs="Khmer MEF1" w:hint="cs"/>
          <w:spacing w:val="10"/>
          <w:sz w:val="24"/>
          <w:szCs w:val="24"/>
          <w:cs/>
          <w:lang w:val="ca-ES"/>
        </w:rPr>
        <w:t>តាមដានវឌ្ឍនភាព</w:t>
      </w:r>
      <w:r w:rsidR="00890946" w:rsidRPr="00CF3870">
        <w:rPr>
          <w:rFonts w:ascii="Khmer MEF1" w:hAnsi="Khmer MEF1" w:cs="Khmer MEF1" w:hint="cs"/>
          <w:spacing w:val="10"/>
          <w:sz w:val="24"/>
          <w:szCs w:val="24"/>
          <w:cs/>
        </w:rPr>
        <w:t>ការងារប្រចាំ</w:t>
      </w:r>
      <w:r w:rsidR="001D2F31" w:rsidRPr="00CF3870">
        <w:rPr>
          <w:rFonts w:ascii="Khmer MEF1" w:hAnsi="Khmer MEF1" w:cs="Khmer MEF1" w:hint="cs"/>
          <w:spacing w:val="10"/>
          <w:sz w:val="24"/>
          <w:szCs w:val="24"/>
          <w:cs/>
        </w:rPr>
        <w:t>សប្តាហ៍ទី</w:t>
      </w:r>
      <w:r w:rsidR="001D2F31" w:rsidRPr="00CF3870">
        <w:rPr>
          <w:rFonts w:ascii="Khmer MEF1" w:hAnsi="Khmer MEF1" w:cs="Khmer MEF1" w:hint="cs"/>
          <w:b/>
          <w:bCs/>
          <w:spacing w:val="10"/>
          <w:sz w:val="24"/>
          <w:szCs w:val="24"/>
          <w:cs/>
          <w:lang w:val="ca-ES"/>
        </w:rPr>
        <w:t>២</w:t>
      </w:r>
      <w:r w:rsidR="00ED6A6B" w:rsidRPr="00CF3870">
        <w:rPr>
          <w:rFonts w:ascii="Khmer MEF1" w:hAnsi="Khmer MEF1" w:cs="Khmer MEF1"/>
          <w:spacing w:val="10"/>
          <w:sz w:val="24"/>
          <w:szCs w:val="24"/>
          <w:lang w:val="ca-ES"/>
        </w:rPr>
        <w:t xml:space="preserve"> </w:t>
      </w:r>
      <w:r w:rsidR="001D2F31" w:rsidRPr="00CF3870">
        <w:rPr>
          <w:rFonts w:ascii="Khmer MEF1" w:hAnsi="Khmer MEF1" w:cs="Khmer MEF1" w:hint="cs"/>
          <w:spacing w:val="10"/>
          <w:sz w:val="24"/>
          <w:szCs w:val="24"/>
          <w:cs/>
          <w:lang w:val="ca-ES"/>
        </w:rPr>
        <w:t>ខែ</w:t>
      </w:r>
      <w:r w:rsidR="001D2F31" w:rsidRPr="00CF3870">
        <w:rPr>
          <w:rFonts w:ascii="Khmer MEF1" w:hAnsi="Khmer MEF1" w:cs="Khmer MEF1" w:hint="cs"/>
          <w:b/>
          <w:bCs/>
          <w:spacing w:val="10"/>
          <w:sz w:val="24"/>
          <w:szCs w:val="24"/>
          <w:cs/>
          <w:lang w:val="ca-ES"/>
        </w:rPr>
        <w:t>មីនា</w:t>
      </w:r>
      <w:r w:rsidR="001D2F31" w:rsidRPr="00CF3870">
        <w:rPr>
          <w:rFonts w:ascii="Khmer MEF1" w:hAnsi="Khmer MEF1" w:cs="Khmer MEF1"/>
          <w:spacing w:val="10"/>
          <w:sz w:val="24"/>
          <w:szCs w:val="24"/>
          <w:lang w:val="ca-ES"/>
        </w:rPr>
        <w:t xml:space="preserve"> </w:t>
      </w:r>
      <w:r w:rsidR="001D2F31" w:rsidRPr="00CF3870">
        <w:rPr>
          <w:rFonts w:ascii="Khmer MEF1" w:hAnsi="Khmer MEF1" w:cs="Khmer MEF1" w:hint="cs"/>
          <w:spacing w:val="10"/>
          <w:sz w:val="24"/>
          <w:szCs w:val="24"/>
          <w:cs/>
          <w:lang w:val="ca-ES"/>
        </w:rPr>
        <w:t>ឆ្នាំ</w:t>
      </w:r>
      <w:r w:rsidR="001D2F31" w:rsidRPr="00CF3870">
        <w:rPr>
          <w:rFonts w:ascii="Khmer MEF1" w:hAnsi="Khmer MEF1" w:cs="Khmer MEF1" w:hint="cs"/>
          <w:b/>
          <w:bCs/>
          <w:spacing w:val="10"/>
          <w:sz w:val="24"/>
          <w:szCs w:val="24"/>
          <w:cs/>
          <w:lang w:val="ca-ES"/>
        </w:rPr>
        <w:t>២០២៤</w:t>
      </w:r>
      <w:r w:rsidR="00CF3870" w:rsidRPr="00CF3870">
        <w:rPr>
          <w:rFonts w:ascii="Khmer MEF1" w:hAnsi="Khmer MEF1" w:cs="Khmer MEF1"/>
          <w:b/>
          <w:bCs/>
          <w:spacing w:val="10"/>
          <w:sz w:val="24"/>
          <w:szCs w:val="24"/>
        </w:rPr>
        <w:t xml:space="preserve"> </w:t>
      </w:r>
      <w:r w:rsidR="00890946" w:rsidRPr="00CF3870">
        <w:rPr>
          <w:rFonts w:ascii="Khmer MEF1" w:hAnsi="Khmer MEF1" w:cs="Khmer MEF1" w:hint="cs"/>
          <w:spacing w:val="10"/>
          <w:sz w:val="24"/>
          <w:szCs w:val="24"/>
          <w:cs/>
        </w:rPr>
        <w:t>របស់</w:t>
      </w:r>
      <w:r w:rsidR="004731A9" w:rsidRPr="00CF3870">
        <w:rPr>
          <w:rFonts w:ascii="Khmer MEF1" w:hAnsi="Khmer MEF1" w:cs="Khmer MEF1" w:hint="cs"/>
          <w:spacing w:val="6"/>
          <w:sz w:val="24"/>
          <w:szCs w:val="24"/>
          <w:cs/>
        </w:rPr>
        <w:t>ការិយាល័យ</w:t>
      </w:r>
      <w:r w:rsidR="00890946" w:rsidRPr="00CF3870">
        <w:rPr>
          <w:rFonts w:ascii="Khmer MEF1" w:hAnsi="Khmer MEF1" w:cs="Khmer MEF1" w:hint="cs"/>
          <w:spacing w:val="6"/>
          <w:sz w:val="24"/>
          <w:szCs w:val="24"/>
          <w:cs/>
        </w:rPr>
        <w:t>គ្រប់គ្រង</w:t>
      </w:r>
      <w:r w:rsidR="00890946" w:rsidRPr="00CF3870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ព័ត៌មានវិទ្យា</w:t>
      </w:r>
      <w:r w:rsidR="004C2B30" w:rsidRPr="00CF3870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នៃនាយកដ្ឋានកិច្ចការទូទៅ</w:t>
      </w:r>
      <w:r w:rsidR="004731A9" w:rsidRPr="00CF3870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។</w:t>
      </w:r>
    </w:p>
    <w:p w14:paraId="55DDAF83" w14:textId="77777777" w:rsidR="0083074C" w:rsidRPr="003C0159" w:rsidRDefault="0083074C" w:rsidP="006F2CEE">
      <w:pPr>
        <w:tabs>
          <w:tab w:val="left" w:pos="851"/>
        </w:tabs>
        <w:spacing w:after="0" w:line="216" w:lineRule="auto"/>
        <w:ind w:left="896" w:hanging="924"/>
        <w:jc w:val="both"/>
        <w:rPr>
          <w:rFonts w:ascii="Khmer MEF1" w:hAnsi="Khmer MEF1" w:cs="Khmer MEF1"/>
          <w:sz w:val="2"/>
          <w:szCs w:val="2"/>
        </w:rPr>
      </w:pPr>
    </w:p>
    <w:p w14:paraId="451748AD" w14:textId="77777777" w:rsidR="00796DE2" w:rsidRDefault="00796DE2" w:rsidP="00796DE2">
      <w:pPr>
        <w:pStyle w:val="ListParagraph"/>
        <w:spacing w:after="0" w:line="216" w:lineRule="auto"/>
        <w:ind w:left="0" w:firstLine="994"/>
        <w:jc w:val="both"/>
        <w:rPr>
          <w:rFonts w:ascii="Khmer MEF1" w:hAnsi="Khmer MEF1" w:cs="Khmer MEF1"/>
          <w:spacing w:val="-8"/>
          <w:sz w:val="4"/>
          <w:szCs w:val="4"/>
        </w:rPr>
      </w:pPr>
    </w:p>
    <w:p w14:paraId="7697D455" w14:textId="77777777" w:rsidR="004731A9" w:rsidRDefault="004731A9" w:rsidP="00796DE2">
      <w:pPr>
        <w:pStyle w:val="ListParagraph"/>
        <w:spacing w:after="0" w:line="216" w:lineRule="auto"/>
        <w:ind w:left="0" w:firstLine="994"/>
        <w:jc w:val="both"/>
        <w:rPr>
          <w:rFonts w:ascii="Khmer MEF1" w:hAnsi="Khmer MEF1" w:cs="Khmer MEF1"/>
          <w:spacing w:val="-8"/>
          <w:sz w:val="4"/>
          <w:szCs w:val="4"/>
        </w:rPr>
      </w:pPr>
    </w:p>
    <w:p w14:paraId="3AFF2B3F" w14:textId="77777777" w:rsidR="004731A9" w:rsidRPr="003C0159" w:rsidRDefault="004731A9" w:rsidP="00796DE2">
      <w:pPr>
        <w:pStyle w:val="ListParagraph"/>
        <w:spacing w:after="0" w:line="216" w:lineRule="auto"/>
        <w:ind w:left="0" w:firstLine="994"/>
        <w:jc w:val="both"/>
        <w:rPr>
          <w:rFonts w:ascii="Khmer MEF1" w:hAnsi="Khmer MEF1" w:cs="Khmer MEF1"/>
          <w:spacing w:val="-8"/>
          <w:sz w:val="4"/>
          <w:szCs w:val="4"/>
        </w:rPr>
      </w:pPr>
    </w:p>
    <w:p w14:paraId="08B49A33" w14:textId="7779A200" w:rsidR="007D3FF1" w:rsidRDefault="00796DE2" w:rsidP="00476682">
      <w:pPr>
        <w:spacing w:after="0" w:line="216" w:lineRule="auto"/>
        <w:ind w:firstLine="851"/>
        <w:jc w:val="both"/>
        <w:rPr>
          <w:rFonts w:ascii="Khmer MEF1" w:hAnsi="Khmer MEF1" w:cs="Khmer MEF1"/>
          <w:spacing w:val="4"/>
          <w:sz w:val="24"/>
          <w:szCs w:val="24"/>
        </w:rPr>
      </w:pPr>
      <w:r w:rsidRPr="004731A9">
        <w:rPr>
          <w:rFonts w:ascii="Khmer MEF1" w:hAnsi="Khmer MEF1" w:cs="Khmer MEF1" w:hint="cs"/>
          <w:spacing w:val="-4"/>
          <w:sz w:val="24"/>
          <w:szCs w:val="24"/>
          <w:cs/>
        </w:rPr>
        <w:t>សេចក្តីដូចមានចែងក្នុងកម្មវត្ថុខាងលើ</w:t>
      </w:r>
      <w:r w:rsidRPr="004731A9">
        <w:rPr>
          <w:rFonts w:ascii="Khmer MEF1" w:hAnsi="Khmer MEF1" w:cs="Khmer MEF1" w:hint="cs"/>
          <w:spacing w:val="-4"/>
          <w:sz w:val="18"/>
          <w:szCs w:val="18"/>
          <w:cs/>
        </w:rPr>
        <w:t xml:space="preserve"> </w:t>
      </w:r>
      <w:r w:rsidRPr="004731A9">
        <w:rPr>
          <w:rFonts w:ascii="Khmer MEF1" w:hAnsi="Khmer MEF1" w:cs="Khmer MEF1" w:hint="cs"/>
          <w:spacing w:val="-4"/>
          <w:sz w:val="24"/>
          <w:szCs w:val="24"/>
          <w:cs/>
        </w:rPr>
        <w:t>ខ្ញុំសូមគោរពជម្រាបជូន</w:t>
      </w:r>
      <w:r w:rsidRPr="004731A9">
        <w:rPr>
          <w:rFonts w:ascii="Khmer MEF1" w:hAnsi="Khmer MEF1" w:cs="Khmer MEF1" w:hint="cs"/>
          <w:spacing w:val="-4"/>
          <w:sz w:val="18"/>
          <w:szCs w:val="18"/>
          <w:cs/>
        </w:rPr>
        <w:t xml:space="preserve"> </w:t>
      </w:r>
      <w:r w:rsidRPr="004731A9">
        <w:rPr>
          <w:rFonts w:ascii="Khmer MEF2" w:hAnsi="Khmer MEF2" w:cs="Khmer MEF2"/>
          <w:spacing w:val="-4"/>
          <w:sz w:val="24"/>
          <w:szCs w:val="24"/>
          <w:cs/>
        </w:rPr>
        <w:t>ឯកឧត្តម​ប្រធានអង្គ​ភាព</w:t>
      </w:r>
      <w:r w:rsidRPr="004731A9">
        <w:rPr>
          <w:rFonts w:ascii="Khmer MEF2" w:hAnsi="Khmer MEF2" w:cs="Khmer MEF2" w:hint="cs"/>
          <w:spacing w:val="-4"/>
          <w:sz w:val="24"/>
          <w:szCs w:val="24"/>
          <w:cs/>
        </w:rPr>
        <w:t xml:space="preserve"> ​</w:t>
      </w:r>
      <w:r w:rsidRPr="004731A9">
        <w:rPr>
          <w:rFonts w:ascii="Khmer MEF1" w:hAnsi="Khmer MEF1" w:cs="Khmer MEF1" w:hint="cs"/>
          <w:spacing w:val="-4"/>
          <w:sz w:val="24"/>
          <w:szCs w:val="24"/>
          <w:cs/>
        </w:rPr>
        <w:t>មេត្តា​​​​​ជ្រាប</w:t>
      </w:r>
      <w:r w:rsidRPr="006049B8">
        <w:rPr>
          <w:rFonts w:ascii="Khmer MEF1" w:hAnsi="Khmer MEF1" w:cs="Khmer MEF1" w:hint="cs"/>
          <w:spacing w:val="-2"/>
          <w:sz w:val="24"/>
          <w:szCs w:val="24"/>
          <w:cs/>
        </w:rPr>
        <w:t>​​​</w:t>
      </w:r>
      <w:r w:rsidRPr="004731A9">
        <w:rPr>
          <w:rFonts w:ascii="Khmer MEF1" w:hAnsi="Khmer MEF1" w:cs="Khmer MEF1" w:hint="cs"/>
          <w:spacing w:val="8"/>
          <w:sz w:val="24"/>
          <w:szCs w:val="24"/>
          <w:cs/>
        </w:rPr>
        <w:t xml:space="preserve">ដ៏ខ្ពង់ខ្ពស់ថា៖ </w:t>
      </w:r>
      <w:bookmarkStart w:id="1" w:name="_Hlk132034415"/>
      <w:r w:rsidRPr="004731A9">
        <w:rPr>
          <w:rFonts w:ascii="Khmer MEF1" w:hAnsi="Khmer MEF1" w:cs="Khmer MEF1" w:hint="cs"/>
          <w:spacing w:val="8"/>
          <w:sz w:val="24"/>
          <w:szCs w:val="24"/>
          <w:cs/>
          <w:lang w:val="ca-ES"/>
        </w:rPr>
        <w:t>កាលពីថ្ងៃទី</w:t>
      </w:r>
      <w:r w:rsidR="004731A9" w:rsidRPr="004731A9">
        <w:rPr>
          <w:rFonts w:ascii="Khmer MEF1" w:hAnsi="Khmer MEF1" w:cs="Khmer MEF1" w:hint="cs"/>
          <w:spacing w:val="8"/>
          <w:sz w:val="24"/>
          <w:szCs w:val="24"/>
          <w:cs/>
          <w:lang w:val="ca-ES"/>
        </w:rPr>
        <w:t xml:space="preserve"> </w:t>
      </w:r>
      <w:r w:rsidR="00B15C39" w:rsidRPr="004731A9">
        <w:rPr>
          <w:rFonts w:ascii="Khmer MEF1" w:hAnsi="Khmer MEF1" w:cs="Khmer MEF1" w:hint="cs"/>
          <w:b/>
          <w:bCs/>
          <w:spacing w:val="8"/>
          <w:sz w:val="24"/>
          <w:szCs w:val="24"/>
          <w:cs/>
          <w:lang w:val="ca-ES"/>
        </w:rPr>
        <w:t>១១</w:t>
      </w:r>
      <w:r w:rsidRPr="004731A9">
        <w:rPr>
          <w:rFonts w:ascii="Khmer MEF1" w:hAnsi="Khmer MEF1" w:cs="Khmer MEF1" w:hint="cs"/>
          <w:spacing w:val="8"/>
          <w:sz w:val="24"/>
          <w:szCs w:val="24"/>
          <w:cs/>
          <w:lang w:val="ca-ES"/>
        </w:rPr>
        <w:t xml:space="preserve"> ខែ</w:t>
      </w:r>
      <w:r w:rsidR="006A4993">
        <w:rPr>
          <w:rFonts w:ascii="Khmer MEF1" w:hAnsi="Khmer MEF1" w:cs="Khmer MEF1"/>
          <w:spacing w:val="8"/>
          <w:sz w:val="24"/>
          <w:szCs w:val="24"/>
          <w:lang w:val="ca-ES"/>
        </w:rPr>
        <w:t xml:space="preserve"> </w:t>
      </w:r>
      <w:r w:rsidRPr="004731A9">
        <w:rPr>
          <w:rFonts w:ascii="Khmer MEF1" w:hAnsi="Khmer MEF1" w:cs="Khmer MEF1" w:hint="cs"/>
          <w:b/>
          <w:bCs/>
          <w:spacing w:val="8"/>
          <w:sz w:val="24"/>
          <w:szCs w:val="24"/>
          <w:cs/>
          <w:lang w:val="ca-ES"/>
        </w:rPr>
        <w:t>ម</w:t>
      </w:r>
      <w:r w:rsidR="00B15C39" w:rsidRPr="004731A9">
        <w:rPr>
          <w:rFonts w:ascii="Khmer MEF1" w:hAnsi="Khmer MEF1" w:cs="Khmer MEF1" w:hint="cs"/>
          <w:b/>
          <w:bCs/>
          <w:spacing w:val="8"/>
          <w:sz w:val="24"/>
          <w:szCs w:val="24"/>
          <w:cs/>
          <w:lang w:val="ca-ES"/>
        </w:rPr>
        <w:t>ីនា</w:t>
      </w:r>
      <w:r w:rsidRPr="004731A9">
        <w:rPr>
          <w:rFonts w:ascii="Khmer MEF1" w:hAnsi="Khmer MEF1" w:cs="Khmer MEF1" w:hint="cs"/>
          <w:spacing w:val="8"/>
          <w:sz w:val="24"/>
          <w:szCs w:val="24"/>
          <w:cs/>
          <w:lang w:val="ca-ES"/>
        </w:rPr>
        <w:t xml:space="preserve"> ឆ្នាំ</w:t>
      </w:r>
      <w:r w:rsidRPr="004731A9">
        <w:rPr>
          <w:rFonts w:ascii="Khmer MEF1" w:hAnsi="Khmer MEF1" w:cs="Khmer MEF1" w:hint="cs"/>
          <w:b/>
          <w:bCs/>
          <w:spacing w:val="8"/>
          <w:sz w:val="24"/>
          <w:szCs w:val="24"/>
          <w:cs/>
          <w:lang w:val="ca-ES"/>
        </w:rPr>
        <w:t>២០២៤</w:t>
      </w:r>
      <w:r w:rsidRPr="004731A9">
        <w:rPr>
          <w:rFonts w:ascii="Khmer MEF1" w:hAnsi="Khmer MEF1" w:cs="Khmer MEF1" w:hint="cs"/>
          <w:spacing w:val="8"/>
          <w:sz w:val="24"/>
          <w:szCs w:val="24"/>
          <w:cs/>
          <w:lang w:val="ca-ES"/>
        </w:rPr>
        <w:t xml:space="preserve"> </w:t>
      </w:r>
      <w:r w:rsidR="000D23D9" w:rsidRPr="004731A9">
        <w:rPr>
          <w:rFonts w:ascii="Khmer MEF1" w:hAnsi="Khmer MEF1" w:cs="Khmer MEF1" w:hint="cs"/>
          <w:spacing w:val="8"/>
          <w:sz w:val="24"/>
          <w:szCs w:val="24"/>
          <w:cs/>
          <w:lang w:val="ca-ES"/>
        </w:rPr>
        <w:t xml:space="preserve">វេលាម៉ោង </w:t>
      </w:r>
      <w:r w:rsidR="008D7F20" w:rsidRPr="004731A9">
        <w:rPr>
          <w:rFonts w:ascii="Khmer MEF1" w:hAnsi="Khmer MEF1" w:cs="Khmer MEF1" w:hint="cs"/>
          <w:b/>
          <w:bCs/>
          <w:spacing w:val="8"/>
          <w:sz w:val="24"/>
          <w:szCs w:val="24"/>
          <w:cs/>
          <w:lang w:val="ca-ES"/>
        </w:rPr>
        <w:t>១១</w:t>
      </w:r>
      <w:r w:rsidR="008D7F20" w:rsidRPr="004731A9">
        <w:rPr>
          <w:rFonts w:ascii="Khmer MEF1" w:hAnsi="Khmer MEF1" w:cs="Khmer MEF1"/>
          <w:b/>
          <w:bCs/>
          <w:spacing w:val="8"/>
          <w:sz w:val="24"/>
          <w:szCs w:val="24"/>
        </w:rPr>
        <w:t>:</w:t>
      </w:r>
      <w:r w:rsidR="008D7F20" w:rsidRPr="004731A9">
        <w:rPr>
          <w:rFonts w:ascii="Khmer MEF1" w:hAnsi="Khmer MEF1" w:cs="Khmer MEF1" w:hint="cs"/>
          <w:b/>
          <w:bCs/>
          <w:spacing w:val="8"/>
          <w:sz w:val="24"/>
          <w:szCs w:val="24"/>
          <w:cs/>
          <w:lang w:val="ca-ES"/>
        </w:rPr>
        <w:t>៣០</w:t>
      </w:r>
      <w:r w:rsidR="006152B9" w:rsidRPr="004731A9">
        <w:rPr>
          <w:rFonts w:ascii="Khmer MEF1" w:hAnsi="Khmer MEF1" w:cs="Khmer MEF1" w:hint="cs"/>
          <w:spacing w:val="8"/>
          <w:sz w:val="24"/>
          <w:szCs w:val="24"/>
          <w:cs/>
          <w:lang w:val="ca-ES"/>
        </w:rPr>
        <w:t xml:space="preserve"> </w:t>
      </w:r>
      <w:r w:rsidR="008D7F20" w:rsidRPr="004731A9">
        <w:rPr>
          <w:rFonts w:ascii="Khmer MEF1" w:hAnsi="Khmer MEF1" w:cs="Khmer MEF1"/>
          <w:spacing w:val="8"/>
          <w:sz w:val="24"/>
          <w:szCs w:val="24"/>
          <w:cs/>
          <w:lang w:val="ca-ES"/>
        </w:rPr>
        <w:t>នាទ</w:t>
      </w:r>
      <w:r w:rsidR="008D7F20" w:rsidRPr="004731A9">
        <w:rPr>
          <w:rFonts w:ascii="Khmer MEF1" w:hAnsi="Khmer MEF1" w:cs="Khmer MEF1" w:hint="cs"/>
          <w:spacing w:val="8"/>
          <w:sz w:val="24"/>
          <w:szCs w:val="24"/>
          <w:cs/>
          <w:lang w:val="ca-ES"/>
        </w:rPr>
        <w:t>ីព្រឹក</w:t>
      </w:r>
      <w:r w:rsidR="004731A9" w:rsidRPr="004731A9">
        <w:rPr>
          <w:rFonts w:ascii="Khmer MEF1" w:hAnsi="Khmer MEF1" w:cs="Khmer MEF1" w:hint="cs"/>
          <w:spacing w:val="8"/>
          <w:sz w:val="24"/>
          <w:szCs w:val="24"/>
          <w:cs/>
          <w:lang w:val="ca-ES"/>
        </w:rPr>
        <w:t xml:space="preserve"> </w:t>
      </w:r>
      <w:r w:rsidR="00B15C39" w:rsidRPr="004731A9">
        <w:rPr>
          <w:rFonts w:ascii="Khmer MEF1" w:hAnsi="Khmer MEF1" w:cs="Khmer MEF1" w:hint="cs"/>
          <w:spacing w:val="8"/>
          <w:sz w:val="24"/>
          <w:szCs w:val="24"/>
          <w:cs/>
          <w:lang w:val="ca-ES"/>
        </w:rPr>
        <w:t xml:space="preserve">លោក </w:t>
      </w:r>
      <w:r w:rsidR="00B15C39" w:rsidRPr="004731A9">
        <w:rPr>
          <w:rFonts w:ascii="Khmer MEF1" w:hAnsi="Khmer MEF1" w:cs="Khmer MEF1" w:hint="cs"/>
          <w:b/>
          <w:bCs/>
          <w:spacing w:val="8"/>
          <w:sz w:val="24"/>
          <w:szCs w:val="24"/>
          <w:cs/>
          <w:lang w:val="ca-ES"/>
        </w:rPr>
        <w:t>ជា សេរីបណ្ឌិត</w:t>
      </w:r>
      <w:r w:rsidR="00B15C39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 </w:t>
      </w:r>
      <w:r w:rsidR="00B15C39" w:rsidRPr="004731A9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ប្រធានការិយាល័យគ្រប់គ្រងព័ត៌មានវិទ្យា</w:t>
      </w:r>
      <w:r w:rsidR="00E7409E" w:rsidRPr="004731A9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</w:t>
      </w:r>
      <w:r w:rsidR="007D3FF1" w:rsidRPr="004731A9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បានដឹកនាំកិច្ចប្រជុំតាមដានវឌ្ឍនភាពនៃការ</w:t>
      </w:r>
      <w:r w:rsidR="007D3FF1" w:rsidRPr="004731A9">
        <w:rPr>
          <w:rFonts w:ascii="Khmer MEF1" w:hAnsi="Khmer MEF1" w:cs="Khmer MEF1" w:hint="cs"/>
          <w:spacing w:val="-8"/>
          <w:sz w:val="24"/>
          <w:szCs w:val="24"/>
          <w:cs/>
        </w:rPr>
        <w:t>អនុវត្តការងារផ្ទៃក្នុង</w:t>
      </w:r>
      <w:r w:rsidR="004731A9" w:rsidRPr="004731A9">
        <w:rPr>
          <w:rFonts w:ascii="Khmer MEF1" w:hAnsi="Khmer MEF1" w:cs="Khmer MEF1" w:hint="cs"/>
          <w:spacing w:val="-8"/>
          <w:sz w:val="24"/>
          <w:szCs w:val="24"/>
          <w:cs/>
        </w:rPr>
        <w:t>របស់</w:t>
      </w:r>
      <w:r w:rsidR="007D3FF1">
        <w:rPr>
          <w:rFonts w:ascii="Khmer MEF1" w:hAnsi="Khmer MEF1" w:cs="Khmer MEF1" w:hint="cs"/>
          <w:spacing w:val="4"/>
          <w:sz w:val="24"/>
          <w:szCs w:val="24"/>
          <w:cs/>
        </w:rPr>
        <w:t>ការិយាល័យ</w:t>
      </w:r>
      <w:r w:rsidR="008D7F20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គ្រប់គ្រងព័ត៌មានវិទ្យា</w:t>
      </w:r>
      <w:r w:rsidR="007D3FF1">
        <w:rPr>
          <w:rFonts w:ascii="Khmer MEF1" w:hAnsi="Khmer MEF1" w:cs="Khmer MEF1" w:hint="cs"/>
          <w:spacing w:val="4"/>
          <w:sz w:val="24"/>
          <w:szCs w:val="24"/>
          <w:cs/>
        </w:rPr>
        <w:t>ប្រចាំសប្តាហ៍ទី</w:t>
      </w:r>
      <w:r w:rsidR="008D7F20">
        <w:rPr>
          <w:rFonts w:ascii="Khmer MEF1" w:hAnsi="Khmer MEF1" w:cs="Khmer MEF1" w:hint="cs"/>
          <w:spacing w:val="4"/>
          <w:sz w:val="24"/>
          <w:szCs w:val="24"/>
          <w:cs/>
        </w:rPr>
        <w:t xml:space="preserve"> </w:t>
      </w:r>
      <w:r w:rsidR="007D3FF1" w:rsidRPr="006152B9">
        <w:rPr>
          <w:rFonts w:ascii="Khmer MEF1" w:hAnsi="Khmer MEF1" w:cs="Khmer MEF1" w:hint="cs"/>
          <w:b/>
          <w:bCs/>
          <w:spacing w:val="4"/>
          <w:sz w:val="24"/>
          <w:szCs w:val="24"/>
          <w:cs/>
        </w:rPr>
        <w:t>២</w:t>
      </w:r>
      <w:r w:rsidR="007D3FF1">
        <w:rPr>
          <w:rFonts w:ascii="Khmer MEF1" w:hAnsi="Khmer MEF1" w:cs="Khmer MEF1" w:hint="cs"/>
          <w:spacing w:val="4"/>
          <w:sz w:val="24"/>
          <w:szCs w:val="24"/>
          <w:cs/>
        </w:rPr>
        <w:t xml:space="preserve"> ខែ</w:t>
      </w:r>
      <w:r w:rsidR="00BB0871">
        <w:rPr>
          <w:rFonts w:ascii="Khmer MEF1" w:hAnsi="Khmer MEF1" w:cs="Khmer MEF1"/>
          <w:spacing w:val="4"/>
          <w:sz w:val="24"/>
          <w:szCs w:val="24"/>
        </w:rPr>
        <w:t xml:space="preserve"> </w:t>
      </w:r>
      <w:r w:rsidR="007D3FF1" w:rsidRPr="006152B9">
        <w:rPr>
          <w:rFonts w:ascii="Khmer MEF1" w:hAnsi="Khmer MEF1" w:cs="Khmer MEF1" w:hint="cs"/>
          <w:b/>
          <w:bCs/>
          <w:spacing w:val="4"/>
          <w:sz w:val="24"/>
          <w:szCs w:val="24"/>
          <w:cs/>
        </w:rPr>
        <w:t>មីនា</w:t>
      </w:r>
      <w:r w:rsidR="007D3FF1">
        <w:rPr>
          <w:rFonts w:ascii="Khmer MEF1" w:hAnsi="Khmer MEF1" w:cs="Khmer MEF1" w:hint="cs"/>
          <w:spacing w:val="4"/>
          <w:sz w:val="24"/>
          <w:szCs w:val="24"/>
          <w:cs/>
        </w:rPr>
        <w:t xml:space="preserve"> ឆ្នាំ</w:t>
      </w:r>
      <w:r w:rsidR="00BB0871">
        <w:rPr>
          <w:rFonts w:ascii="Khmer MEF1" w:hAnsi="Khmer MEF1" w:cs="Khmer MEF1"/>
          <w:spacing w:val="4"/>
          <w:sz w:val="24"/>
          <w:szCs w:val="24"/>
        </w:rPr>
        <w:t xml:space="preserve"> </w:t>
      </w:r>
      <w:r w:rsidR="007D3FF1" w:rsidRPr="006152B9">
        <w:rPr>
          <w:rFonts w:ascii="Khmer MEF1" w:hAnsi="Khmer MEF1" w:cs="Khmer MEF1" w:hint="cs"/>
          <w:b/>
          <w:bCs/>
          <w:spacing w:val="4"/>
          <w:sz w:val="24"/>
          <w:szCs w:val="24"/>
          <w:cs/>
        </w:rPr>
        <w:t>២០២៤</w:t>
      </w:r>
      <w:r w:rsidR="007D3FF1">
        <w:rPr>
          <w:rFonts w:ascii="Khmer MEF1" w:hAnsi="Khmer MEF1" w:cs="Khmer MEF1" w:hint="cs"/>
          <w:spacing w:val="4"/>
          <w:sz w:val="24"/>
          <w:szCs w:val="24"/>
          <w:cs/>
        </w:rPr>
        <w:t xml:space="preserve"> </w:t>
      </w:r>
      <w:r w:rsidR="004731A9">
        <w:rPr>
          <w:rFonts w:ascii="Khmer MEF1" w:hAnsi="Khmer MEF1" w:cs="Khmer MEF1" w:hint="cs"/>
          <w:spacing w:val="4"/>
          <w:sz w:val="24"/>
          <w:szCs w:val="24"/>
          <w:cs/>
        </w:rPr>
        <w:t>ទៅ</w:t>
      </w:r>
      <w:r w:rsidR="00E7409E" w:rsidRPr="00796DE2">
        <w:rPr>
          <w:rFonts w:ascii="Khmer MEF1" w:hAnsi="Khmer MEF1" w:cs="Khmer MEF1" w:hint="cs"/>
          <w:spacing w:val="-2"/>
          <w:sz w:val="24"/>
          <w:szCs w:val="24"/>
          <w:cs/>
        </w:rPr>
        <w:t>លើ</w:t>
      </w:r>
      <w:r w:rsidR="00E7409E">
        <w:rPr>
          <w:rFonts w:ascii="Khmer MEF1" w:hAnsi="Khmer MEF1" w:cs="Khmer MEF1" w:hint="cs"/>
          <w:spacing w:val="-2"/>
          <w:sz w:val="24"/>
          <w:szCs w:val="24"/>
          <w:cs/>
        </w:rPr>
        <w:t>បញ្ហាប្រឈមនានា និងការ</w:t>
      </w:r>
      <w:r w:rsidR="00E7409E" w:rsidRPr="00796DE2">
        <w:rPr>
          <w:rFonts w:ascii="Khmer MEF1" w:hAnsi="Khmer MEF1" w:cs="Khmer MEF1" w:hint="cs"/>
          <w:spacing w:val="4"/>
          <w:sz w:val="24"/>
          <w:szCs w:val="24"/>
          <w:cs/>
        </w:rPr>
        <w:t>អ</w:t>
      </w:r>
      <w:r w:rsidR="00E7409E">
        <w:rPr>
          <w:rFonts w:ascii="Khmer MEF1" w:hAnsi="Khmer MEF1" w:cs="Khmer MEF1" w:hint="cs"/>
          <w:spacing w:val="4"/>
          <w:sz w:val="24"/>
          <w:szCs w:val="24"/>
          <w:cs/>
        </w:rPr>
        <w:t>នុវត្តការងារបន្តក្នុងខែមីនានេះ។</w:t>
      </w:r>
    </w:p>
    <w:p w14:paraId="461D8ADB" w14:textId="59C09F19" w:rsidR="000D23D9" w:rsidRDefault="00B9381C" w:rsidP="00B9381C">
      <w:pPr>
        <w:tabs>
          <w:tab w:val="left" w:pos="900"/>
        </w:tabs>
        <w:spacing w:after="0" w:line="240" w:lineRule="auto"/>
        <w:jc w:val="both"/>
        <w:rPr>
          <w:rFonts w:ascii="Khmer MEF1" w:hAnsi="Khmer MEF1" w:cs="Khmer MEF1"/>
          <w:spacing w:val="4"/>
          <w:sz w:val="24"/>
          <w:szCs w:val="24"/>
        </w:rPr>
      </w:pPr>
      <w:r>
        <w:rPr>
          <w:rFonts w:ascii="Khmer MEF1" w:hAnsi="Khmer MEF1" w:cs="Khmer MEF1"/>
          <w:spacing w:val="4"/>
          <w:sz w:val="24"/>
          <w:szCs w:val="24"/>
          <w:lang w:val="ca-ES"/>
        </w:rPr>
        <w:tab/>
      </w:r>
      <w:r w:rsidR="00AD1FF0" w:rsidRPr="00F45AB8">
        <w:rPr>
          <w:rFonts w:ascii="Khmer MEF1" w:hAnsi="Khmer MEF1" w:cs="Khmer MEF1"/>
          <w:spacing w:val="4"/>
          <w:sz w:val="24"/>
          <w:szCs w:val="24"/>
          <w:cs/>
          <w:lang w:val="ca-ES"/>
        </w:rPr>
        <w:t>ជាកិច្ចចាប់ផ្តើម</w:t>
      </w:r>
      <w:r w:rsidR="00AD1FF0" w:rsidRPr="00F45AB8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 xml:space="preserve"> </w:t>
      </w:r>
      <w:r w:rsidR="006434D0" w:rsidRPr="00F45AB8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ដោយ</w:t>
      </w:r>
      <w:r w:rsidR="006434D0" w:rsidRPr="00F45AB8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គោរពតាមការណែនាំរបស់ </w:t>
      </w:r>
      <w:r w:rsidR="006434D0" w:rsidRPr="00F45AB8">
        <w:rPr>
          <w:rFonts w:ascii="Khmer MEF2" w:hAnsi="Khmer MEF2" w:cs="Khmer MEF2"/>
          <w:spacing w:val="-4"/>
          <w:sz w:val="24"/>
          <w:szCs w:val="24"/>
          <w:cs/>
        </w:rPr>
        <w:t>ឯកឧត្តម​ប្រធាន</w:t>
      </w:r>
      <w:r w:rsidR="006434D0" w:rsidRPr="00F45AB8">
        <w:rPr>
          <w:rFonts w:ascii="Khmer MEF2" w:hAnsi="Khmer MEF2" w:cs="Khmer MEF2" w:hint="cs"/>
          <w:spacing w:val="-4"/>
          <w:sz w:val="24"/>
          <w:szCs w:val="24"/>
          <w:cs/>
        </w:rPr>
        <w:t xml:space="preserve"> </w:t>
      </w:r>
      <w:r w:rsidR="006434D0" w:rsidRPr="00F45AB8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រាល់ការប្រជុំត្រូវមានរបាយ</w:t>
      </w:r>
      <w:r w:rsidR="00213484">
        <w:rPr>
          <w:rFonts w:ascii="Khmer MEF1" w:hAnsi="Khmer MEF1" w:cs="Khmer MEF1"/>
          <w:spacing w:val="-2"/>
          <w:sz w:val="24"/>
          <w:szCs w:val="24"/>
          <w:lang w:val="ca-ES"/>
        </w:rPr>
        <w:t>-</w:t>
      </w:r>
      <w:r w:rsidR="006434D0" w:rsidRPr="00213484">
        <w:rPr>
          <w:rFonts w:ascii="Khmer MEF1" w:hAnsi="Khmer MEF1" w:cs="Khmer MEF1" w:hint="cs"/>
          <w:spacing w:val="8"/>
          <w:sz w:val="24"/>
          <w:szCs w:val="24"/>
          <w:cs/>
          <w:lang w:val="ca-ES"/>
        </w:rPr>
        <w:t>ការណ៍</w:t>
      </w:r>
      <w:r w:rsidR="00213484" w:rsidRPr="00213484">
        <w:rPr>
          <w:rFonts w:ascii="Khmer MEF1" w:hAnsi="Khmer MEF1" w:cs="Khmer MEF1" w:hint="cs"/>
          <w:spacing w:val="8"/>
          <w:sz w:val="24"/>
          <w:szCs w:val="24"/>
          <w:cs/>
          <w:lang w:val="ca-ES"/>
        </w:rPr>
        <w:t xml:space="preserve">កិច្ចប្រជុំ </w:t>
      </w:r>
      <w:r w:rsidR="00AD1FF0" w:rsidRPr="00213484">
        <w:rPr>
          <w:rFonts w:ascii="Khmer MEF1" w:hAnsi="Khmer MEF1" w:cs="Khmer MEF1" w:hint="cs"/>
          <w:spacing w:val="8"/>
          <w:sz w:val="24"/>
          <w:szCs w:val="24"/>
          <w:cs/>
          <w:lang w:val="ca-ES"/>
        </w:rPr>
        <w:t xml:space="preserve">ដូចនេះ​ </w:t>
      </w:r>
      <w:r w:rsidRPr="00213484">
        <w:rPr>
          <w:rFonts w:ascii="Khmer MEF1" w:hAnsi="Khmer MEF1" w:cs="Khmer MEF1" w:hint="cs"/>
          <w:b/>
          <w:bCs/>
          <w:spacing w:val="8"/>
          <w:sz w:val="24"/>
          <w:szCs w:val="24"/>
          <w:cs/>
          <w:lang w:val="ca-ES"/>
        </w:rPr>
        <w:t>លោកប្រធានការិយាល័យ</w:t>
      </w:r>
      <w:r w:rsidR="00251238" w:rsidRPr="00213484">
        <w:rPr>
          <w:rFonts w:ascii="Khmer MEF1" w:hAnsi="Khmer MEF1" w:cs="Khmer MEF1" w:hint="cs"/>
          <w:spacing w:val="8"/>
          <w:sz w:val="24"/>
          <w:szCs w:val="24"/>
          <w:cs/>
          <w:lang w:val="ca-ES"/>
        </w:rPr>
        <w:t xml:space="preserve"> </w:t>
      </w:r>
      <w:r w:rsidRPr="00213484">
        <w:rPr>
          <w:rFonts w:ascii="Khmer MEF1" w:hAnsi="Khmer MEF1" w:cs="Khmer MEF1"/>
          <w:spacing w:val="8"/>
          <w:sz w:val="24"/>
          <w:szCs w:val="24"/>
          <w:cs/>
        </w:rPr>
        <w:t>បាន</w:t>
      </w:r>
      <w:r w:rsidR="00251238" w:rsidRPr="00213484">
        <w:rPr>
          <w:rFonts w:ascii="Khmer MEF1" w:hAnsi="Khmer MEF1" w:cs="Khmer MEF1" w:hint="cs"/>
          <w:spacing w:val="8"/>
          <w:sz w:val="24"/>
          <w:szCs w:val="24"/>
          <w:cs/>
        </w:rPr>
        <w:t>ចាត់</w:t>
      </w:r>
      <w:r w:rsidR="00437E0D" w:rsidRPr="00213484">
        <w:rPr>
          <w:rFonts w:ascii="Khmer MEF1" w:hAnsi="Khmer MEF1" w:cs="Khmer MEF1" w:hint="cs"/>
          <w:spacing w:val="8"/>
          <w:sz w:val="24"/>
          <w:szCs w:val="24"/>
          <w:cs/>
        </w:rPr>
        <w:t>អោយមន្ត្រីជំនាញ</w:t>
      </w:r>
      <w:r w:rsidR="00251238" w:rsidRPr="00213484">
        <w:rPr>
          <w:rFonts w:ascii="Khmer MEF1" w:hAnsi="Khmer MEF1" w:cs="Khmer MEF1" w:hint="cs"/>
          <w:spacing w:val="8"/>
          <w:sz w:val="24"/>
          <w:szCs w:val="24"/>
          <w:cs/>
        </w:rPr>
        <w:t>ម្នាក់</w:t>
      </w:r>
      <w:r w:rsidR="000E4161" w:rsidRPr="00213484">
        <w:rPr>
          <w:rFonts w:ascii="Khmer MEF1" w:hAnsi="Khmer MEF1" w:cs="Khmer MEF1" w:hint="cs"/>
          <w:spacing w:val="8"/>
          <w:sz w:val="24"/>
          <w:szCs w:val="24"/>
          <w:cs/>
        </w:rPr>
        <w:t>រៀបចំ</w:t>
      </w:r>
      <w:r w:rsidR="00437E0D" w:rsidRPr="00213484">
        <w:rPr>
          <w:rFonts w:ascii="Khmer MEF1" w:hAnsi="Khmer MEF1" w:cs="Khmer MEF1" w:hint="cs"/>
          <w:spacing w:val="8"/>
          <w:sz w:val="24"/>
          <w:szCs w:val="24"/>
          <w:cs/>
        </w:rPr>
        <w:t>ធ្វើរបាយការណ៍</w:t>
      </w:r>
      <w:r w:rsidR="00437E0D" w:rsidRPr="00213484">
        <w:rPr>
          <w:rFonts w:ascii="Khmer MEF1" w:hAnsi="Khmer MEF1" w:cs="Khmer MEF1" w:hint="cs"/>
          <w:sz w:val="24"/>
          <w:szCs w:val="24"/>
          <w:cs/>
        </w:rPr>
        <w:t>កិច្ចប្រជុំប្រចាំសប្តាហ៍</w:t>
      </w:r>
      <w:r w:rsidR="000D23D9" w:rsidRPr="00213484">
        <w:rPr>
          <w:rFonts w:ascii="Khmer MEF1" w:hAnsi="Khmer MEF1" w:cs="Khmer MEF1" w:hint="cs"/>
          <w:sz w:val="24"/>
          <w:szCs w:val="24"/>
          <w:cs/>
        </w:rPr>
        <w:t>របស់ការិយាល័យ</w:t>
      </w:r>
      <w:r w:rsidR="008D7F20" w:rsidRPr="00213484">
        <w:rPr>
          <w:rFonts w:ascii="Khmer MEF1" w:hAnsi="Khmer MEF1" w:cs="Khmer MEF1" w:hint="cs"/>
          <w:sz w:val="24"/>
          <w:szCs w:val="24"/>
          <w:cs/>
        </w:rPr>
        <w:t>ដើម្បីរាយការណ៍ជូនថ្នាក់ដឹកនាំ</w:t>
      </w:r>
      <w:r w:rsidR="000D23D9" w:rsidRPr="00213484">
        <w:rPr>
          <w:rFonts w:ascii="Khmer MEF1" w:hAnsi="Khmer MEF1" w:cs="Khmer MEF1" w:hint="cs"/>
          <w:sz w:val="24"/>
          <w:szCs w:val="24"/>
          <w:cs/>
        </w:rPr>
        <w:t>។</w:t>
      </w:r>
      <w:r w:rsidR="00AD1FF0" w:rsidRPr="00213484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475C4C" w:rsidRPr="00213484">
        <w:rPr>
          <w:rFonts w:ascii="Khmer MEF1" w:hAnsi="Khmer MEF1" w:cs="Khmer MEF1" w:hint="cs"/>
          <w:sz w:val="24"/>
          <w:szCs w:val="24"/>
          <w:cs/>
        </w:rPr>
        <w:t>ជាកិច្ចបន្ត</w:t>
      </w:r>
      <w:r w:rsidR="00251238" w:rsidRPr="00213484">
        <w:rPr>
          <w:rFonts w:ascii="Khmer MEF1" w:hAnsi="Khmer MEF1" w:cs="Khmer MEF1" w:hint="cs"/>
          <w:sz w:val="24"/>
          <w:szCs w:val="24"/>
          <w:cs/>
        </w:rPr>
        <w:t>លោកប្រធាន</w:t>
      </w:r>
      <w:r w:rsidR="00213484" w:rsidRPr="00213484">
        <w:rPr>
          <w:rFonts w:ascii="Khmer MEF1" w:hAnsi="Khmer MEF1" w:cs="Khmer MEF1" w:hint="cs"/>
          <w:sz w:val="24"/>
          <w:szCs w:val="24"/>
          <w:cs/>
        </w:rPr>
        <w:t>ការិយាល័យ</w:t>
      </w:r>
      <w:r w:rsidR="00213484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213484" w:rsidRPr="00213484">
        <w:rPr>
          <w:rFonts w:ascii="Khmer MEF1" w:hAnsi="Khmer MEF1" w:cs="Khmer MEF1" w:hint="cs"/>
          <w:sz w:val="24"/>
          <w:szCs w:val="24"/>
          <w:cs/>
        </w:rPr>
        <w:t>ក៏</w:t>
      </w:r>
      <w:r w:rsidR="00251238" w:rsidRPr="00213484">
        <w:rPr>
          <w:rFonts w:ascii="Khmer MEF1" w:hAnsi="Khmer MEF1" w:cs="Khmer MEF1" w:hint="cs"/>
          <w:sz w:val="24"/>
          <w:szCs w:val="24"/>
          <w:cs/>
        </w:rPr>
        <w:t>បាន</w:t>
      </w:r>
      <w:r w:rsidR="00AD1FF0" w:rsidRPr="00213484">
        <w:rPr>
          <w:rFonts w:ascii="Khmer MEF1" w:hAnsi="Khmer MEF1" w:cs="Khmer MEF1" w:hint="cs"/>
          <w:sz w:val="24"/>
          <w:szCs w:val="24"/>
          <w:cs/>
        </w:rPr>
        <w:t>រៀបរាប់</w:t>
      </w:r>
      <w:r w:rsidR="00251238" w:rsidRPr="00213484">
        <w:rPr>
          <w:rFonts w:ascii="Khmer MEF1" w:hAnsi="Khmer MEF1" w:cs="Khmer MEF1" w:hint="cs"/>
          <w:sz w:val="24"/>
          <w:szCs w:val="24"/>
          <w:cs/>
        </w:rPr>
        <w:t>ពីទិសដៅការងារ</w:t>
      </w:r>
      <w:r w:rsidR="00E73D94" w:rsidRPr="00213484">
        <w:rPr>
          <w:rFonts w:ascii="Khmer MEF1" w:hAnsi="Khmer MEF1" w:cs="Khmer MEF1" w:hint="cs"/>
          <w:sz w:val="24"/>
          <w:szCs w:val="24"/>
          <w:cs/>
        </w:rPr>
        <w:t>របស់មន្រ្តីន</w:t>
      </w:r>
      <w:r w:rsidR="00213484" w:rsidRPr="00213484">
        <w:rPr>
          <w:rFonts w:ascii="Khmer MEF1" w:hAnsi="Khmer MEF1" w:cs="Khmer MEF1" w:hint="cs"/>
          <w:sz w:val="24"/>
          <w:szCs w:val="24"/>
          <w:cs/>
        </w:rPr>
        <w:t>ី</w:t>
      </w:r>
      <w:r w:rsidR="00E73D94" w:rsidRPr="00213484">
        <w:rPr>
          <w:rFonts w:ascii="Khmer MEF1" w:hAnsi="Khmer MEF1" w:cs="Khmer MEF1" w:hint="cs"/>
          <w:sz w:val="24"/>
          <w:szCs w:val="24"/>
          <w:cs/>
        </w:rPr>
        <w:t>មួយៗ</w:t>
      </w:r>
      <w:r w:rsidR="00251238" w:rsidRPr="00213484">
        <w:rPr>
          <w:rFonts w:ascii="Khmer MEF1" w:hAnsi="Khmer MEF1" w:cs="Khmer MEF1" w:hint="cs"/>
          <w:sz w:val="24"/>
          <w:szCs w:val="24"/>
          <w:cs/>
        </w:rPr>
        <w:t>ក្នុង</w:t>
      </w:r>
      <w:r w:rsidR="00AE05F1" w:rsidRPr="00213484">
        <w:rPr>
          <w:rFonts w:ascii="Khmer MEF1" w:hAnsi="Khmer MEF1" w:cs="Khmer MEF1" w:hint="cs"/>
          <w:sz w:val="24"/>
          <w:szCs w:val="24"/>
          <w:cs/>
        </w:rPr>
        <w:t xml:space="preserve">សប្តាហ៍ទី </w:t>
      </w:r>
      <w:r w:rsidR="00AE05F1" w:rsidRPr="00213484">
        <w:rPr>
          <w:rFonts w:ascii="Khmer MEF1" w:hAnsi="Khmer MEF1" w:cs="Khmer MEF1" w:hint="cs"/>
          <w:b/>
          <w:bCs/>
          <w:sz w:val="24"/>
          <w:szCs w:val="24"/>
          <w:cs/>
        </w:rPr>
        <w:t>២</w:t>
      </w:r>
      <w:r w:rsidR="006434D0" w:rsidRPr="00213484">
        <w:rPr>
          <w:rFonts w:ascii="Khmer MEF1" w:hAnsi="Khmer MEF1" w:cs="Khmer MEF1"/>
          <w:sz w:val="24"/>
          <w:szCs w:val="24"/>
        </w:rPr>
        <w:t xml:space="preserve"> </w:t>
      </w:r>
      <w:r w:rsidR="00251238" w:rsidRPr="00213484">
        <w:rPr>
          <w:rFonts w:ascii="Khmer MEF1" w:hAnsi="Khmer MEF1" w:cs="Khmer MEF1" w:hint="cs"/>
          <w:sz w:val="24"/>
          <w:szCs w:val="24"/>
          <w:cs/>
        </w:rPr>
        <w:t>ខែ</w:t>
      </w:r>
      <w:r w:rsidR="00BB0871">
        <w:rPr>
          <w:rFonts w:ascii="Khmer MEF1" w:hAnsi="Khmer MEF1" w:cs="Khmer MEF1"/>
          <w:sz w:val="24"/>
          <w:szCs w:val="24"/>
        </w:rPr>
        <w:t xml:space="preserve"> </w:t>
      </w:r>
      <w:r w:rsidR="00251238" w:rsidRPr="00213484">
        <w:rPr>
          <w:rFonts w:ascii="Khmer MEF1" w:hAnsi="Khmer MEF1" w:cs="Khmer MEF1" w:hint="cs"/>
          <w:b/>
          <w:bCs/>
          <w:sz w:val="24"/>
          <w:szCs w:val="24"/>
          <w:cs/>
        </w:rPr>
        <w:t>មីនា</w:t>
      </w:r>
      <w:r w:rsidR="00AE05F1" w:rsidRPr="00213484">
        <w:rPr>
          <w:rFonts w:ascii="Khmer MEF1" w:hAnsi="Khmer MEF1" w:cs="Khmer MEF1" w:hint="cs"/>
          <w:sz w:val="24"/>
          <w:szCs w:val="24"/>
          <w:cs/>
        </w:rPr>
        <w:t xml:space="preserve"> ឆ្នាំ</w:t>
      </w:r>
      <w:r w:rsidR="00AE05F1" w:rsidRPr="00213484">
        <w:rPr>
          <w:rFonts w:ascii="Khmer MEF1" w:hAnsi="Khmer MEF1" w:cs="Khmer MEF1" w:hint="cs"/>
          <w:b/>
          <w:bCs/>
          <w:sz w:val="24"/>
          <w:szCs w:val="24"/>
          <w:cs/>
        </w:rPr>
        <w:t xml:space="preserve">២០២៤ </w:t>
      </w:r>
      <w:r w:rsidR="00AD1FF0" w:rsidRPr="00213484">
        <w:rPr>
          <w:rFonts w:ascii="Khmer MEF1" w:hAnsi="Khmer MEF1" w:cs="Khmer MEF1" w:hint="cs"/>
          <w:sz w:val="24"/>
          <w:szCs w:val="24"/>
          <w:cs/>
        </w:rPr>
        <w:t>និង</w:t>
      </w:r>
      <w:r w:rsidR="006152B9" w:rsidRPr="00213484">
        <w:rPr>
          <w:rFonts w:ascii="Khmer MEF1" w:hAnsi="Khmer MEF1" w:cs="Khmer MEF1" w:hint="cs"/>
          <w:sz w:val="24"/>
          <w:szCs w:val="24"/>
          <w:cs/>
          <w:lang w:val="ca-ES"/>
        </w:rPr>
        <w:t>ឱ្យ</w:t>
      </w:r>
      <w:r w:rsidR="000E4161" w:rsidRPr="00213484">
        <w:rPr>
          <w:rFonts w:ascii="Khmer MEF1" w:hAnsi="Khmer MEF1" w:cs="Khmer MEF1" w:hint="cs"/>
          <w:sz w:val="24"/>
          <w:szCs w:val="24"/>
          <w:cs/>
        </w:rPr>
        <w:t>មន្ត្រីទទួល</w:t>
      </w:r>
      <w:r w:rsidR="000E4161">
        <w:rPr>
          <w:rFonts w:ascii="Khmer MEF1" w:hAnsi="Khmer MEF1" w:cs="Khmer MEF1" w:hint="cs"/>
          <w:spacing w:val="4"/>
          <w:sz w:val="24"/>
          <w:szCs w:val="24"/>
          <w:cs/>
        </w:rPr>
        <w:t>បន្ទុក</w:t>
      </w:r>
      <w:r w:rsidR="0007707F" w:rsidRPr="00213484">
        <w:rPr>
          <w:rFonts w:ascii="Khmer MEF1" w:hAnsi="Khmer MEF1" w:cs="Khmer MEF1" w:hint="cs"/>
          <w:sz w:val="24"/>
          <w:szCs w:val="24"/>
          <w:cs/>
        </w:rPr>
        <w:t>យកចិត្តទុកដាក់</w:t>
      </w:r>
      <w:r w:rsidR="00213484" w:rsidRPr="00213484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07707F" w:rsidRPr="00213484">
        <w:rPr>
          <w:rFonts w:ascii="Khmer MEF1" w:hAnsi="Khmer MEF1" w:cs="Khmer MEF1" w:hint="cs"/>
          <w:sz w:val="24"/>
          <w:szCs w:val="24"/>
          <w:cs/>
        </w:rPr>
        <w:t>និង</w:t>
      </w:r>
      <w:r w:rsidR="000E4161" w:rsidRPr="00213484">
        <w:rPr>
          <w:rFonts w:ascii="Khmer MEF1" w:hAnsi="Khmer MEF1" w:cs="Khmer MEF1" w:hint="cs"/>
          <w:sz w:val="24"/>
          <w:szCs w:val="24"/>
          <w:cs/>
        </w:rPr>
        <w:t>អនុវត្តទៅតាមទិសដៅដែលបានកំណត់</w:t>
      </w:r>
      <w:r w:rsidR="006152B9" w:rsidRPr="00213484">
        <w:rPr>
          <w:rFonts w:ascii="Khmer MEF1" w:hAnsi="Khmer MEF1" w:cs="Khmer MEF1" w:hint="cs"/>
          <w:sz w:val="24"/>
          <w:szCs w:val="24"/>
          <w:cs/>
        </w:rPr>
        <w:t>។</w:t>
      </w:r>
      <w:r w:rsidR="000E4161" w:rsidRPr="00213484">
        <w:rPr>
          <w:rFonts w:ascii="Khmer MEF1" w:hAnsi="Khmer MEF1" w:cs="Khmer MEF1" w:hint="cs"/>
          <w:sz w:val="24"/>
          <w:szCs w:val="24"/>
          <w:cs/>
        </w:rPr>
        <w:t xml:space="preserve"> ក្នុងនោះ</w:t>
      </w:r>
      <w:r w:rsidR="008E25A5" w:rsidRPr="00213484">
        <w:rPr>
          <w:rFonts w:ascii="Khmer MEF1" w:hAnsi="Khmer MEF1" w:cs="Khmer MEF1" w:hint="cs"/>
          <w:sz w:val="24"/>
          <w:szCs w:val="24"/>
          <w:cs/>
        </w:rPr>
        <w:t>ដែរ</w:t>
      </w:r>
      <w:r w:rsidR="00213484" w:rsidRPr="00213484">
        <w:rPr>
          <w:rFonts w:ascii="Khmer MEF1" w:hAnsi="Khmer MEF1" w:cs="Khmer MEF1" w:hint="cs"/>
          <w:sz w:val="24"/>
          <w:szCs w:val="24"/>
          <w:cs/>
        </w:rPr>
        <w:t xml:space="preserve"> លោក</w:t>
      </w:r>
      <w:r w:rsidR="008E25A5" w:rsidRPr="00213484">
        <w:rPr>
          <w:rFonts w:ascii="Khmer MEF1" w:hAnsi="Khmer MEF1" w:cs="Khmer MEF1" w:hint="cs"/>
          <w:sz w:val="24"/>
          <w:szCs w:val="24"/>
          <w:cs/>
        </w:rPr>
        <w:t>ប្រធានការិយាល័យ</w:t>
      </w:r>
      <w:r w:rsidR="00B1532D" w:rsidRPr="00213484">
        <w:rPr>
          <w:rFonts w:ascii="Khmer MEF1" w:hAnsi="Khmer MEF1" w:cs="Khmer MEF1"/>
          <w:sz w:val="24"/>
          <w:szCs w:val="24"/>
        </w:rPr>
        <w:t xml:space="preserve">, </w:t>
      </w:r>
      <w:r w:rsidR="00213484" w:rsidRPr="00213484">
        <w:rPr>
          <w:rFonts w:ascii="Khmer MEF1" w:hAnsi="Khmer MEF1" w:cs="Khmer MEF1" w:hint="cs"/>
          <w:spacing w:val="8"/>
          <w:sz w:val="24"/>
          <w:szCs w:val="24"/>
          <w:cs/>
        </w:rPr>
        <w:t>លោក</w:t>
      </w:r>
      <w:r w:rsidR="00B1532D" w:rsidRPr="00213484">
        <w:rPr>
          <w:rFonts w:ascii="Khmer MEF1" w:hAnsi="Khmer MEF1" w:cs="Khmer MEF1" w:hint="cs"/>
          <w:spacing w:val="4"/>
          <w:sz w:val="24"/>
          <w:szCs w:val="24"/>
          <w:cs/>
        </w:rPr>
        <w:t xml:space="preserve">អនុប្រធានការិយាល័យ </w:t>
      </w:r>
      <w:r w:rsidR="008E25A5" w:rsidRPr="00213484">
        <w:rPr>
          <w:rFonts w:ascii="Khmer MEF1" w:hAnsi="Khmer MEF1" w:cs="Khmer MEF1" w:hint="cs"/>
          <w:spacing w:val="4"/>
          <w:sz w:val="24"/>
          <w:szCs w:val="24"/>
          <w:cs/>
        </w:rPr>
        <w:t>និងមន្រ្តីជំនាញ</w:t>
      </w:r>
      <w:r w:rsidR="00B1532D" w:rsidRPr="00213484">
        <w:rPr>
          <w:rFonts w:ascii="Khmer MEF1" w:hAnsi="Khmer MEF1" w:cs="Khmer MEF1" w:hint="cs"/>
          <w:spacing w:val="4"/>
          <w:sz w:val="24"/>
          <w:szCs w:val="24"/>
          <w:cs/>
        </w:rPr>
        <w:t>ក៏បានពិភ្សា</w:t>
      </w:r>
      <w:r w:rsidR="00213484" w:rsidRPr="00213484">
        <w:rPr>
          <w:rFonts w:ascii="Khmer MEF1" w:hAnsi="Khmer MEF1" w:cs="Khmer MEF1" w:hint="cs"/>
          <w:spacing w:val="4"/>
          <w:sz w:val="24"/>
          <w:szCs w:val="24"/>
          <w:cs/>
        </w:rPr>
        <w:t xml:space="preserve"> </w:t>
      </w:r>
      <w:r w:rsidR="000244C4" w:rsidRPr="00213484">
        <w:rPr>
          <w:rFonts w:ascii="Khmer MEF1" w:hAnsi="Khmer MEF1" w:cs="Khmer MEF1" w:hint="cs"/>
          <w:spacing w:val="4"/>
          <w:sz w:val="24"/>
          <w:szCs w:val="24"/>
          <w:cs/>
        </w:rPr>
        <w:t>និងកែសម្រូល</w:t>
      </w:r>
      <w:r w:rsidR="00B1532D" w:rsidRPr="00213484">
        <w:rPr>
          <w:rFonts w:ascii="Khmer MEF1" w:hAnsi="Khmer MEF1" w:cs="Khmer MEF1" w:hint="cs"/>
          <w:spacing w:val="4"/>
          <w:sz w:val="24"/>
          <w:szCs w:val="24"/>
          <w:cs/>
        </w:rPr>
        <w:t>អំពី</w:t>
      </w:r>
      <w:r w:rsidR="009E53FA" w:rsidRPr="00213484">
        <w:rPr>
          <w:rFonts w:ascii="Khmer MEF1" w:hAnsi="Khmer MEF1" w:cs="Khmer MEF1" w:hint="cs"/>
          <w:spacing w:val="4"/>
          <w:sz w:val="24"/>
          <w:szCs w:val="24"/>
          <w:cs/>
        </w:rPr>
        <w:t>ការធ្វើ</w:t>
      </w:r>
      <w:r w:rsidR="00B1532D" w:rsidRPr="00213484">
        <w:rPr>
          <w:rFonts w:ascii="Khmer MEF1" w:hAnsi="Khmer MEF1" w:cs="Khmer MEF1" w:hint="cs"/>
          <w:spacing w:val="4"/>
          <w:sz w:val="24"/>
          <w:szCs w:val="24"/>
          <w:cs/>
        </w:rPr>
        <w:t>តារាងសកម្មភាពប្រចាំសប្តាហ៍</w:t>
      </w:r>
      <w:r w:rsidR="00B1532D" w:rsidRPr="00213484">
        <w:rPr>
          <w:rFonts w:ascii="Khmer MEF1" w:hAnsi="Khmer MEF1" w:cs="Khmer MEF1" w:hint="cs"/>
          <w:spacing w:val="6"/>
          <w:sz w:val="24"/>
          <w:szCs w:val="24"/>
          <w:cs/>
        </w:rPr>
        <w:t>ន</w:t>
      </w:r>
      <w:r w:rsidR="00213484" w:rsidRPr="00213484">
        <w:rPr>
          <w:rFonts w:ascii="Khmer MEF1" w:hAnsi="Khmer MEF1" w:cs="Khmer MEF1" w:hint="cs"/>
          <w:spacing w:val="6"/>
          <w:sz w:val="24"/>
          <w:szCs w:val="24"/>
          <w:cs/>
        </w:rPr>
        <w:t>ី</w:t>
      </w:r>
      <w:r w:rsidR="00B1532D" w:rsidRPr="00213484">
        <w:rPr>
          <w:rFonts w:ascii="Khmer MEF1" w:hAnsi="Khmer MEF1" w:cs="Khmer MEF1" w:hint="cs"/>
          <w:spacing w:val="6"/>
          <w:sz w:val="24"/>
          <w:szCs w:val="24"/>
          <w:cs/>
        </w:rPr>
        <w:t>មួយៗ</w:t>
      </w:r>
      <w:r w:rsidR="009E53FA" w:rsidRPr="00213484">
        <w:rPr>
          <w:rFonts w:ascii="Khmer MEF1" w:hAnsi="Khmer MEF1" w:cs="Khmer MEF1" w:hint="cs"/>
          <w:spacing w:val="6"/>
          <w:sz w:val="24"/>
          <w:szCs w:val="24"/>
          <w:cs/>
        </w:rPr>
        <w:t>ដើម្បី</w:t>
      </w:r>
      <w:r w:rsidR="009E53FA" w:rsidRPr="00213484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ឱ្យមន្រ្តីជំនាញ</w:t>
      </w:r>
      <w:r w:rsidR="009E53FA" w:rsidRPr="00213484">
        <w:rPr>
          <w:rFonts w:ascii="Khmer MEF1" w:hAnsi="Khmer MEF1" w:cs="Khmer MEF1" w:hint="cs"/>
          <w:spacing w:val="6"/>
          <w:sz w:val="24"/>
          <w:szCs w:val="24"/>
          <w:cs/>
        </w:rPr>
        <w:t>រំលេចនូវភារកិច្ច</w:t>
      </w:r>
      <w:r w:rsidR="009E53FA" w:rsidRPr="00213484">
        <w:rPr>
          <w:rFonts w:ascii="Khmer MEF1" w:hAnsi="Khmer MEF1" w:cs="Khmer MEF1"/>
          <w:spacing w:val="6"/>
          <w:sz w:val="24"/>
          <w:szCs w:val="24"/>
        </w:rPr>
        <w:t xml:space="preserve"> (</w:t>
      </w:r>
      <w:r w:rsidR="00BB0871">
        <w:rPr>
          <w:rFonts w:ascii="Khmer MEF1" w:hAnsi="Khmer MEF1" w:cs="Khmer MEF1"/>
          <w:spacing w:val="6"/>
          <w:sz w:val="24"/>
          <w:szCs w:val="24"/>
        </w:rPr>
        <w:t>T</w:t>
      </w:r>
      <w:r w:rsidR="009E53FA" w:rsidRPr="00213484">
        <w:rPr>
          <w:rFonts w:ascii="Khmer MEF1" w:hAnsi="Khmer MEF1" w:cs="Khmer MEF1"/>
          <w:spacing w:val="6"/>
          <w:sz w:val="24"/>
          <w:szCs w:val="24"/>
        </w:rPr>
        <w:t>ask)</w:t>
      </w:r>
      <w:r w:rsidR="00213484" w:rsidRPr="00213484">
        <w:rPr>
          <w:rFonts w:ascii="Khmer MEF1" w:hAnsi="Khmer MEF1" w:cs="Khmer MEF1" w:hint="cs"/>
          <w:spacing w:val="6"/>
          <w:sz w:val="24"/>
          <w:szCs w:val="24"/>
          <w:cs/>
        </w:rPr>
        <w:t xml:space="preserve"> </w:t>
      </w:r>
      <w:r w:rsidR="009E53FA" w:rsidRPr="00213484">
        <w:rPr>
          <w:rFonts w:ascii="Khmer MEF1" w:hAnsi="Khmer MEF1" w:cs="Khmer MEF1" w:hint="cs"/>
          <w:spacing w:val="6"/>
          <w:sz w:val="24"/>
          <w:szCs w:val="24"/>
          <w:cs/>
        </w:rPr>
        <w:t>របស់ខ្លួននៅក្នុងតារាងសកម្មភាពប្រចាំសប្តាហ៍</w:t>
      </w:r>
      <w:r w:rsidR="007F5F9C" w:rsidRPr="00213484">
        <w:rPr>
          <w:rFonts w:ascii="Khmer MEF1" w:hAnsi="Khmer MEF1" w:cs="Khmer MEF1" w:hint="cs"/>
          <w:spacing w:val="6"/>
          <w:sz w:val="24"/>
          <w:szCs w:val="24"/>
          <w:cs/>
        </w:rPr>
        <w:t>ដើម្បី</w:t>
      </w:r>
      <w:r w:rsidR="006F234F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គោរពរាយការណ៏ជូន</w:t>
      </w:r>
      <w:r w:rsidR="00CE76D7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ថ្នាក់ដឹកនាំ</w:t>
      </w:r>
      <w:r w:rsidR="006F234F" w:rsidRPr="00CE76D7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នាយកដ្ឋានកិច្ចការទូទៅ</w:t>
      </w:r>
      <w:r w:rsidR="006F234F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 នៅថ្ងៃសុក្ររៀងរាល់</w:t>
      </w:r>
      <w:r w:rsidR="006F234F">
        <w:rPr>
          <w:rFonts w:ascii="Khmer MEF1" w:hAnsi="Khmer MEF1" w:cs="Khmer MEF1" w:hint="cs"/>
          <w:spacing w:val="4"/>
          <w:sz w:val="24"/>
          <w:szCs w:val="24"/>
          <w:cs/>
        </w:rPr>
        <w:t xml:space="preserve">សប្តាហ៍ </w:t>
      </w:r>
      <w:r w:rsidR="009E53FA">
        <w:rPr>
          <w:rFonts w:ascii="Khmer MEF1" w:hAnsi="Khmer MEF1" w:cs="Khmer MEF1" w:hint="cs"/>
          <w:spacing w:val="4"/>
          <w:sz w:val="24"/>
          <w:szCs w:val="24"/>
          <w:cs/>
        </w:rPr>
        <w:t xml:space="preserve">។ </w:t>
      </w:r>
    </w:p>
    <w:p w14:paraId="0851C18A" w14:textId="36EE4BF7" w:rsidR="005564BB" w:rsidRDefault="006F234F" w:rsidP="00B9381C">
      <w:pPr>
        <w:tabs>
          <w:tab w:val="left" w:pos="900"/>
        </w:tabs>
        <w:spacing w:after="0" w:line="240" w:lineRule="auto"/>
        <w:jc w:val="both"/>
        <w:rPr>
          <w:rFonts w:ascii="Khmer MEF1" w:hAnsi="Khmer MEF1" w:cs="Khmer MEF1"/>
          <w:spacing w:val="4"/>
          <w:sz w:val="24"/>
          <w:szCs w:val="24"/>
        </w:rPr>
      </w:pPr>
      <w:r>
        <w:rPr>
          <w:rFonts w:ascii="Khmer MEF1" w:hAnsi="Khmer MEF1" w:cs="Khmer MEF1" w:hint="cs"/>
          <w:spacing w:val="4"/>
          <w:sz w:val="24"/>
          <w:szCs w:val="24"/>
          <w:cs/>
        </w:rPr>
        <w:t>​</w:t>
      </w:r>
      <w:r>
        <w:rPr>
          <w:rFonts w:ascii="Khmer MEF1" w:hAnsi="Khmer MEF1" w:cs="Khmer MEF1"/>
          <w:spacing w:val="4"/>
          <w:sz w:val="24"/>
          <w:szCs w:val="24"/>
          <w:cs/>
        </w:rPr>
        <w:tab/>
      </w:r>
      <w:r w:rsidRPr="00C43563">
        <w:rPr>
          <w:rFonts w:ascii="Khmer MEF1" w:hAnsi="Khmer MEF1" w:cs="Khmer MEF1"/>
          <w:spacing w:val="-3"/>
          <w:sz w:val="24"/>
          <w:szCs w:val="24"/>
          <w:cs/>
          <w:lang w:val="ca-ES"/>
        </w:rPr>
        <w:t>ជា</w:t>
      </w:r>
      <w:r w:rsidR="005952E3">
        <w:rPr>
          <w:rFonts w:ascii="Khmer MEF1" w:hAnsi="Khmer MEF1" w:cs="Khmer MEF1" w:hint="cs"/>
          <w:spacing w:val="-3"/>
          <w:sz w:val="24"/>
          <w:szCs w:val="24"/>
          <w:cs/>
          <w:lang w:val="ca-ES"/>
        </w:rPr>
        <w:t>ចុង</w:t>
      </w:r>
      <w:r w:rsidRPr="00C43563">
        <w:rPr>
          <w:rFonts w:ascii="Khmer MEF1" w:hAnsi="Khmer MEF1" w:cs="Khmer MEF1"/>
          <w:spacing w:val="-3"/>
          <w:sz w:val="24"/>
          <w:szCs w:val="24"/>
          <w:cs/>
          <w:lang w:val="ca-ES"/>
        </w:rPr>
        <w:t>បញ្ចប់</w:t>
      </w:r>
      <w:r w:rsidRPr="00C43563">
        <w:rPr>
          <w:rFonts w:ascii="Khmer MEF1" w:hAnsi="Khmer MEF1" w:cs="Khmer MEF1" w:hint="cs"/>
          <w:spacing w:val="-3"/>
          <w:sz w:val="24"/>
          <w:szCs w:val="24"/>
          <w:cs/>
          <w:lang w:val="ca-ES"/>
        </w:rPr>
        <w:t> </w:t>
      </w:r>
      <w:r w:rsidRPr="00F45AB8">
        <w:rPr>
          <w:rFonts w:ascii="Khmer MEF1" w:hAnsi="Khmer MEF1" w:cs="Khmer MEF1" w:hint="cs"/>
          <w:b/>
          <w:bCs/>
          <w:spacing w:val="4"/>
          <w:sz w:val="24"/>
          <w:szCs w:val="24"/>
          <w:cs/>
          <w:lang w:val="ca-ES"/>
        </w:rPr>
        <w:t>លោក</w:t>
      </w:r>
      <w:r w:rsidRPr="00F45AB8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ប្រធានការិយាល័យ</w:t>
      </w:r>
      <w:r w:rsidR="00213484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 </w:t>
      </w:r>
      <w:r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ក៏</w:t>
      </w:r>
      <w:r w:rsidRPr="00C43563">
        <w:rPr>
          <w:rFonts w:ascii="Khmer MEF1" w:hAnsi="Khmer MEF1" w:cs="Khmer MEF1"/>
          <w:spacing w:val="-3"/>
          <w:sz w:val="24"/>
          <w:szCs w:val="24"/>
          <w:cs/>
          <w:lang w:val="ca-ES"/>
        </w:rPr>
        <w:t>បាន</w:t>
      </w:r>
      <w:r w:rsidR="007F5F9C">
        <w:rPr>
          <w:rFonts w:ascii="Khmer MEF1" w:hAnsi="Khmer MEF1" w:cs="Khmer MEF1" w:hint="cs"/>
          <w:spacing w:val="-3"/>
          <w:sz w:val="24"/>
          <w:szCs w:val="24"/>
          <w:cs/>
          <w:lang w:val="ca-ES"/>
        </w:rPr>
        <w:t>ស្នើសុំ</w:t>
      </w:r>
      <w:r w:rsidR="005564BB">
        <w:rPr>
          <w:rFonts w:ascii="Khmer MEF1" w:hAnsi="Khmer MEF1" w:cs="Khmer MEF1" w:hint="cs"/>
          <w:spacing w:val="-3"/>
          <w:sz w:val="24"/>
          <w:szCs w:val="24"/>
          <w:cs/>
          <w:lang w:val="ca-ES"/>
        </w:rPr>
        <w:t>ដល់</w:t>
      </w:r>
      <w:r w:rsidR="005564BB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មន្រ្តីជំនាញទាំងអស់ជួយពន្លឿន</w:t>
      </w:r>
      <w:r w:rsidR="001649C1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ក្នុង</w:t>
      </w:r>
      <w:r w:rsidR="005564BB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ការធ្វើ</w:t>
      </w:r>
      <w:r w:rsidR="005564BB" w:rsidRPr="001649C1">
        <w:rPr>
          <w:rFonts w:ascii="Khmer MEF1" w:hAnsi="Khmer MEF1" w:cs="Khmer MEF1" w:hint="cs"/>
          <w:sz w:val="24"/>
          <w:szCs w:val="24"/>
          <w:cs/>
        </w:rPr>
        <w:t>តារាងសកម្មភាពរបស់ខ្លួនដើម្បី</w:t>
      </w:r>
      <w:r w:rsidR="005952E3" w:rsidRPr="001649C1">
        <w:rPr>
          <w:rFonts w:ascii="Khmer MEF1" w:hAnsi="Khmer MEF1" w:cs="Khmer MEF1" w:hint="cs"/>
          <w:sz w:val="24"/>
          <w:szCs w:val="24"/>
          <w:cs/>
          <w:lang w:val="ca-ES"/>
        </w:rPr>
        <w:t>ឱ្យលោកប្រធានការិយាល័យជួយពិនិត្យ</w:t>
      </w:r>
      <w:r w:rsidR="001649C1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="005952E3" w:rsidRPr="001649C1">
        <w:rPr>
          <w:rFonts w:ascii="Khmer MEF1" w:hAnsi="Khmer MEF1" w:cs="Khmer MEF1" w:hint="cs"/>
          <w:sz w:val="24"/>
          <w:szCs w:val="24"/>
          <w:cs/>
          <w:lang w:val="ca-ES"/>
        </w:rPr>
        <w:t>និងកែ</w:t>
      </w:r>
      <w:r w:rsidR="005952E3" w:rsidRPr="001649C1">
        <w:rPr>
          <w:rFonts w:ascii="Khmer MEF1" w:hAnsi="Khmer MEF1" w:cs="Khmer MEF1" w:hint="cs"/>
          <w:sz w:val="24"/>
          <w:szCs w:val="24"/>
          <w:cs/>
        </w:rPr>
        <w:t>សម្រូលទាន់ពេលវេលាមុនន</w:t>
      </w:r>
      <w:r w:rsidR="00AD305C">
        <w:rPr>
          <w:rFonts w:ascii="Khmer MEF1" w:hAnsi="Khmer MEF1" w:cs="Khmer MEF1" w:hint="cs"/>
          <w:sz w:val="24"/>
          <w:szCs w:val="24"/>
          <w:cs/>
        </w:rPr>
        <w:t>ឹ</w:t>
      </w:r>
      <w:r w:rsidR="005952E3" w:rsidRPr="001649C1">
        <w:rPr>
          <w:rFonts w:ascii="Khmer MEF1" w:hAnsi="Khmer MEF1" w:cs="Khmer MEF1" w:hint="cs"/>
          <w:sz w:val="24"/>
          <w:szCs w:val="24"/>
          <w:cs/>
        </w:rPr>
        <w:t>ង</w:t>
      </w:r>
      <w:r w:rsidR="005952E3">
        <w:rPr>
          <w:rFonts w:ascii="Khmer MEF1" w:hAnsi="Khmer MEF1" w:cs="Khmer MEF1" w:hint="cs"/>
          <w:spacing w:val="4"/>
          <w:sz w:val="24"/>
          <w:szCs w:val="24"/>
          <w:cs/>
        </w:rPr>
        <w:t>គោរពរាយការណ៏ជូនថ្នាក់ដឹកនាំ។</w:t>
      </w:r>
    </w:p>
    <w:p w14:paraId="744E1C5A" w14:textId="543C773B" w:rsidR="005952E3" w:rsidRPr="002B49D2" w:rsidRDefault="005952E3" w:rsidP="005952E3">
      <w:pPr>
        <w:tabs>
          <w:tab w:val="left" w:pos="851"/>
        </w:tabs>
        <w:spacing w:after="0" w:line="216" w:lineRule="auto"/>
        <w:ind w:firstLine="851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3A07B8">
        <w:rPr>
          <w:rFonts w:ascii="Khmer MEF1" w:hAnsi="Khmer MEF1" w:cs="Khmer MEF1"/>
          <w:spacing w:val="10"/>
          <w:sz w:val="24"/>
          <w:szCs w:val="24"/>
          <w:cs/>
        </w:rPr>
        <w:t>កិច្ចប្រជុំបានបញ្ចប់នៅវេលាម៉ោង</w:t>
      </w:r>
      <w:r w:rsidRPr="003A07B8">
        <w:rPr>
          <w:rFonts w:ascii="Khmer MEF1" w:hAnsi="Khmer MEF1" w:cs="Khmer MEF1" w:hint="cs"/>
          <w:spacing w:val="10"/>
          <w:sz w:val="24"/>
          <w:szCs w:val="24"/>
          <w:cs/>
          <w:lang w:val="ca-ES"/>
        </w:rPr>
        <w:t xml:space="preserve"> </w:t>
      </w:r>
      <w:r w:rsidRPr="003A07B8">
        <w:rPr>
          <w:rFonts w:ascii="Khmer MEF1" w:hAnsi="Khmer MEF1" w:cs="Khmer MEF1" w:hint="cs"/>
          <w:spacing w:val="10"/>
          <w:sz w:val="24"/>
          <w:szCs w:val="24"/>
          <w:cs/>
        </w:rPr>
        <w:t>១២</w:t>
      </w:r>
      <w:r w:rsidRPr="003A07B8">
        <w:rPr>
          <w:rFonts w:ascii="Khmer MEF1" w:hAnsi="Khmer MEF1" w:cs="Khmer MEF1"/>
          <w:spacing w:val="10"/>
          <w:sz w:val="24"/>
          <w:szCs w:val="24"/>
          <w:lang w:val="ca-ES"/>
        </w:rPr>
        <w:t>:</w:t>
      </w:r>
      <w:r w:rsidRPr="003A07B8">
        <w:rPr>
          <w:rFonts w:ascii="Khmer MEF1" w:hAnsi="Khmer MEF1" w:cs="Khmer MEF1" w:hint="cs"/>
          <w:spacing w:val="10"/>
          <w:sz w:val="24"/>
          <w:szCs w:val="24"/>
          <w:cs/>
          <w:lang w:val="ca-ES"/>
        </w:rPr>
        <w:t>៣០</w:t>
      </w:r>
      <w:r w:rsidRPr="003A07B8">
        <w:rPr>
          <w:rFonts w:ascii="Khmer MEF1" w:hAnsi="Khmer MEF1" w:cs="Khmer MEF1"/>
          <w:spacing w:val="10"/>
          <w:sz w:val="24"/>
          <w:szCs w:val="24"/>
          <w:cs/>
          <w:lang w:val="ca-ES"/>
        </w:rPr>
        <w:t>នាទី</w:t>
      </w:r>
      <w:r w:rsidRPr="003A07B8">
        <w:rPr>
          <w:rFonts w:ascii="Khmer MEF1" w:hAnsi="Khmer MEF1" w:cs="Khmer MEF1" w:hint="cs"/>
          <w:spacing w:val="10"/>
          <w:sz w:val="24"/>
          <w:szCs w:val="24"/>
          <w:cs/>
          <w:lang w:val="ca-ES"/>
        </w:rPr>
        <w:t xml:space="preserve">ព្រឹក </w:t>
      </w:r>
      <w:r w:rsidRPr="003A07B8">
        <w:rPr>
          <w:rFonts w:ascii="Khmer MEF1" w:hAnsi="Khmer MEF1" w:cs="Khmer MEF1"/>
          <w:spacing w:val="10"/>
          <w:sz w:val="24"/>
          <w:szCs w:val="24"/>
          <w:cs/>
          <w:lang w:val="ca-ES"/>
        </w:rPr>
        <w:t>ប្រក</w:t>
      </w:r>
      <w:r w:rsidRPr="003A07B8">
        <w:rPr>
          <w:rFonts w:ascii="Khmer MEF1" w:hAnsi="Khmer MEF1" w:cs="Khmer MEF1" w:hint="cs"/>
          <w:spacing w:val="10"/>
          <w:sz w:val="24"/>
          <w:szCs w:val="24"/>
          <w:cs/>
          <w:lang w:val="ca-ES"/>
        </w:rPr>
        <w:t>​</w:t>
      </w:r>
      <w:r w:rsidRPr="003A07B8">
        <w:rPr>
          <w:rFonts w:ascii="Khmer MEF1" w:hAnsi="Khmer MEF1" w:cs="Khmer MEF1"/>
          <w:spacing w:val="10"/>
          <w:sz w:val="24"/>
          <w:szCs w:val="24"/>
          <w:cs/>
          <w:lang w:val="ca-ES"/>
        </w:rPr>
        <w:t>បដោយ</w:t>
      </w:r>
      <w:r w:rsidR="003A07B8" w:rsidRPr="003A07B8">
        <w:rPr>
          <w:rFonts w:ascii="Khmer MEF1" w:hAnsi="Khmer MEF1" w:cs="Khmer MEF1" w:hint="cs"/>
          <w:spacing w:val="10"/>
          <w:sz w:val="24"/>
          <w:szCs w:val="24"/>
          <w:cs/>
          <w:lang w:val="ca-ES"/>
        </w:rPr>
        <w:t>ផ្លែផ្លា និង</w:t>
      </w:r>
      <w:r w:rsidRPr="003A07B8">
        <w:rPr>
          <w:rFonts w:ascii="Khmer MEF1" w:hAnsi="Khmer MEF1" w:cs="Khmer MEF1"/>
          <w:spacing w:val="10"/>
          <w:sz w:val="24"/>
          <w:szCs w:val="24"/>
          <w:cs/>
          <w:lang w:val="ca-ES"/>
        </w:rPr>
        <w:t>សេចក្តីស</w:t>
      </w:r>
      <w:r w:rsidRPr="003A07B8">
        <w:rPr>
          <w:rFonts w:ascii="Khmer MEF1" w:hAnsi="Khmer MEF1" w:cs="Khmer MEF1" w:hint="cs"/>
          <w:spacing w:val="10"/>
          <w:sz w:val="24"/>
          <w:szCs w:val="24"/>
          <w:cs/>
          <w:lang w:val="ca-ES"/>
        </w:rPr>
        <w:t>ោ</w:t>
      </w:r>
      <w:r w:rsidRPr="003A07B8">
        <w:rPr>
          <w:rFonts w:ascii="Khmer MEF1" w:hAnsi="Khmer MEF1" w:cs="Khmer MEF1"/>
          <w:spacing w:val="10"/>
          <w:sz w:val="24"/>
          <w:szCs w:val="24"/>
          <w:cs/>
          <w:lang w:val="ca-ES"/>
        </w:rPr>
        <w:t>មនស្ស</w:t>
      </w:r>
      <w:r w:rsidRPr="00E13368">
        <w:rPr>
          <w:rFonts w:ascii="Khmer MEF1" w:hAnsi="Khmer MEF1" w:cs="Khmer MEF1"/>
          <w:sz w:val="24"/>
          <w:szCs w:val="24"/>
          <w:cs/>
          <w:lang w:val="ca-ES"/>
        </w:rPr>
        <w:t>រីករាយ</w:t>
      </w:r>
      <w:r w:rsidRPr="00E13368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E13368">
        <w:rPr>
          <w:rFonts w:ascii="Khmer MEF1" w:hAnsi="Khmer MEF1" w:cs="Khmer MEF1"/>
          <w:sz w:val="24"/>
          <w:szCs w:val="24"/>
          <w:cs/>
          <w:lang w:val="ca-ES"/>
        </w:rPr>
        <w:t>។</w:t>
      </w:r>
    </w:p>
    <w:bookmarkEnd w:id="0"/>
    <w:bookmarkEnd w:id="1"/>
    <w:p w14:paraId="56E14527" w14:textId="273D868C" w:rsidR="00DE376D" w:rsidRDefault="00176B7E" w:rsidP="00256155">
      <w:pPr>
        <w:spacing w:after="0" w:line="216" w:lineRule="auto"/>
        <w:ind w:firstLine="907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762FA0">
        <w:rPr>
          <w:rFonts w:ascii="Khmer MEF1" w:hAnsi="Khmer MEF1" w:cs="Khmer MEF1"/>
          <w:sz w:val="24"/>
          <w:szCs w:val="24"/>
          <w:cs/>
          <w:lang w:val="ca-ES"/>
        </w:rPr>
        <w:t>អាស្រ័យដូចបានជម្រាបជូនខាងលើ</w:t>
      </w:r>
      <w:r w:rsidRPr="00762FA0">
        <w:rPr>
          <w:rFonts w:ascii="Khmer MEF1" w:hAnsi="Khmer MEF1" w:cs="Khmer MEF1"/>
          <w:spacing w:val="-6"/>
          <w:sz w:val="24"/>
          <w:szCs w:val="24"/>
          <w:lang w:val="ca-ES"/>
        </w:rPr>
        <w:t xml:space="preserve"> </w:t>
      </w:r>
      <w:r w:rsidRPr="00762FA0">
        <w:rPr>
          <w:rFonts w:ascii="Khmer MEF1" w:hAnsi="Khmer MEF1" w:cs="Khmer MEF1"/>
          <w:spacing w:val="-6"/>
          <w:sz w:val="24"/>
          <w:szCs w:val="24"/>
          <w:cs/>
          <w:lang w:val="ca-ES"/>
        </w:rPr>
        <w:t>សូម</w:t>
      </w:r>
      <w:r w:rsidRPr="00762FA0">
        <w:rPr>
          <w:rFonts w:ascii="Khmer MEF1" w:hAnsi="Khmer MEF1" w:cs="Khmer MEF1"/>
          <w:spacing w:val="-6"/>
          <w:sz w:val="24"/>
          <w:szCs w:val="24"/>
          <w:lang w:val="ca-ES"/>
        </w:rPr>
        <w:t xml:space="preserve"> </w:t>
      </w:r>
      <w:r w:rsidR="005E139A" w:rsidRPr="003705FA">
        <w:rPr>
          <w:rFonts w:ascii="Khmer MEF2" w:hAnsi="Khmer MEF2" w:cs="Khmer MEF2"/>
          <w:color w:val="000000" w:themeColor="text1"/>
          <w:spacing w:val="-4"/>
          <w:sz w:val="24"/>
          <w:szCs w:val="24"/>
          <w:cs/>
        </w:rPr>
        <w:t>ឯកឧត្តមប្រធាន</w:t>
      </w:r>
      <w:r w:rsidRPr="00762FA0">
        <w:rPr>
          <w:rFonts w:ascii="Khmer MEF1" w:hAnsi="Khmer MEF1" w:cs="Khmer MEF1"/>
          <w:spacing w:val="-6"/>
          <w:sz w:val="24"/>
          <w:szCs w:val="24"/>
          <w:lang w:val="ca-ES"/>
        </w:rPr>
        <w:t xml:space="preserve"> </w:t>
      </w:r>
      <w:r w:rsidRPr="00CC1838">
        <w:rPr>
          <w:rFonts w:ascii="Khmer MEF1" w:hAnsi="Khmer MEF1" w:cs="Khmer MEF1"/>
          <w:spacing w:val="-4"/>
          <w:sz w:val="24"/>
          <w:szCs w:val="24"/>
          <w:cs/>
        </w:rPr>
        <w:t>មេត្តាជ្រាបជារបាយ</w:t>
      </w:r>
      <w:r w:rsidR="00C14006" w:rsidRPr="00CC1838">
        <w:rPr>
          <w:rFonts w:ascii="Khmer MEF1" w:hAnsi="Khmer MEF1" w:cs="Khmer MEF1"/>
          <w:spacing w:val="-4"/>
          <w:sz w:val="24"/>
          <w:szCs w:val="24"/>
          <w:cs/>
        </w:rPr>
        <w:t>ការណ៍</w:t>
      </w:r>
      <w:r w:rsidR="00762FA0" w:rsidRPr="00CC1838">
        <w:rPr>
          <w:rFonts w:ascii="Khmer MEF1" w:hAnsi="Khmer MEF1" w:cs="Khmer MEF1" w:hint="cs"/>
          <w:spacing w:val="-4"/>
          <w:sz w:val="24"/>
          <w:szCs w:val="24"/>
          <w:cs/>
        </w:rPr>
        <w:t xml:space="preserve"> </w:t>
      </w:r>
      <w:r w:rsidR="00C14006" w:rsidRPr="00CC1838">
        <w:rPr>
          <w:rFonts w:ascii="Khmer MEF1" w:hAnsi="Khmer MEF1" w:cs="Khmer MEF1"/>
          <w:spacing w:val="-4"/>
          <w:sz w:val="24"/>
          <w:szCs w:val="24"/>
          <w:cs/>
        </w:rPr>
        <w:t>និងផ្តល់ការ</w:t>
      </w:r>
      <w:r w:rsidR="00C14006" w:rsidRPr="00762FA0">
        <w:rPr>
          <w:rFonts w:ascii="Khmer MEF1" w:hAnsi="Khmer MEF1" w:cs="Khmer MEF1"/>
          <w:spacing w:val="-6"/>
          <w:sz w:val="24"/>
          <w:szCs w:val="24"/>
          <w:cs/>
        </w:rPr>
        <w:t>ណែ</w:t>
      </w:r>
      <w:r w:rsidR="00C14006" w:rsidRPr="00521588">
        <w:rPr>
          <w:rFonts w:ascii="Khmer MEF1" w:hAnsi="Khmer MEF1" w:cs="Khmer MEF1"/>
          <w:sz w:val="24"/>
          <w:szCs w:val="24"/>
          <w:cs/>
        </w:rPr>
        <w:t>នាំ</w:t>
      </w:r>
      <w:r w:rsidR="00C14006">
        <w:rPr>
          <w:rFonts w:ascii="Khmer MEF1" w:hAnsi="Khmer MEF1" w:cs="Khmer MEF1"/>
          <w:sz w:val="24"/>
          <w:szCs w:val="24"/>
          <w:cs/>
        </w:rPr>
        <w:t>បន្ថែមជាយថាហេតុដ៏ខ្ពង់ខ្ពស់។</w:t>
      </w:r>
      <w:r w:rsidR="00036354" w:rsidRPr="002B1C8D">
        <w:rPr>
          <w:rFonts w:ascii="Khmer MEF1" w:hAnsi="Khmer MEF1" w:cs="Khmer MEF1"/>
          <w:sz w:val="24"/>
          <w:szCs w:val="24"/>
          <w:lang w:val="ca-ES"/>
        </w:rPr>
        <w:t xml:space="preserve"> </w:t>
      </w:r>
    </w:p>
    <w:p w14:paraId="7E5F6D7D" w14:textId="77777777" w:rsidR="005952E3" w:rsidRPr="002B1C8D" w:rsidRDefault="005952E3" w:rsidP="00256155">
      <w:pPr>
        <w:spacing w:after="0" w:line="216" w:lineRule="auto"/>
        <w:ind w:firstLine="907"/>
        <w:jc w:val="both"/>
        <w:rPr>
          <w:rFonts w:ascii="Khmer MEF1" w:hAnsi="Khmer MEF1" w:cs="Khmer MEF1"/>
          <w:sz w:val="24"/>
          <w:szCs w:val="24"/>
          <w:lang w:val="ca-ES"/>
        </w:rPr>
      </w:pPr>
    </w:p>
    <w:p w14:paraId="61CDFD26" w14:textId="4A226CDE" w:rsidR="009C76D7" w:rsidRDefault="00C14006" w:rsidP="00256155">
      <w:pPr>
        <w:spacing w:after="0" w:line="216" w:lineRule="auto"/>
        <w:ind w:firstLine="907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  <w:cs/>
        </w:rPr>
        <w:t>សូម</w:t>
      </w:r>
      <w:r w:rsidRPr="002B1C8D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="005E139A" w:rsidRPr="00143926">
        <w:rPr>
          <w:rFonts w:ascii="Khmer MEF2" w:hAnsi="Khmer MEF2" w:cs="Khmer MEF2"/>
          <w:color w:val="000000" w:themeColor="text1"/>
          <w:sz w:val="24"/>
          <w:szCs w:val="24"/>
          <w:cs/>
        </w:rPr>
        <w:t>ឯកឧត្តមប្រធាន</w:t>
      </w:r>
      <w:r w:rsidRPr="002B1C8D">
        <w:rPr>
          <w:rFonts w:ascii="Khmer MEF1" w:hAnsi="Khmer MEF1" w:cs="Khmer MEF1"/>
          <w:sz w:val="24"/>
          <w:szCs w:val="24"/>
          <w:lang w:val="ca-ES"/>
        </w:rPr>
        <w:t xml:space="preserve"> </w:t>
      </w:r>
      <w:r>
        <w:rPr>
          <w:rFonts w:ascii="Khmer MEF1" w:hAnsi="Khmer MEF1" w:cs="Khmer MEF1"/>
          <w:sz w:val="24"/>
          <w:szCs w:val="24"/>
          <w:cs/>
        </w:rPr>
        <w:t>មេត្តាទទួល</w:t>
      </w:r>
      <w:r w:rsidR="003C2CF8">
        <w:rPr>
          <w:rFonts w:ascii="Khmer MEF1" w:hAnsi="Khmer MEF1" w:cs="Khmer MEF1"/>
          <w:sz w:val="24"/>
          <w:szCs w:val="24"/>
          <w:cs/>
        </w:rPr>
        <w:t>នូវការគោរពដ៏ខ្ពង់ខ្ពស់អំពីខ្ញុំ</w:t>
      </w:r>
    </w:p>
    <w:p w14:paraId="4B342082" w14:textId="6DA89738" w:rsidR="000E7020" w:rsidRPr="004E2636" w:rsidRDefault="000E7020" w:rsidP="00256155">
      <w:pPr>
        <w:spacing w:after="0" w:line="216" w:lineRule="auto"/>
        <w:ind w:firstLine="851"/>
        <w:jc w:val="right"/>
        <w:rPr>
          <w:rFonts w:ascii="Khmer MEF1" w:hAnsi="Khmer MEF1" w:cs="Khmer MEF1"/>
          <w:sz w:val="24"/>
          <w:szCs w:val="24"/>
          <w:lang w:val="ca-ES"/>
        </w:rPr>
      </w:pPr>
      <w:r>
        <w:rPr>
          <w:rFonts w:ascii="Khmer MEF1" w:hAnsi="Khmer MEF1" w:cs="Khmer MEF1"/>
          <w:sz w:val="24"/>
          <w:szCs w:val="24"/>
          <w:cs/>
        </w:rPr>
        <w:t>ថ្ងៃ</w:t>
      </w:r>
      <w:r w:rsidR="00842D1A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AD305C">
        <w:rPr>
          <w:rFonts w:ascii="Khmer MEF1" w:hAnsi="Khmer MEF1" w:cs="Khmer MEF1" w:hint="cs"/>
          <w:sz w:val="24"/>
          <w:szCs w:val="24"/>
          <w:cs/>
        </w:rPr>
        <w:t>អង្គារ</w:t>
      </w:r>
      <w:r w:rsidR="00842D1A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AD305C">
        <w:rPr>
          <w:rFonts w:ascii="Khmer MEF1" w:hAnsi="Khmer MEF1" w:cs="Khmer MEF1" w:hint="cs"/>
          <w:sz w:val="24"/>
          <w:szCs w:val="24"/>
          <w:cs/>
        </w:rPr>
        <w:t>៣</w:t>
      </w:r>
      <w:r w:rsidR="00842D1A">
        <w:rPr>
          <w:rFonts w:ascii="Khmer MEF1" w:hAnsi="Khmer MEF1" w:cs="Khmer MEF1" w:hint="cs"/>
          <w:sz w:val="24"/>
          <w:szCs w:val="24"/>
          <w:cs/>
        </w:rPr>
        <w:t>កើត</w:t>
      </w:r>
      <w:r w:rsidRPr="002F7683">
        <w:rPr>
          <w:rFonts w:ascii="Khmer MEF1" w:hAnsi="Khmer MEF1" w:cs="Khmer MEF1"/>
          <w:sz w:val="24"/>
          <w:szCs w:val="24"/>
        </w:rPr>
        <w:t xml:space="preserve"> </w:t>
      </w:r>
      <w:r w:rsidRPr="002F7683">
        <w:rPr>
          <w:rFonts w:ascii="Khmer MEF1" w:hAnsi="Khmer MEF1" w:cs="Khmer MEF1" w:hint="cs"/>
          <w:sz w:val="24"/>
          <w:szCs w:val="24"/>
          <w:cs/>
        </w:rPr>
        <w:t>ខែ</w:t>
      </w:r>
      <w:r w:rsidR="006362E8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CE76D7">
        <w:rPr>
          <w:rFonts w:ascii="Khmer MEF1" w:hAnsi="Khmer MEF1" w:cs="Khmer MEF1" w:hint="cs"/>
          <w:sz w:val="24"/>
          <w:szCs w:val="24"/>
          <w:cs/>
        </w:rPr>
        <w:t>ផល្គុន</w:t>
      </w:r>
      <w:r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2F7683">
        <w:rPr>
          <w:rFonts w:ascii="Khmer MEF1" w:hAnsi="Khmer MEF1" w:cs="Khmer MEF1" w:hint="cs"/>
          <w:sz w:val="24"/>
          <w:szCs w:val="24"/>
          <w:cs/>
        </w:rPr>
        <w:t>ឆ្នាំ</w:t>
      </w:r>
      <w:r w:rsidR="00EE52A4">
        <w:rPr>
          <w:rFonts w:ascii="Khmer MEF1" w:hAnsi="Khmer MEF1" w:cs="Khmer MEF1" w:hint="cs"/>
          <w:sz w:val="24"/>
          <w:szCs w:val="24"/>
          <w:cs/>
        </w:rPr>
        <w:t>ថោះ</w:t>
      </w:r>
      <w:r w:rsidRPr="002F7683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EE52A4">
        <w:rPr>
          <w:rFonts w:ascii="Khmer MEF1" w:hAnsi="Khmer MEF1" w:cs="Khmer MEF1" w:hint="cs"/>
          <w:sz w:val="24"/>
          <w:szCs w:val="24"/>
          <w:cs/>
        </w:rPr>
        <w:t>បញ្ចស័ក</w:t>
      </w:r>
      <w:r w:rsidRPr="002F7683">
        <w:rPr>
          <w:rFonts w:ascii="Khmer MEF1" w:hAnsi="Khmer MEF1" w:cs="Khmer MEF1" w:hint="cs"/>
          <w:sz w:val="24"/>
          <w:szCs w:val="24"/>
          <w:cs/>
        </w:rPr>
        <w:t xml:space="preserve"> ព.ស. ២៥៦</w:t>
      </w:r>
      <w:r w:rsidR="00EE52A4">
        <w:rPr>
          <w:rFonts w:ascii="Khmer MEF1" w:hAnsi="Khmer MEF1" w:cs="Khmer MEF1" w:hint="cs"/>
          <w:sz w:val="24"/>
          <w:szCs w:val="24"/>
          <w:cs/>
        </w:rPr>
        <w:t>៧</w:t>
      </w:r>
    </w:p>
    <w:p w14:paraId="3BF1F0EE" w14:textId="54CFFB43" w:rsidR="00C14006" w:rsidRDefault="000E7020" w:rsidP="00256155">
      <w:pPr>
        <w:spacing w:after="40" w:line="216" w:lineRule="auto"/>
        <w:jc w:val="center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ab/>
      </w:r>
      <w:r w:rsidR="002B1C8D">
        <w:rPr>
          <w:rFonts w:ascii="Khmer MEF1" w:hAnsi="Khmer MEF1" w:cs="Khmer MEF1" w:hint="cs"/>
          <w:sz w:val="24"/>
          <w:szCs w:val="24"/>
          <w:cs/>
        </w:rPr>
        <w:t xml:space="preserve">     </w:t>
      </w:r>
      <w:r w:rsidRPr="002F7683">
        <w:rPr>
          <w:rFonts w:ascii="Khmer MEF1" w:hAnsi="Khmer MEF1" w:cs="Khmer MEF1"/>
          <w:sz w:val="24"/>
          <w:szCs w:val="24"/>
          <w:cs/>
        </w:rPr>
        <w:t>រាជធានីភ្នំពេញថ្ងៃទី</w:t>
      </w:r>
      <w:r w:rsidR="006362E8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842D1A">
        <w:rPr>
          <w:rFonts w:ascii="Khmer MEF1" w:hAnsi="Khmer MEF1" w:cs="Khmer MEF1" w:hint="cs"/>
          <w:sz w:val="24"/>
          <w:szCs w:val="24"/>
          <w:cs/>
        </w:rPr>
        <w:t>១</w:t>
      </w:r>
      <w:r w:rsidR="00AD305C">
        <w:rPr>
          <w:rFonts w:ascii="Khmer MEF1" w:hAnsi="Khmer MEF1" w:cs="Khmer MEF1" w:hint="cs"/>
          <w:sz w:val="24"/>
          <w:szCs w:val="24"/>
          <w:cs/>
        </w:rPr>
        <w:t>២</w:t>
      </w:r>
      <w:r w:rsidR="00842D1A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2F7683">
        <w:rPr>
          <w:rFonts w:ascii="Khmer MEF1" w:hAnsi="Khmer MEF1" w:cs="Khmer MEF1" w:hint="cs"/>
          <w:sz w:val="24"/>
          <w:szCs w:val="24"/>
          <w:cs/>
        </w:rPr>
        <w:t>ខែ</w:t>
      </w:r>
      <w:r w:rsidR="006362E8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CE76D7">
        <w:rPr>
          <w:rFonts w:ascii="Khmer MEF1" w:hAnsi="Khmer MEF1" w:cs="Khmer MEF1" w:hint="cs"/>
          <w:spacing w:val="-10"/>
          <w:sz w:val="24"/>
          <w:szCs w:val="24"/>
          <w:cs/>
        </w:rPr>
        <w:t>មីនា</w:t>
      </w:r>
      <w:r w:rsidR="006362E8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A333FA">
        <w:rPr>
          <w:rFonts w:ascii="Khmer MEF1" w:hAnsi="Khmer MEF1" w:cs="Khmer MEF1" w:hint="cs"/>
          <w:sz w:val="24"/>
          <w:szCs w:val="24"/>
          <w:cs/>
        </w:rPr>
        <w:t>ឆ្នាំ២០២</w:t>
      </w:r>
      <w:r w:rsidR="006362E8">
        <w:rPr>
          <w:rFonts w:ascii="Khmer MEF1" w:hAnsi="Khmer MEF1" w:cs="Khmer MEF1" w:hint="cs"/>
          <w:sz w:val="24"/>
          <w:szCs w:val="24"/>
          <w:cs/>
        </w:rPr>
        <w:t>៤</w:t>
      </w:r>
    </w:p>
    <w:p w14:paraId="018369A9" w14:textId="5A66999A" w:rsidR="006362E8" w:rsidRDefault="006362E8" w:rsidP="00256155">
      <w:pPr>
        <w:spacing w:after="40" w:line="216" w:lineRule="auto"/>
        <w:jc w:val="center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3DF316" wp14:editId="06648244">
                <wp:simplePos x="0" y="0"/>
                <wp:positionH relativeFrom="column">
                  <wp:posOffset>3860165</wp:posOffset>
                </wp:positionH>
                <wp:positionV relativeFrom="paragraph">
                  <wp:posOffset>5080</wp:posOffset>
                </wp:positionV>
                <wp:extent cx="1543050" cy="12623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26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E62A" w14:textId="7A7908CA" w:rsidR="002B49D2" w:rsidRDefault="00AF5299" w:rsidP="00977003">
                            <w:pPr>
                              <w:spacing w:line="240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t>អ្នកធ្វើរបាយការណ៍</w:t>
                            </w:r>
                          </w:p>
                          <w:p w14:paraId="10532A97" w14:textId="77777777" w:rsidR="00977003" w:rsidRPr="00977003" w:rsidRDefault="00977003" w:rsidP="00977003">
                            <w:pPr>
                              <w:spacing w:line="240" w:lineRule="auto"/>
                              <w:jc w:val="center"/>
                              <w:rPr>
                                <w:rFonts w:ascii="Khmer MEF2" w:hAnsi="Khmer MEF2" w:cs="Khmer MEF2"/>
                                <w:sz w:val="18"/>
                                <w:szCs w:val="18"/>
                              </w:rPr>
                            </w:pPr>
                          </w:p>
                          <w:p w14:paraId="55883A42" w14:textId="438CA04B" w:rsidR="00EE3C8D" w:rsidRPr="002B1C8D" w:rsidRDefault="00D517ED" w:rsidP="003C2CF8">
                            <w:pPr>
                              <w:spacing w:line="240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="006362E8"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t xml:space="preserve">ទិត្យ </w:t>
                            </w: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t xml:space="preserve">​​​  </w:t>
                            </w:r>
                            <w:r w:rsidR="000C50DF"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="006362E8"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t>ពុំ</w:t>
                            </w:r>
                          </w:p>
                          <w:p w14:paraId="3D22A3C9" w14:textId="77777777" w:rsidR="00EE3C8D" w:rsidRDefault="00EE3C8D" w:rsidP="00EE299D">
                            <w:pPr>
                              <w:spacing w:line="240" w:lineRule="auto"/>
                              <w:jc w:val="center"/>
                              <w:rPr>
                                <w:rFonts w:ascii="Khmer MEF1" w:hAnsi="Khmer MEF1" w:cs="Khmer MEF1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4F22870" w14:textId="77777777" w:rsidR="00EE3C8D" w:rsidRPr="00C14006" w:rsidRDefault="00EE3C8D" w:rsidP="00EE299D">
                            <w:pPr>
                              <w:spacing w:line="240" w:lineRule="auto"/>
                              <w:jc w:val="center"/>
                              <w:rPr>
                                <w:rFonts w:ascii="Khmer MEF1" w:hAnsi="Khmer MEF1" w:cs="Khmer MEF1"/>
                                <w:b/>
                                <w:bCs/>
                                <w:sz w:val="24"/>
                                <w:szCs w:val="24"/>
                                <w:lang w:val="ca-ES"/>
                              </w:rPr>
                            </w:pPr>
                          </w:p>
                          <w:p w14:paraId="70AB4E10" w14:textId="77777777" w:rsidR="00EE3C8D" w:rsidRDefault="00EE3C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F316" id="Text Box 4" o:spid="_x0000_s1028" type="#_x0000_t202" style="position:absolute;left:0;text-align:left;margin-left:303.95pt;margin-top:.4pt;width:121.5pt;height:9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" filled="f" stroked="f" strokeweight=".5pt">
                <v:textbox>
                  <w:txbxContent>
                    <w:p w14:paraId="475CE62A" w14:textId="7A7908CA" w:rsidR="002B49D2" w:rsidRDefault="00AF5299" w:rsidP="00977003">
                      <w:pPr>
                        <w:spacing w:line="240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</w:rPr>
                      </w:pP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</w:rPr>
                        <w:t>អ្នកធ្វើរបាយការណ៍</w:t>
                      </w:r>
                    </w:p>
                    <w:p w14:paraId="10532A97" w14:textId="77777777" w:rsidR="00977003" w:rsidRPr="00977003" w:rsidRDefault="00977003" w:rsidP="00977003">
                      <w:pPr>
                        <w:spacing w:line="240" w:lineRule="auto"/>
                        <w:jc w:val="center"/>
                        <w:rPr>
                          <w:rFonts w:ascii="Khmer MEF2" w:hAnsi="Khmer MEF2" w:cs="Khmer MEF2"/>
                          <w:sz w:val="18"/>
                          <w:szCs w:val="18"/>
                        </w:rPr>
                      </w:pPr>
                    </w:p>
                    <w:p w14:paraId="55883A42" w14:textId="438CA04B" w:rsidR="00EE3C8D" w:rsidRPr="002B1C8D" w:rsidRDefault="00D517ED" w:rsidP="003C2CF8">
                      <w:pPr>
                        <w:spacing w:line="240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</w:rPr>
                      </w:pP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="006362E8"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</w:rPr>
                        <w:t xml:space="preserve">ទិត្យ </w:t>
                      </w: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</w:rPr>
                        <w:t xml:space="preserve">​​​  </w:t>
                      </w:r>
                      <w:r w:rsidR="000C50DF"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="006362E8"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</w:rPr>
                        <w:t>ពុំ</w:t>
                      </w:r>
                    </w:p>
                    <w:p w14:paraId="3D22A3C9" w14:textId="77777777" w:rsidR="00EE3C8D" w:rsidRDefault="00EE3C8D" w:rsidP="00EE299D">
                      <w:pPr>
                        <w:spacing w:line="240" w:lineRule="auto"/>
                        <w:jc w:val="center"/>
                        <w:rPr>
                          <w:rFonts w:ascii="Khmer MEF1" w:hAnsi="Khmer MEF1" w:cs="Khmer MEF1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4F22870" w14:textId="77777777" w:rsidR="00EE3C8D" w:rsidRPr="00C14006" w:rsidRDefault="00EE3C8D" w:rsidP="00EE299D">
                      <w:pPr>
                        <w:spacing w:line="240" w:lineRule="auto"/>
                        <w:jc w:val="center"/>
                        <w:rPr>
                          <w:rFonts w:ascii="Khmer MEF1" w:hAnsi="Khmer MEF1" w:cs="Khmer MEF1"/>
                          <w:b/>
                          <w:bCs/>
                          <w:sz w:val="24"/>
                          <w:szCs w:val="24"/>
                          <w:lang w:val="ca-ES"/>
                        </w:rPr>
                      </w:pPr>
                    </w:p>
                    <w:p w14:paraId="70AB4E10" w14:textId="77777777" w:rsidR="00EE3C8D" w:rsidRDefault="00EE3C8D"/>
                  </w:txbxContent>
                </v:textbox>
              </v:shape>
            </w:pict>
          </mc:Fallback>
        </mc:AlternateContent>
      </w:r>
    </w:p>
    <w:p w14:paraId="279AC6F0" w14:textId="77777777" w:rsidR="006362E8" w:rsidRDefault="006362E8" w:rsidP="00256155">
      <w:pPr>
        <w:spacing w:after="40" w:line="216" w:lineRule="auto"/>
        <w:jc w:val="center"/>
        <w:rPr>
          <w:rFonts w:ascii="Khmer MEF1" w:hAnsi="Khmer MEF1" w:cs="Khmer MEF1"/>
          <w:sz w:val="24"/>
          <w:szCs w:val="24"/>
        </w:rPr>
      </w:pPr>
    </w:p>
    <w:p w14:paraId="4F684976" w14:textId="77777777" w:rsidR="006362E8" w:rsidRDefault="006362E8" w:rsidP="00256155">
      <w:pPr>
        <w:spacing w:after="40" w:line="216" w:lineRule="auto"/>
        <w:jc w:val="center"/>
        <w:rPr>
          <w:rFonts w:ascii="Khmer MEF1" w:hAnsi="Khmer MEF1" w:cs="Khmer MEF1"/>
          <w:sz w:val="24"/>
          <w:szCs w:val="24"/>
        </w:rPr>
      </w:pPr>
    </w:p>
    <w:p w14:paraId="4ED90086" w14:textId="77777777" w:rsidR="006362E8" w:rsidRDefault="006362E8" w:rsidP="00256155">
      <w:pPr>
        <w:spacing w:after="40" w:line="216" w:lineRule="auto"/>
        <w:jc w:val="center"/>
        <w:rPr>
          <w:rFonts w:ascii="Khmer MEF1" w:hAnsi="Khmer MEF1" w:cs="Khmer MEF1"/>
          <w:sz w:val="24"/>
          <w:szCs w:val="24"/>
        </w:rPr>
      </w:pPr>
    </w:p>
    <w:p w14:paraId="488B6411" w14:textId="77777777" w:rsidR="006362E8" w:rsidRDefault="006362E8" w:rsidP="00256155">
      <w:pPr>
        <w:spacing w:after="40" w:line="216" w:lineRule="auto"/>
        <w:jc w:val="center"/>
        <w:rPr>
          <w:rFonts w:ascii="Khmer MEF1" w:hAnsi="Khmer MEF1" w:cs="Khmer MEF1"/>
          <w:sz w:val="24"/>
          <w:szCs w:val="24"/>
        </w:rPr>
      </w:pPr>
    </w:p>
    <w:p w14:paraId="64BBB4F3" w14:textId="1019CA83" w:rsidR="002B49D2" w:rsidRDefault="002B49D2" w:rsidP="00256155">
      <w:pPr>
        <w:spacing w:after="40" w:line="216" w:lineRule="auto"/>
        <w:jc w:val="center"/>
        <w:rPr>
          <w:rFonts w:ascii="Khmer MEF1" w:hAnsi="Khmer MEF1" w:cs="Khmer MEF1"/>
          <w:sz w:val="24"/>
          <w:szCs w:val="24"/>
        </w:rPr>
      </w:pPr>
    </w:p>
    <w:p w14:paraId="487ABD36" w14:textId="77777777" w:rsidR="002B49D2" w:rsidRPr="00A333FA" w:rsidRDefault="002B49D2" w:rsidP="00256155">
      <w:pPr>
        <w:spacing w:after="40" w:line="216" w:lineRule="auto"/>
        <w:jc w:val="center"/>
        <w:rPr>
          <w:rFonts w:ascii="Khmer MEF1" w:hAnsi="Khmer MEF1" w:cs="Khmer MEF1"/>
          <w:sz w:val="24"/>
          <w:szCs w:val="24"/>
          <w:lang w:val="ca-ES"/>
        </w:rPr>
      </w:pPr>
    </w:p>
    <w:sectPr w:rsidR="002B49D2" w:rsidRPr="00A333FA" w:rsidSect="00D76E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151" w:right="1151" w:bottom="567" w:left="1151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D7049" w14:textId="77777777" w:rsidR="00097191" w:rsidRDefault="00097191" w:rsidP="009D086F">
      <w:pPr>
        <w:spacing w:after="0" w:line="240" w:lineRule="auto"/>
      </w:pPr>
      <w:r>
        <w:separator/>
      </w:r>
    </w:p>
  </w:endnote>
  <w:endnote w:type="continuationSeparator" w:id="0">
    <w:p w14:paraId="10F9FB78" w14:textId="77777777" w:rsidR="00097191" w:rsidRDefault="00097191" w:rsidP="009D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altName w:val="Khmer ME F"/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4411" w14:textId="77777777" w:rsidR="00AC77E2" w:rsidRDefault="00AC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5AA13" w14:textId="6D51ED07" w:rsidR="00EE3C8D" w:rsidRDefault="00EE3C8D" w:rsidP="00E13F63">
    <w:pPr>
      <w:pStyle w:val="Footer"/>
      <w:tabs>
        <w:tab w:val="left" w:pos="2120"/>
      </w:tabs>
    </w:pPr>
    <w:r>
      <w:rPr>
        <w:rFonts w:ascii="Khmer MEF1" w:hAnsi="Khmer MEF1" w:cs="Khmer MEF1"/>
        <w:color w:val="2F5496"/>
        <w:spacing w:val="-1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20FB" w14:textId="77777777" w:rsidR="00AC77E2" w:rsidRDefault="00AC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58E87" w14:textId="77777777" w:rsidR="00097191" w:rsidRDefault="00097191" w:rsidP="009D086F">
      <w:pPr>
        <w:spacing w:after="0" w:line="240" w:lineRule="auto"/>
      </w:pPr>
      <w:r>
        <w:separator/>
      </w:r>
    </w:p>
  </w:footnote>
  <w:footnote w:type="continuationSeparator" w:id="0">
    <w:p w14:paraId="54A01154" w14:textId="77777777" w:rsidR="00097191" w:rsidRDefault="00097191" w:rsidP="009D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8B73" w14:textId="77777777" w:rsidR="00AC77E2" w:rsidRDefault="00A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3699" w14:textId="77777777" w:rsidR="00AC77E2" w:rsidRDefault="00AC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61C68" w14:textId="77777777" w:rsidR="00AC77E2" w:rsidRDefault="00AC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D00"/>
    <w:multiLevelType w:val="hybridMultilevel"/>
    <w:tmpl w:val="771E4C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844CC"/>
    <w:multiLevelType w:val="hybridMultilevel"/>
    <w:tmpl w:val="D0A8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755B6"/>
    <w:multiLevelType w:val="hybridMultilevel"/>
    <w:tmpl w:val="A0CE67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45280B"/>
    <w:multiLevelType w:val="hybridMultilevel"/>
    <w:tmpl w:val="E272AF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AC54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5842318"/>
    <w:multiLevelType w:val="hybridMultilevel"/>
    <w:tmpl w:val="C590BF7C"/>
    <w:lvl w:ilvl="0" w:tplc="C0D2F0CE">
      <w:numFmt w:val="bullet"/>
      <w:lvlText w:val="-"/>
      <w:lvlJc w:val="left"/>
      <w:pPr>
        <w:ind w:left="1211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DAC7ED9"/>
    <w:multiLevelType w:val="hybridMultilevel"/>
    <w:tmpl w:val="126887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167DC7"/>
    <w:multiLevelType w:val="hybridMultilevel"/>
    <w:tmpl w:val="258A6B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2928A4"/>
    <w:multiLevelType w:val="hybridMultilevel"/>
    <w:tmpl w:val="9740EA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090BF5"/>
    <w:multiLevelType w:val="hybridMultilevel"/>
    <w:tmpl w:val="C546CC02"/>
    <w:lvl w:ilvl="0" w:tplc="3E36EA64">
      <w:numFmt w:val="bullet"/>
      <w:lvlText w:val="-"/>
      <w:lvlJc w:val="left"/>
      <w:pPr>
        <w:ind w:left="1211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33B85D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6157AFC"/>
    <w:multiLevelType w:val="hybridMultilevel"/>
    <w:tmpl w:val="7512AE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FC5A4B"/>
    <w:multiLevelType w:val="hybridMultilevel"/>
    <w:tmpl w:val="6BEA73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1C4ED3"/>
    <w:multiLevelType w:val="multilevel"/>
    <w:tmpl w:val="7A50D2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D2618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051275B"/>
    <w:multiLevelType w:val="hybridMultilevel"/>
    <w:tmpl w:val="0CB82EFC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2444BFE"/>
    <w:multiLevelType w:val="hybridMultilevel"/>
    <w:tmpl w:val="50D433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067962"/>
    <w:multiLevelType w:val="hybridMultilevel"/>
    <w:tmpl w:val="04C4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C5B5D"/>
    <w:multiLevelType w:val="hybridMultilevel"/>
    <w:tmpl w:val="B412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A5C6D"/>
    <w:multiLevelType w:val="hybridMultilevel"/>
    <w:tmpl w:val="6CEE616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25B6D"/>
    <w:multiLevelType w:val="hybridMultilevel"/>
    <w:tmpl w:val="6E2640E0"/>
    <w:lvl w:ilvl="0" w:tplc="04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31E3240"/>
    <w:multiLevelType w:val="hybridMultilevel"/>
    <w:tmpl w:val="0FD0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D17443"/>
    <w:multiLevelType w:val="hybridMultilevel"/>
    <w:tmpl w:val="E972729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DC97F02"/>
    <w:multiLevelType w:val="hybridMultilevel"/>
    <w:tmpl w:val="69B235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CD243A"/>
    <w:multiLevelType w:val="hybridMultilevel"/>
    <w:tmpl w:val="FB7AF8CC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7D4058FA"/>
    <w:multiLevelType w:val="hybridMultilevel"/>
    <w:tmpl w:val="8AE2A4E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11"/>
  </w:num>
  <w:num w:numId="5">
    <w:abstractNumId w:val="8"/>
  </w:num>
  <w:num w:numId="6">
    <w:abstractNumId w:val="23"/>
  </w:num>
  <w:num w:numId="7">
    <w:abstractNumId w:val="3"/>
  </w:num>
  <w:num w:numId="8">
    <w:abstractNumId w:val="1"/>
  </w:num>
  <w:num w:numId="9">
    <w:abstractNumId w:val="24"/>
  </w:num>
  <w:num w:numId="10">
    <w:abstractNumId w:val="22"/>
  </w:num>
  <w:num w:numId="11">
    <w:abstractNumId w:val="21"/>
  </w:num>
  <w:num w:numId="12">
    <w:abstractNumId w:val="13"/>
  </w:num>
  <w:num w:numId="13">
    <w:abstractNumId w:val="18"/>
  </w:num>
  <w:num w:numId="14">
    <w:abstractNumId w:val="7"/>
  </w:num>
  <w:num w:numId="15">
    <w:abstractNumId w:val="4"/>
  </w:num>
  <w:num w:numId="16">
    <w:abstractNumId w:val="14"/>
  </w:num>
  <w:num w:numId="17">
    <w:abstractNumId w:val="10"/>
  </w:num>
  <w:num w:numId="18">
    <w:abstractNumId w:val="9"/>
  </w:num>
  <w:num w:numId="19">
    <w:abstractNumId w:val="5"/>
  </w:num>
  <w:num w:numId="20">
    <w:abstractNumId w:val="20"/>
  </w:num>
  <w:num w:numId="21">
    <w:abstractNumId w:val="19"/>
  </w:num>
  <w:num w:numId="22">
    <w:abstractNumId w:val="2"/>
  </w:num>
  <w:num w:numId="23">
    <w:abstractNumId w:val="15"/>
  </w:num>
  <w:num w:numId="24">
    <w:abstractNumId w:val="12"/>
  </w:num>
  <w:num w:numId="25">
    <w:abstractNumId w:val="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60"/>
    <w:rsid w:val="00000FA6"/>
    <w:rsid w:val="00001098"/>
    <w:rsid w:val="00001E08"/>
    <w:rsid w:val="0000303A"/>
    <w:rsid w:val="000033CB"/>
    <w:rsid w:val="0000408E"/>
    <w:rsid w:val="00005300"/>
    <w:rsid w:val="0000619A"/>
    <w:rsid w:val="000075E7"/>
    <w:rsid w:val="000103E0"/>
    <w:rsid w:val="00010EC9"/>
    <w:rsid w:val="00011EFB"/>
    <w:rsid w:val="000121A2"/>
    <w:rsid w:val="0001306E"/>
    <w:rsid w:val="00013457"/>
    <w:rsid w:val="000157E6"/>
    <w:rsid w:val="00015F57"/>
    <w:rsid w:val="000167F6"/>
    <w:rsid w:val="00020030"/>
    <w:rsid w:val="000212D0"/>
    <w:rsid w:val="00021887"/>
    <w:rsid w:val="00022F44"/>
    <w:rsid w:val="000244C4"/>
    <w:rsid w:val="00027513"/>
    <w:rsid w:val="000308AF"/>
    <w:rsid w:val="00032205"/>
    <w:rsid w:val="00032752"/>
    <w:rsid w:val="00032C71"/>
    <w:rsid w:val="00034648"/>
    <w:rsid w:val="00034C49"/>
    <w:rsid w:val="000360CC"/>
    <w:rsid w:val="00036354"/>
    <w:rsid w:val="000366E7"/>
    <w:rsid w:val="00040A0C"/>
    <w:rsid w:val="00040ABC"/>
    <w:rsid w:val="00040C0A"/>
    <w:rsid w:val="00042B92"/>
    <w:rsid w:val="00043626"/>
    <w:rsid w:val="000457E2"/>
    <w:rsid w:val="000462F4"/>
    <w:rsid w:val="00046F41"/>
    <w:rsid w:val="0005061B"/>
    <w:rsid w:val="00053332"/>
    <w:rsid w:val="0005455B"/>
    <w:rsid w:val="00056DFA"/>
    <w:rsid w:val="00057D00"/>
    <w:rsid w:val="00060ED1"/>
    <w:rsid w:val="00061D8C"/>
    <w:rsid w:val="0006206E"/>
    <w:rsid w:val="00062E3F"/>
    <w:rsid w:val="0006336E"/>
    <w:rsid w:val="000635C9"/>
    <w:rsid w:val="0006375F"/>
    <w:rsid w:val="00064D25"/>
    <w:rsid w:val="00065A2B"/>
    <w:rsid w:val="00067E84"/>
    <w:rsid w:val="000706C9"/>
    <w:rsid w:val="000712B4"/>
    <w:rsid w:val="00071F05"/>
    <w:rsid w:val="00073E07"/>
    <w:rsid w:val="00076721"/>
    <w:rsid w:val="0007707F"/>
    <w:rsid w:val="00077A8F"/>
    <w:rsid w:val="00077CFE"/>
    <w:rsid w:val="00082DD9"/>
    <w:rsid w:val="00082F34"/>
    <w:rsid w:val="000840E9"/>
    <w:rsid w:val="0008498F"/>
    <w:rsid w:val="00085874"/>
    <w:rsid w:val="00086F4E"/>
    <w:rsid w:val="00090983"/>
    <w:rsid w:val="000919A7"/>
    <w:rsid w:val="00091B43"/>
    <w:rsid w:val="0009439D"/>
    <w:rsid w:val="00095A4D"/>
    <w:rsid w:val="00097191"/>
    <w:rsid w:val="000A3365"/>
    <w:rsid w:val="000A384A"/>
    <w:rsid w:val="000A3CBC"/>
    <w:rsid w:val="000A4185"/>
    <w:rsid w:val="000A6865"/>
    <w:rsid w:val="000A6EAB"/>
    <w:rsid w:val="000A7247"/>
    <w:rsid w:val="000A73B0"/>
    <w:rsid w:val="000B1016"/>
    <w:rsid w:val="000B14E6"/>
    <w:rsid w:val="000B31D3"/>
    <w:rsid w:val="000B3F3F"/>
    <w:rsid w:val="000B4707"/>
    <w:rsid w:val="000B5CBF"/>
    <w:rsid w:val="000B6187"/>
    <w:rsid w:val="000B73DF"/>
    <w:rsid w:val="000B7C82"/>
    <w:rsid w:val="000C0E9C"/>
    <w:rsid w:val="000C13BC"/>
    <w:rsid w:val="000C1529"/>
    <w:rsid w:val="000C207B"/>
    <w:rsid w:val="000C353B"/>
    <w:rsid w:val="000C500E"/>
    <w:rsid w:val="000C50DF"/>
    <w:rsid w:val="000C519B"/>
    <w:rsid w:val="000C6B37"/>
    <w:rsid w:val="000C6EA1"/>
    <w:rsid w:val="000C7EFA"/>
    <w:rsid w:val="000D1FCC"/>
    <w:rsid w:val="000D23D9"/>
    <w:rsid w:val="000D2A9A"/>
    <w:rsid w:val="000D51A3"/>
    <w:rsid w:val="000D5F84"/>
    <w:rsid w:val="000E27B2"/>
    <w:rsid w:val="000E2F35"/>
    <w:rsid w:val="000E381B"/>
    <w:rsid w:val="000E3D30"/>
    <w:rsid w:val="000E3D73"/>
    <w:rsid w:val="000E4161"/>
    <w:rsid w:val="000E553B"/>
    <w:rsid w:val="000E6784"/>
    <w:rsid w:val="000E7020"/>
    <w:rsid w:val="000F088C"/>
    <w:rsid w:val="000F0B47"/>
    <w:rsid w:val="000F0D0A"/>
    <w:rsid w:val="000F10DD"/>
    <w:rsid w:val="000F11A2"/>
    <w:rsid w:val="000F1A69"/>
    <w:rsid w:val="000F25C2"/>
    <w:rsid w:val="000F2D69"/>
    <w:rsid w:val="000F4093"/>
    <w:rsid w:val="000F61C0"/>
    <w:rsid w:val="00102835"/>
    <w:rsid w:val="00102892"/>
    <w:rsid w:val="00102ADD"/>
    <w:rsid w:val="00104347"/>
    <w:rsid w:val="0010484B"/>
    <w:rsid w:val="001057DE"/>
    <w:rsid w:val="00107352"/>
    <w:rsid w:val="0010774B"/>
    <w:rsid w:val="001108CC"/>
    <w:rsid w:val="00113D07"/>
    <w:rsid w:val="00114EB4"/>
    <w:rsid w:val="00116768"/>
    <w:rsid w:val="0012378D"/>
    <w:rsid w:val="00126087"/>
    <w:rsid w:val="0012678A"/>
    <w:rsid w:val="0012689B"/>
    <w:rsid w:val="00130049"/>
    <w:rsid w:val="00130DE3"/>
    <w:rsid w:val="0013104F"/>
    <w:rsid w:val="001319D6"/>
    <w:rsid w:val="00131C98"/>
    <w:rsid w:val="001320D5"/>
    <w:rsid w:val="0013454E"/>
    <w:rsid w:val="00134AFB"/>
    <w:rsid w:val="0013532E"/>
    <w:rsid w:val="00135E6D"/>
    <w:rsid w:val="00140EF7"/>
    <w:rsid w:val="00141E51"/>
    <w:rsid w:val="001427DD"/>
    <w:rsid w:val="001428DF"/>
    <w:rsid w:val="0014346E"/>
    <w:rsid w:val="00143926"/>
    <w:rsid w:val="001453D1"/>
    <w:rsid w:val="00145629"/>
    <w:rsid w:val="00145DDC"/>
    <w:rsid w:val="001475B7"/>
    <w:rsid w:val="00147739"/>
    <w:rsid w:val="001535E4"/>
    <w:rsid w:val="001546D2"/>
    <w:rsid w:val="00157473"/>
    <w:rsid w:val="00160986"/>
    <w:rsid w:val="00160C14"/>
    <w:rsid w:val="001618B6"/>
    <w:rsid w:val="00161D1E"/>
    <w:rsid w:val="00162E6E"/>
    <w:rsid w:val="00163B00"/>
    <w:rsid w:val="00163BD5"/>
    <w:rsid w:val="00163D37"/>
    <w:rsid w:val="00163E77"/>
    <w:rsid w:val="0016490E"/>
    <w:rsid w:val="001649C1"/>
    <w:rsid w:val="001669C1"/>
    <w:rsid w:val="001702CD"/>
    <w:rsid w:val="0017063D"/>
    <w:rsid w:val="00170C74"/>
    <w:rsid w:val="00170D49"/>
    <w:rsid w:val="00171113"/>
    <w:rsid w:val="00172672"/>
    <w:rsid w:val="00172B84"/>
    <w:rsid w:val="001735E8"/>
    <w:rsid w:val="00173E2C"/>
    <w:rsid w:val="00176479"/>
    <w:rsid w:val="00176786"/>
    <w:rsid w:val="00176B7E"/>
    <w:rsid w:val="00180B1D"/>
    <w:rsid w:val="001820CB"/>
    <w:rsid w:val="0018407A"/>
    <w:rsid w:val="0018479D"/>
    <w:rsid w:val="00186985"/>
    <w:rsid w:val="0018758E"/>
    <w:rsid w:val="00190204"/>
    <w:rsid w:val="001913B6"/>
    <w:rsid w:val="001915F8"/>
    <w:rsid w:val="00191E81"/>
    <w:rsid w:val="001936B6"/>
    <w:rsid w:val="00194D29"/>
    <w:rsid w:val="001A4B6D"/>
    <w:rsid w:val="001A4DF1"/>
    <w:rsid w:val="001A5855"/>
    <w:rsid w:val="001B2269"/>
    <w:rsid w:val="001B2514"/>
    <w:rsid w:val="001B30C8"/>
    <w:rsid w:val="001B3C38"/>
    <w:rsid w:val="001B54BE"/>
    <w:rsid w:val="001B56C7"/>
    <w:rsid w:val="001B5F78"/>
    <w:rsid w:val="001B634E"/>
    <w:rsid w:val="001B67DF"/>
    <w:rsid w:val="001B749E"/>
    <w:rsid w:val="001C1953"/>
    <w:rsid w:val="001C1D0F"/>
    <w:rsid w:val="001C3DE1"/>
    <w:rsid w:val="001C5CE2"/>
    <w:rsid w:val="001C615C"/>
    <w:rsid w:val="001C7194"/>
    <w:rsid w:val="001D0977"/>
    <w:rsid w:val="001D2F31"/>
    <w:rsid w:val="001D312B"/>
    <w:rsid w:val="001D508A"/>
    <w:rsid w:val="001D7386"/>
    <w:rsid w:val="001D7936"/>
    <w:rsid w:val="001E0372"/>
    <w:rsid w:val="001E0D9A"/>
    <w:rsid w:val="001E25B1"/>
    <w:rsid w:val="001E271D"/>
    <w:rsid w:val="001E272B"/>
    <w:rsid w:val="001E2C9C"/>
    <w:rsid w:val="001E3524"/>
    <w:rsid w:val="001E375D"/>
    <w:rsid w:val="001E39BD"/>
    <w:rsid w:val="001E3ACD"/>
    <w:rsid w:val="001E3CF8"/>
    <w:rsid w:val="001E51A7"/>
    <w:rsid w:val="001E6841"/>
    <w:rsid w:val="001E6E7B"/>
    <w:rsid w:val="001E722D"/>
    <w:rsid w:val="001F0938"/>
    <w:rsid w:val="001F1E06"/>
    <w:rsid w:val="001F24A8"/>
    <w:rsid w:val="001F2918"/>
    <w:rsid w:val="001F2DF7"/>
    <w:rsid w:val="001F5132"/>
    <w:rsid w:val="001F547E"/>
    <w:rsid w:val="001F5925"/>
    <w:rsid w:val="001F5E43"/>
    <w:rsid w:val="001F61B1"/>
    <w:rsid w:val="00200583"/>
    <w:rsid w:val="00201A93"/>
    <w:rsid w:val="00202210"/>
    <w:rsid w:val="00202907"/>
    <w:rsid w:val="00202B05"/>
    <w:rsid w:val="0020352F"/>
    <w:rsid w:val="00204680"/>
    <w:rsid w:val="00204699"/>
    <w:rsid w:val="002051D4"/>
    <w:rsid w:val="00206530"/>
    <w:rsid w:val="00206679"/>
    <w:rsid w:val="00210211"/>
    <w:rsid w:val="00212518"/>
    <w:rsid w:val="00212990"/>
    <w:rsid w:val="00213154"/>
    <w:rsid w:val="00213484"/>
    <w:rsid w:val="002137C4"/>
    <w:rsid w:val="002137D5"/>
    <w:rsid w:val="00214EE0"/>
    <w:rsid w:val="0021731C"/>
    <w:rsid w:val="00217ED8"/>
    <w:rsid w:val="002201E8"/>
    <w:rsid w:val="0022053E"/>
    <w:rsid w:val="0022068C"/>
    <w:rsid w:val="00221079"/>
    <w:rsid w:val="00221C27"/>
    <w:rsid w:val="00222589"/>
    <w:rsid w:val="00222AA2"/>
    <w:rsid w:val="002239EE"/>
    <w:rsid w:val="002243D9"/>
    <w:rsid w:val="002263E4"/>
    <w:rsid w:val="002266CF"/>
    <w:rsid w:val="00227111"/>
    <w:rsid w:val="00227569"/>
    <w:rsid w:val="00227E4E"/>
    <w:rsid w:val="00232067"/>
    <w:rsid w:val="0023298B"/>
    <w:rsid w:val="002334CF"/>
    <w:rsid w:val="00234FAD"/>
    <w:rsid w:val="002350CA"/>
    <w:rsid w:val="00235279"/>
    <w:rsid w:val="00235C87"/>
    <w:rsid w:val="002366F9"/>
    <w:rsid w:val="00237A39"/>
    <w:rsid w:val="0024111A"/>
    <w:rsid w:val="002417D8"/>
    <w:rsid w:val="002419BD"/>
    <w:rsid w:val="002429BB"/>
    <w:rsid w:val="0024438B"/>
    <w:rsid w:val="00251238"/>
    <w:rsid w:val="00251725"/>
    <w:rsid w:val="00252534"/>
    <w:rsid w:val="00252819"/>
    <w:rsid w:val="00253106"/>
    <w:rsid w:val="00255480"/>
    <w:rsid w:val="00255522"/>
    <w:rsid w:val="0025563E"/>
    <w:rsid w:val="0025584B"/>
    <w:rsid w:val="00256155"/>
    <w:rsid w:val="00256570"/>
    <w:rsid w:val="00256934"/>
    <w:rsid w:val="0026037D"/>
    <w:rsid w:val="002608A6"/>
    <w:rsid w:val="0026229F"/>
    <w:rsid w:val="00262397"/>
    <w:rsid w:val="00263720"/>
    <w:rsid w:val="00264D0D"/>
    <w:rsid w:val="002650DF"/>
    <w:rsid w:val="002663CF"/>
    <w:rsid w:val="00266BC0"/>
    <w:rsid w:val="0026703C"/>
    <w:rsid w:val="0027188F"/>
    <w:rsid w:val="00271AC0"/>
    <w:rsid w:val="00271DCE"/>
    <w:rsid w:val="0027374F"/>
    <w:rsid w:val="002749F9"/>
    <w:rsid w:val="002753BC"/>
    <w:rsid w:val="00275D1E"/>
    <w:rsid w:val="00276007"/>
    <w:rsid w:val="0027627E"/>
    <w:rsid w:val="00277FF0"/>
    <w:rsid w:val="00280289"/>
    <w:rsid w:val="00281DB1"/>
    <w:rsid w:val="00284311"/>
    <w:rsid w:val="00285DF1"/>
    <w:rsid w:val="00287686"/>
    <w:rsid w:val="00290F50"/>
    <w:rsid w:val="00295D38"/>
    <w:rsid w:val="00296772"/>
    <w:rsid w:val="00297A38"/>
    <w:rsid w:val="00297B41"/>
    <w:rsid w:val="002A0420"/>
    <w:rsid w:val="002A087D"/>
    <w:rsid w:val="002A0C53"/>
    <w:rsid w:val="002A110B"/>
    <w:rsid w:val="002A605B"/>
    <w:rsid w:val="002A62E7"/>
    <w:rsid w:val="002A6754"/>
    <w:rsid w:val="002B0BB6"/>
    <w:rsid w:val="002B1A21"/>
    <w:rsid w:val="002B1AF4"/>
    <w:rsid w:val="002B1C8D"/>
    <w:rsid w:val="002B20B2"/>
    <w:rsid w:val="002B3880"/>
    <w:rsid w:val="002B3BA6"/>
    <w:rsid w:val="002B4771"/>
    <w:rsid w:val="002B49D2"/>
    <w:rsid w:val="002C151E"/>
    <w:rsid w:val="002C2D7D"/>
    <w:rsid w:val="002C336C"/>
    <w:rsid w:val="002C38C3"/>
    <w:rsid w:val="002C3AE8"/>
    <w:rsid w:val="002C40C8"/>
    <w:rsid w:val="002C5271"/>
    <w:rsid w:val="002C5616"/>
    <w:rsid w:val="002C7BFF"/>
    <w:rsid w:val="002D04E0"/>
    <w:rsid w:val="002D0A26"/>
    <w:rsid w:val="002D1E48"/>
    <w:rsid w:val="002D220E"/>
    <w:rsid w:val="002D2BEF"/>
    <w:rsid w:val="002D408A"/>
    <w:rsid w:val="002D462E"/>
    <w:rsid w:val="002D5A42"/>
    <w:rsid w:val="002E2388"/>
    <w:rsid w:val="002E2646"/>
    <w:rsid w:val="002E3FB1"/>
    <w:rsid w:val="002E4414"/>
    <w:rsid w:val="002E4BC5"/>
    <w:rsid w:val="002E4D37"/>
    <w:rsid w:val="002E4FD9"/>
    <w:rsid w:val="002E5CA5"/>
    <w:rsid w:val="002E639D"/>
    <w:rsid w:val="002E7A19"/>
    <w:rsid w:val="002E7A39"/>
    <w:rsid w:val="002E7D21"/>
    <w:rsid w:val="002F154E"/>
    <w:rsid w:val="002F1BB4"/>
    <w:rsid w:val="002F1D78"/>
    <w:rsid w:val="002F4301"/>
    <w:rsid w:val="002F45C1"/>
    <w:rsid w:val="002F4AF7"/>
    <w:rsid w:val="002F526D"/>
    <w:rsid w:val="002F604A"/>
    <w:rsid w:val="002F678B"/>
    <w:rsid w:val="002F6DFD"/>
    <w:rsid w:val="002F7683"/>
    <w:rsid w:val="002F77FC"/>
    <w:rsid w:val="0030079B"/>
    <w:rsid w:val="0030108B"/>
    <w:rsid w:val="003019C8"/>
    <w:rsid w:val="00302518"/>
    <w:rsid w:val="003037B2"/>
    <w:rsid w:val="0030452C"/>
    <w:rsid w:val="00304862"/>
    <w:rsid w:val="00307AE2"/>
    <w:rsid w:val="00307AF4"/>
    <w:rsid w:val="003104F7"/>
    <w:rsid w:val="00310B1B"/>
    <w:rsid w:val="003121B9"/>
    <w:rsid w:val="00312E55"/>
    <w:rsid w:val="003133E0"/>
    <w:rsid w:val="00313BF5"/>
    <w:rsid w:val="00314684"/>
    <w:rsid w:val="0031479A"/>
    <w:rsid w:val="0031488A"/>
    <w:rsid w:val="00316149"/>
    <w:rsid w:val="003172E9"/>
    <w:rsid w:val="003178DA"/>
    <w:rsid w:val="00321456"/>
    <w:rsid w:val="003228C5"/>
    <w:rsid w:val="00322E36"/>
    <w:rsid w:val="00323EEC"/>
    <w:rsid w:val="00324644"/>
    <w:rsid w:val="00324C2D"/>
    <w:rsid w:val="00324D55"/>
    <w:rsid w:val="00330E93"/>
    <w:rsid w:val="003311FD"/>
    <w:rsid w:val="00331B2A"/>
    <w:rsid w:val="003320C8"/>
    <w:rsid w:val="0033345C"/>
    <w:rsid w:val="00333862"/>
    <w:rsid w:val="00334181"/>
    <w:rsid w:val="003354DF"/>
    <w:rsid w:val="0033635A"/>
    <w:rsid w:val="00337425"/>
    <w:rsid w:val="00337EB1"/>
    <w:rsid w:val="0034065E"/>
    <w:rsid w:val="00340B4E"/>
    <w:rsid w:val="003410B2"/>
    <w:rsid w:val="00341ADE"/>
    <w:rsid w:val="00341F65"/>
    <w:rsid w:val="0034255B"/>
    <w:rsid w:val="003432B3"/>
    <w:rsid w:val="00344269"/>
    <w:rsid w:val="00344398"/>
    <w:rsid w:val="00344557"/>
    <w:rsid w:val="0034710F"/>
    <w:rsid w:val="00350205"/>
    <w:rsid w:val="003503EE"/>
    <w:rsid w:val="00350BE8"/>
    <w:rsid w:val="003519A4"/>
    <w:rsid w:val="00351EF8"/>
    <w:rsid w:val="00353C52"/>
    <w:rsid w:val="00354721"/>
    <w:rsid w:val="0035497D"/>
    <w:rsid w:val="00356636"/>
    <w:rsid w:val="00356C2A"/>
    <w:rsid w:val="00356DEE"/>
    <w:rsid w:val="00357E19"/>
    <w:rsid w:val="00361996"/>
    <w:rsid w:val="00362EB4"/>
    <w:rsid w:val="00364EEA"/>
    <w:rsid w:val="003663E0"/>
    <w:rsid w:val="0036683D"/>
    <w:rsid w:val="00366AF0"/>
    <w:rsid w:val="003705FA"/>
    <w:rsid w:val="00371919"/>
    <w:rsid w:val="00371C8B"/>
    <w:rsid w:val="00372C2D"/>
    <w:rsid w:val="00373078"/>
    <w:rsid w:val="00373755"/>
    <w:rsid w:val="003746CA"/>
    <w:rsid w:val="00377B25"/>
    <w:rsid w:val="00377DA2"/>
    <w:rsid w:val="00377FD6"/>
    <w:rsid w:val="00380EAD"/>
    <w:rsid w:val="0038154E"/>
    <w:rsid w:val="0038224A"/>
    <w:rsid w:val="00383176"/>
    <w:rsid w:val="003838A2"/>
    <w:rsid w:val="003839BA"/>
    <w:rsid w:val="00383C21"/>
    <w:rsid w:val="00384317"/>
    <w:rsid w:val="003852B6"/>
    <w:rsid w:val="003903A0"/>
    <w:rsid w:val="00390770"/>
    <w:rsid w:val="00394080"/>
    <w:rsid w:val="00396AC7"/>
    <w:rsid w:val="00397BAB"/>
    <w:rsid w:val="003A07B8"/>
    <w:rsid w:val="003A1B0F"/>
    <w:rsid w:val="003A2B44"/>
    <w:rsid w:val="003A3E15"/>
    <w:rsid w:val="003A3FC6"/>
    <w:rsid w:val="003A5788"/>
    <w:rsid w:val="003B097A"/>
    <w:rsid w:val="003B2452"/>
    <w:rsid w:val="003B26D5"/>
    <w:rsid w:val="003B2946"/>
    <w:rsid w:val="003B31B6"/>
    <w:rsid w:val="003B52B8"/>
    <w:rsid w:val="003B5452"/>
    <w:rsid w:val="003B5E54"/>
    <w:rsid w:val="003B5F3B"/>
    <w:rsid w:val="003B61AC"/>
    <w:rsid w:val="003B7195"/>
    <w:rsid w:val="003B746E"/>
    <w:rsid w:val="003B7A8E"/>
    <w:rsid w:val="003C2617"/>
    <w:rsid w:val="003C2CF8"/>
    <w:rsid w:val="003C2E2B"/>
    <w:rsid w:val="003C6DF0"/>
    <w:rsid w:val="003C70FB"/>
    <w:rsid w:val="003C7288"/>
    <w:rsid w:val="003D1B13"/>
    <w:rsid w:val="003D2883"/>
    <w:rsid w:val="003D6083"/>
    <w:rsid w:val="003D695A"/>
    <w:rsid w:val="003D7BD1"/>
    <w:rsid w:val="003E09D3"/>
    <w:rsid w:val="003E391E"/>
    <w:rsid w:val="003E40D1"/>
    <w:rsid w:val="003E430A"/>
    <w:rsid w:val="003E4518"/>
    <w:rsid w:val="003E628F"/>
    <w:rsid w:val="003E7D82"/>
    <w:rsid w:val="003F026C"/>
    <w:rsid w:val="003F19BA"/>
    <w:rsid w:val="003F1CA0"/>
    <w:rsid w:val="003F2C41"/>
    <w:rsid w:val="003F5392"/>
    <w:rsid w:val="003F6D76"/>
    <w:rsid w:val="00400AA8"/>
    <w:rsid w:val="004011AF"/>
    <w:rsid w:val="00402E42"/>
    <w:rsid w:val="004065C9"/>
    <w:rsid w:val="00406B72"/>
    <w:rsid w:val="00406D16"/>
    <w:rsid w:val="00410C58"/>
    <w:rsid w:val="00413EF0"/>
    <w:rsid w:val="00413FD7"/>
    <w:rsid w:val="00414EFD"/>
    <w:rsid w:val="004163AB"/>
    <w:rsid w:val="004207E9"/>
    <w:rsid w:val="00421083"/>
    <w:rsid w:val="0042180D"/>
    <w:rsid w:val="00422213"/>
    <w:rsid w:val="004228CB"/>
    <w:rsid w:val="00422F18"/>
    <w:rsid w:val="00423137"/>
    <w:rsid w:val="00424458"/>
    <w:rsid w:val="0042459F"/>
    <w:rsid w:val="00425F6E"/>
    <w:rsid w:val="004268C5"/>
    <w:rsid w:val="004308E6"/>
    <w:rsid w:val="004378EE"/>
    <w:rsid w:val="00437E0D"/>
    <w:rsid w:val="00440A0D"/>
    <w:rsid w:val="00442980"/>
    <w:rsid w:val="00442D62"/>
    <w:rsid w:val="00444D6D"/>
    <w:rsid w:val="00447DFB"/>
    <w:rsid w:val="00450EA8"/>
    <w:rsid w:val="0045304B"/>
    <w:rsid w:val="00453B96"/>
    <w:rsid w:val="004548BD"/>
    <w:rsid w:val="004562A0"/>
    <w:rsid w:val="004567C2"/>
    <w:rsid w:val="0045687B"/>
    <w:rsid w:val="004573B4"/>
    <w:rsid w:val="00457EF5"/>
    <w:rsid w:val="00460E7C"/>
    <w:rsid w:val="00461321"/>
    <w:rsid w:val="00462B46"/>
    <w:rsid w:val="0046339A"/>
    <w:rsid w:val="0046518D"/>
    <w:rsid w:val="004653B0"/>
    <w:rsid w:val="00467076"/>
    <w:rsid w:val="00471584"/>
    <w:rsid w:val="0047252C"/>
    <w:rsid w:val="00473052"/>
    <w:rsid w:val="004731A9"/>
    <w:rsid w:val="00473B6B"/>
    <w:rsid w:val="004740F7"/>
    <w:rsid w:val="0047509E"/>
    <w:rsid w:val="004759BA"/>
    <w:rsid w:val="00475C4C"/>
    <w:rsid w:val="00476019"/>
    <w:rsid w:val="00476682"/>
    <w:rsid w:val="00477F1D"/>
    <w:rsid w:val="004801DD"/>
    <w:rsid w:val="004831DA"/>
    <w:rsid w:val="00484268"/>
    <w:rsid w:val="004842CA"/>
    <w:rsid w:val="0048544E"/>
    <w:rsid w:val="00486004"/>
    <w:rsid w:val="00487D49"/>
    <w:rsid w:val="00487DF7"/>
    <w:rsid w:val="00490315"/>
    <w:rsid w:val="00490CE4"/>
    <w:rsid w:val="00491BC3"/>
    <w:rsid w:val="00495103"/>
    <w:rsid w:val="00495AD6"/>
    <w:rsid w:val="00496181"/>
    <w:rsid w:val="00496AD7"/>
    <w:rsid w:val="00497046"/>
    <w:rsid w:val="00497E14"/>
    <w:rsid w:val="004A0FE4"/>
    <w:rsid w:val="004A10FB"/>
    <w:rsid w:val="004A14E6"/>
    <w:rsid w:val="004A41F4"/>
    <w:rsid w:val="004A4782"/>
    <w:rsid w:val="004A5B9F"/>
    <w:rsid w:val="004A5D27"/>
    <w:rsid w:val="004B0399"/>
    <w:rsid w:val="004B0C67"/>
    <w:rsid w:val="004B166D"/>
    <w:rsid w:val="004B2DB6"/>
    <w:rsid w:val="004B3B26"/>
    <w:rsid w:val="004B3D64"/>
    <w:rsid w:val="004B5A88"/>
    <w:rsid w:val="004C01C4"/>
    <w:rsid w:val="004C1B04"/>
    <w:rsid w:val="004C2B30"/>
    <w:rsid w:val="004C56DB"/>
    <w:rsid w:val="004C57E6"/>
    <w:rsid w:val="004C69F4"/>
    <w:rsid w:val="004C771D"/>
    <w:rsid w:val="004D0491"/>
    <w:rsid w:val="004D0820"/>
    <w:rsid w:val="004D1B54"/>
    <w:rsid w:val="004D209E"/>
    <w:rsid w:val="004D2EDC"/>
    <w:rsid w:val="004D3910"/>
    <w:rsid w:val="004D40AA"/>
    <w:rsid w:val="004D5B3E"/>
    <w:rsid w:val="004D5D95"/>
    <w:rsid w:val="004D6D59"/>
    <w:rsid w:val="004E049E"/>
    <w:rsid w:val="004E2636"/>
    <w:rsid w:val="004E2822"/>
    <w:rsid w:val="004E3165"/>
    <w:rsid w:val="004E4577"/>
    <w:rsid w:val="004E5A44"/>
    <w:rsid w:val="004F05F1"/>
    <w:rsid w:val="004F1BC9"/>
    <w:rsid w:val="004F221D"/>
    <w:rsid w:val="004F3C99"/>
    <w:rsid w:val="004F40D2"/>
    <w:rsid w:val="004F4E1C"/>
    <w:rsid w:val="004F6D5D"/>
    <w:rsid w:val="004F7A80"/>
    <w:rsid w:val="00500524"/>
    <w:rsid w:val="00501F91"/>
    <w:rsid w:val="00502ED3"/>
    <w:rsid w:val="00504805"/>
    <w:rsid w:val="00504E12"/>
    <w:rsid w:val="00505EAE"/>
    <w:rsid w:val="005073B2"/>
    <w:rsid w:val="00513558"/>
    <w:rsid w:val="00514568"/>
    <w:rsid w:val="00521588"/>
    <w:rsid w:val="00521EB6"/>
    <w:rsid w:val="0052571D"/>
    <w:rsid w:val="005311C0"/>
    <w:rsid w:val="00531C8E"/>
    <w:rsid w:val="00531EC8"/>
    <w:rsid w:val="005338BF"/>
    <w:rsid w:val="005347D3"/>
    <w:rsid w:val="00534DC5"/>
    <w:rsid w:val="005354FC"/>
    <w:rsid w:val="00535C9E"/>
    <w:rsid w:val="0053624A"/>
    <w:rsid w:val="00536EEF"/>
    <w:rsid w:val="0053795A"/>
    <w:rsid w:val="0054101D"/>
    <w:rsid w:val="005418DE"/>
    <w:rsid w:val="00542923"/>
    <w:rsid w:val="00543098"/>
    <w:rsid w:val="00544DBF"/>
    <w:rsid w:val="0054585C"/>
    <w:rsid w:val="00545BEB"/>
    <w:rsid w:val="00547CCD"/>
    <w:rsid w:val="005523D2"/>
    <w:rsid w:val="00555D52"/>
    <w:rsid w:val="00555DD7"/>
    <w:rsid w:val="005564BB"/>
    <w:rsid w:val="00556F1C"/>
    <w:rsid w:val="00560CC7"/>
    <w:rsid w:val="00561093"/>
    <w:rsid w:val="005620AB"/>
    <w:rsid w:val="0056250B"/>
    <w:rsid w:val="00562F50"/>
    <w:rsid w:val="00564651"/>
    <w:rsid w:val="005649EF"/>
    <w:rsid w:val="005658A1"/>
    <w:rsid w:val="00565D01"/>
    <w:rsid w:val="00567268"/>
    <w:rsid w:val="00567450"/>
    <w:rsid w:val="00567E64"/>
    <w:rsid w:val="00570EEF"/>
    <w:rsid w:val="00571E12"/>
    <w:rsid w:val="00572A14"/>
    <w:rsid w:val="0057326A"/>
    <w:rsid w:val="00575014"/>
    <w:rsid w:val="00575E11"/>
    <w:rsid w:val="00576075"/>
    <w:rsid w:val="00576948"/>
    <w:rsid w:val="0057707A"/>
    <w:rsid w:val="00577B65"/>
    <w:rsid w:val="00582549"/>
    <w:rsid w:val="0058297B"/>
    <w:rsid w:val="00582CF3"/>
    <w:rsid w:val="00582F22"/>
    <w:rsid w:val="00585443"/>
    <w:rsid w:val="005857EB"/>
    <w:rsid w:val="0058715E"/>
    <w:rsid w:val="00587DE9"/>
    <w:rsid w:val="00590E22"/>
    <w:rsid w:val="005932E8"/>
    <w:rsid w:val="005935A3"/>
    <w:rsid w:val="005952E3"/>
    <w:rsid w:val="005A0B29"/>
    <w:rsid w:val="005A0E24"/>
    <w:rsid w:val="005A1939"/>
    <w:rsid w:val="005A215C"/>
    <w:rsid w:val="005A32D6"/>
    <w:rsid w:val="005A3CFA"/>
    <w:rsid w:val="005A452F"/>
    <w:rsid w:val="005A58C6"/>
    <w:rsid w:val="005B1960"/>
    <w:rsid w:val="005B2550"/>
    <w:rsid w:val="005B2E09"/>
    <w:rsid w:val="005B3E63"/>
    <w:rsid w:val="005B40DB"/>
    <w:rsid w:val="005B44C3"/>
    <w:rsid w:val="005B5E32"/>
    <w:rsid w:val="005B640F"/>
    <w:rsid w:val="005B665F"/>
    <w:rsid w:val="005B668B"/>
    <w:rsid w:val="005B6B16"/>
    <w:rsid w:val="005B6C9E"/>
    <w:rsid w:val="005B6ECE"/>
    <w:rsid w:val="005C004C"/>
    <w:rsid w:val="005C2B8C"/>
    <w:rsid w:val="005C4116"/>
    <w:rsid w:val="005C4FD1"/>
    <w:rsid w:val="005C77F9"/>
    <w:rsid w:val="005D15F6"/>
    <w:rsid w:val="005D2B87"/>
    <w:rsid w:val="005D2ED5"/>
    <w:rsid w:val="005D4920"/>
    <w:rsid w:val="005D4B45"/>
    <w:rsid w:val="005D5A70"/>
    <w:rsid w:val="005D5C04"/>
    <w:rsid w:val="005D5FCD"/>
    <w:rsid w:val="005D661C"/>
    <w:rsid w:val="005D6BB4"/>
    <w:rsid w:val="005D76FE"/>
    <w:rsid w:val="005D7D30"/>
    <w:rsid w:val="005E139A"/>
    <w:rsid w:val="005E2616"/>
    <w:rsid w:val="005E3224"/>
    <w:rsid w:val="005E3963"/>
    <w:rsid w:val="005E4FB0"/>
    <w:rsid w:val="005E62FB"/>
    <w:rsid w:val="005E6BC5"/>
    <w:rsid w:val="005E7690"/>
    <w:rsid w:val="005E7E77"/>
    <w:rsid w:val="005F0911"/>
    <w:rsid w:val="005F1810"/>
    <w:rsid w:val="005F2026"/>
    <w:rsid w:val="005F3A00"/>
    <w:rsid w:val="005F484E"/>
    <w:rsid w:val="005F58E5"/>
    <w:rsid w:val="005F6160"/>
    <w:rsid w:val="005F6A9B"/>
    <w:rsid w:val="00601D01"/>
    <w:rsid w:val="006037C7"/>
    <w:rsid w:val="00606A19"/>
    <w:rsid w:val="00606A21"/>
    <w:rsid w:val="00606E48"/>
    <w:rsid w:val="0061120E"/>
    <w:rsid w:val="0061264F"/>
    <w:rsid w:val="00612EFB"/>
    <w:rsid w:val="006152B9"/>
    <w:rsid w:val="00615EDF"/>
    <w:rsid w:val="00617622"/>
    <w:rsid w:val="00617904"/>
    <w:rsid w:val="00620788"/>
    <w:rsid w:val="00624B23"/>
    <w:rsid w:val="0062508F"/>
    <w:rsid w:val="00626BFC"/>
    <w:rsid w:val="006307D9"/>
    <w:rsid w:val="00632653"/>
    <w:rsid w:val="00633472"/>
    <w:rsid w:val="00633BF3"/>
    <w:rsid w:val="00633EA5"/>
    <w:rsid w:val="006341B2"/>
    <w:rsid w:val="006343EE"/>
    <w:rsid w:val="00634791"/>
    <w:rsid w:val="00634BE0"/>
    <w:rsid w:val="0063526C"/>
    <w:rsid w:val="00635D20"/>
    <w:rsid w:val="006362E8"/>
    <w:rsid w:val="006372CD"/>
    <w:rsid w:val="00637460"/>
    <w:rsid w:val="006406F7"/>
    <w:rsid w:val="00641D0A"/>
    <w:rsid w:val="006433EE"/>
    <w:rsid w:val="006434D0"/>
    <w:rsid w:val="006436E0"/>
    <w:rsid w:val="00647659"/>
    <w:rsid w:val="006500EC"/>
    <w:rsid w:val="006509D4"/>
    <w:rsid w:val="00650A7E"/>
    <w:rsid w:val="00651EB5"/>
    <w:rsid w:val="0065364E"/>
    <w:rsid w:val="006538E9"/>
    <w:rsid w:val="00654292"/>
    <w:rsid w:val="006567E2"/>
    <w:rsid w:val="00657481"/>
    <w:rsid w:val="0066029F"/>
    <w:rsid w:val="00660C8C"/>
    <w:rsid w:val="006625A7"/>
    <w:rsid w:val="006631D5"/>
    <w:rsid w:val="006636E7"/>
    <w:rsid w:val="00663C28"/>
    <w:rsid w:val="006650DA"/>
    <w:rsid w:val="006664A0"/>
    <w:rsid w:val="006700AC"/>
    <w:rsid w:val="0067212B"/>
    <w:rsid w:val="00673285"/>
    <w:rsid w:val="00673728"/>
    <w:rsid w:val="006749A9"/>
    <w:rsid w:val="006755AF"/>
    <w:rsid w:val="006778C7"/>
    <w:rsid w:val="00677F15"/>
    <w:rsid w:val="0068091C"/>
    <w:rsid w:val="00680EFC"/>
    <w:rsid w:val="00681561"/>
    <w:rsid w:val="0068291E"/>
    <w:rsid w:val="00682A34"/>
    <w:rsid w:val="00683105"/>
    <w:rsid w:val="0068321D"/>
    <w:rsid w:val="0068592F"/>
    <w:rsid w:val="00685C7E"/>
    <w:rsid w:val="00687379"/>
    <w:rsid w:val="0068746B"/>
    <w:rsid w:val="00690D71"/>
    <w:rsid w:val="0069606F"/>
    <w:rsid w:val="006962F6"/>
    <w:rsid w:val="0069667E"/>
    <w:rsid w:val="006970FC"/>
    <w:rsid w:val="00697F01"/>
    <w:rsid w:val="006A00EF"/>
    <w:rsid w:val="006A1C69"/>
    <w:rsid w:val="006A27D7"/>
    <w:rsid w:val="006A3183"/>
    <w:rsid w:val="006A43FC"/>
    <w:rsid w:val="006A4993"/>
    <w:rsid w:val="006A4F26"/>
    <w:rsid w:val="006A508F"/>
    <w:rsid w:val="006A7232"/>
    <w:rsid w:val="006A7348"/>
    <w:rsid w:val="006A740A"/>
    <w:rsid w:val="006B1027"/>
    <w:rsid w:val="006B10D6"/>
    <w:rsid w:val="006B111C"/>
    <w:rsid w:val="006B121A"/>
    <w:rsid w:val="006B2C70"/>
    <w:rsid w:val="006B2DD3"/>
    <w:rsid w:val="006B39C2"/>
    <w:rsid w:val="006B3DDC"/>
    <w:rsid w:val="006B58BA"/>
    <w:rsid w:val="006C1FBD"/>
    <w:rsid w:val="006C257D"/>
    <w:rsid w:val="006C3B7D"/>
    <w:rsid w:val="006C457A"/>
    <w:rsid w:val="006C65C3"/>
    <w:rsid w:val="006C7D5B"/>
    <w:rsid w:val="006D1056"/>
    <w:rsid w:val="006D2D7A"/>
    <w:rsid w:val="006D3523"/>
    <w:rsid w:val="006D3983"/>
    <w:rsid w:val="006D6CA0"/>
    <w:rsid w:val="006E21E8"/>
    <w:rsid w:val="006E3392"/>
    <w:rsid w:val="006E540A"/>
    <w:rsid w:val="006E77EB"/>
    <w:rsid w:val="006F0594"/>
    <w:rsid w:val="006F0640"/>
    <w:rsid w:val="006F06C7"/>
    <w:rsid w:val="006F234F"/>
    <w:rsid w:val="006F29C8"/>
    <w:rsid w:val="006F2CEE"/>
    <w:rsid w:val="006F353B"/>
    <w:rsid w:val="006F3DC4"/>
    <w:rsid w:val="006F43A9"/>
    <w:rsid w:val="006F5406"/>
    <w:rsid w:val="006F5BDE"/>
    <w:rsid w:val="006F6FB1"/>
    <w:rsid w:val="00700C90"/>
    <w:rsid w:val="00707B5C"/>
    <w:rsid w:val="007110DB"/>
    <w:rsid w:val="00711AA9"/>
    <w:rsid w:val="0071330A"/>
    <w:rsid w:val="00715444"/>
    <w:rsid w:val="0071731D"/>
    <w:rsid w:val="00717E2D"/>
    <w:rsid w:val="007207AA"/>
    <w:rsid w:val="00720CA8"/>
    <w:rsid w:val="007212E7"/>
    <w:rsid w:val="00721AB2"/>
    <w:rsid w:val="00724749"/>
    <w:rsid w:val="00726153"/>
    <w:rsid w:val="00726200"/>
    <w:rsid w:val="00731483"/>
    <w:rsid w:val="00732338"/>
    <w:rsid w:val="007353D2"/>
    <w:rsid w:val="00736A17"/>
    <w:rsid w:val="00740C66"/>
    <w:rsid w:val="0074130C"/>
    <w:rsid w:val="007442C4"/>
    <w:rsid w:val="007444C8"/>
    <w:rsid w:val="007448A3"/>
    <w:rsid w:val="00744D45"/>
    <w:rsid w:val="0074756A"/>
    <w:rsid w:val="00750E47"/>
    <w:rsid w:val="00750F0E"/>
    <w:rsid w:val="00751F17"/>
    <w:rsid w:val="00752686"/>
    <w:rsid w:val="00752BE8"/>
    <w:rsid w:val="00755B59"/>
    <w:rsid w:val="007562E0"/>
    <w:rsid w:val="00756631"/>
    <w:rsid w:val="00762FA0"/>
    <w:rsid w:val="00762FAF"/>
    <w:rsid w:val="007648FB"/>
    <w:rsid w:val="007656C8"/>
    <w:rsid w:val="00765C98"/>
    <w:rsid w:val="00766AB8"/>
    <w:rsid w:val="00771B40"/>
    <w:rsid w:val="00772A24"/>
    <w:rsid w:val="00772BA8"/>
    <w:rsid w:val="00772BAB"/>
    <w:rsid w:val="00775825"/>
    <w:rsid w:val="00776623"/>
    <w:rsid w:val="00776766"/>
    <w:rsid w:val="00776B10"/>
    <w:rsid w:val="00776C39"/>
    <w:rsid w:val="00776FAC"/>
    <w:rsid w:val="00777217"/>
    <w:rsid w:val="00777B32"/>
    <w:rsid w:val="0078002A"/>
    <w:rsid w:val="007810DE"/>
    <w:rsid w:val="00781790"/>
    <w:rsid w:val="00782676"/>
    <w:rsid w:val="00784A05"/>
    <w:rsid w:val="00785DEE"/>
    <w:rsid w:val="00786854"/>
    <w:rsid w:val="00787490"/>
    <w:rsid w:val="007917EF"/>
    <w:rsid w:val="007922B2"/>
    <w:rsid w:val="00792B0E"/>
    <w:rsid w:val="00792B68"/>
    <w:rsid w:val="00793333"/>
    <w:rsid w:val="00793A64"/>
    <w:rsid w:val="0079465C"/>
    <w:rsid w:val="00796DE2"/>
    <w:rsid w:val="007A0783"/>
    <w:rsid w:val="007A1099"/>
    <w:rsid w:val="007A230C"/>
    <w:rsid w:val="007A5165"/>
    <w:rsid w:val="007A5E7E"/>
    <w:rsid w:val="007B0F82"/>
    <w:rsid w:val="007B1910"/>
    <w:rsid w:val="007B1FD6"/>
    <w:rsid w:val="007B34E8"/>
    <w:rsid w:val="007B3980"/>
    <w:rsid w:val="007B5A5C"/>
    <w:rsid w:val="007B5F62"/>
    <w:rsid w:val="007B63D3"/>
    <w:rsid w:val="007B6C9A"/>
    <w:rsid w:val="007B7929"/>
    <w:rsid w:val="007B7EA5"/>
    <w:rsid w:val="007C0CD1"/>
    <w:rsid w:val="007C1333"/>
    <w:rsid w:val="007C26B2"/>
    <w:rsid w:val="007C5678"/>
    <w:rsid w:val="007C5D04"/>
    <w:rsid w:val="007C762B"/>
    <w:rsid w:val="007D14A8"/>
    <w:rsid w:val="007D1851"/>
    <w:rsid w:val="007D1E58"/>
    <w:rsid w:val="007D361B"/>
    <w:rsid w:val="007D3FF1"/>
    <w:rsid w:val="007D463C"/>
    <w:rsid w:val="007D6527"/>
    <w:rsid w:val="007D6691"/>
    <w:rsid w:val="007D719B"/>
    <w:rsid w:val="007D7739"/>
    <w:rsid w:val="007D7AB8"/>
    <w:rsid w:val="007D7CA7"/>
    <w:rsid w:val="007E075D"/>
    <w:rsid w:val="007E32D7"/>
    <w:rsid w:val="007E40B5"/>
    <w:rsid w:val="007E4AFD"/>
    <w:rsid w:val="007E5B70"/>
    <w:rsid w:val="007E691F"/>
    <w:rsid w:val="007E7C12"/>
    <w:rsid w:val="007F12FC"/>
    <w:rsid w:val="007F2A59"/>
    <w:rsid w:val="007F3154"/>
    <w:rsid w:val="007F3DA9"/>
    <w:rsid w:val="007F5565"/>
    <w:rsid w:val="007F5B54"/>
    <w:rsid w:val="007F5F9C"/>
    <w:rsid w:val="007F6746"/>
    <w:rsid w:val="007F6EF4"/>
    <w:rsid w:val="007F7D7D"/>
    <w:rsid w:val="0080009E"/>
    <w:rsid w:val="00800CD3"/>
    <w:rsid w:val="00800E4A"/>
    <w:rsid w:val="00802426"/>
    <w:rsid w:val="00802C3A"/>
    <w:rsid w:val="00802E5C"/>
    <w:rsid w:val="008034AB"/>
    <w:rsid w:val="008040DE"/>
    <w:rsid w:val="00805EB8"/>
    <w:rsid w:val="008063C3"/>
    <w:rsid w:val="0081055B"/>
    <w:rsid w:val="00810FD9"/>
    <w:rsid w:val="00811D26"/>
    <w:rsid w:val="00812A0E"/>
    <w:rsid w:val="00813187"/>
    <w:rsid w:val="008143FC"/>
    <w:rsid w:val="00814B19"/>
    <w:rsid w:val="0081519D"/>
    <w:rsid w:val="00816DBD"/>
    <w:rsid w:val="00816E72"/>
    <w:rsid w:val="00816FCD"/>
    <w:rsid w:val="00817639"/>
    <w:rsid w:val="00820581"/>
    <w:rsid w:val="0082180E"/>
    <w:rsid w:val="00821D16"/>
    <w:rsid w:val="008240D5"/>
    <w:rsid w:val="008244A1"/>
    <w:rsid w:val="00826317"/>
    <w:rsid w:val="0082762E"/>
    <w:rsid w:val="008278B4"/>
    <w:rsid w:val="00827983"/>
    <w:rsid w:val="0083074C"/>
    <w:rsid w:val="00834420"/>
    <w:rsid w:val="00834645"/>
    <w:rsid w:val="00834BA3"/>
    <w:rsid w:val="00835013"/>
    <w:rsid w:val="008364F1"/>
    <w:rsid w:val="00837503"/>
    <w:rsid w:val="008414FC"/>
    <w:rsid w:val="00842388"/>
    <w:rsid w:val="00842D1A"/>
    <w:rsid w:val="0084362B"/>
    <w:rsid w:val="008443D3"/>
    <w:rsid w:val="00844DBE"/>
    <w:rsid w:val="00844DC3"/>
    <w:rsid w:val="00845DB0"/>
    <w:rsid w:val="00846321"/>
    <w:rsid w:val="00846954"/>
    <w:rsid w:val="008472AF"/>
    <w:rsid w:val="008508C6"/>
    <w:rsid w:val="00851CED"/>
    <w:rsid w:val="00851D0E"/>
    <w:rsid w:val="00852F0E"/>
    <w:rsid w:val="008534EC"/>
    <w:rsid w:val="008547F6"/>
    <w:rsid w:val="008557A7"/>
    <w:rsid w:val="00856A7E"/>
    <w:rsid w:val="008618D5"/>
    <w:rsid w:val="00863056"/>
    <w:rsid w:val="00863A05"/>
    <w:rsid w:val="00863EEF"/>
    <w:rsid w:val="008644EE"/>
    <w:rsid w:val="00865E7C"/>
    <w:rsid w:val="00866436"/>
    <w:rsid w:val="00867D34"/>
    <w:rsid w:val="0087077F"/>
    <w:rsid w:val="008710CA"/>
    <w:rsid w:val="00872DDD"/>
    <w:rsid w:val="008731CB"/>
    <w:rsid w:val="00874866"/>
    <w:rsid w:val="0087515B"/>
    <w:rsid w:val="00875A75"/>
    <w:rsid w:val="00877225"/>
    <w:rsid w:val="008807D7"/>
    <w:rsid w:val="0088187C"/>
    <w:rsid w:val="00883127"/>
    <w:rsid w:val="00883E53"/>
    <w:rsid w:val="00890946"/>
    <w:rsid w:val="00891B44"/>
    <w:rsid w:val="00891C67"/>
    <w:rsid w:val="00896545"/>
    <w:rsid w:val="0089656B"/>
    <w:rsid w:val="00896A85"/>
    <w:rsid w:val="008A1C96"/>
    <w:rsid w:val="008A3639"/>
    <w:rsid w:val="008B2D1E"/>
    <w:rsid w:val="008B46FA"/>
    <w:rsid w:val="008C04F0"/>
    <w:rsid w:val="008C0787"/>
    <w:rsid w:val="008C14B8"/>
    <w:rsid w:val="008C2728"/>
    <w:rsid w:val="008C325C"/>
    <w:rsid w:val="008C32BD"/>
    <w:rsid w:val="008C3442"/>
    <w:rsid w:val="008C3D50"/>
    <w:rsid w:val="008C4054"/>
    <w:rsid w:val="008C44E2"/>
    <w:rsid w:val="008C4566"/>
    <w:rsid w:val="008C45C5"/>
    <w:rsid w:val="008C49F8"/>
    <w:rsid w:val="008D7F20"/>
    <w:rsid w:val="008E087B"/>
    <w:rsid w:val="008E25A5"/>
    <w:rsid w:val="008E40D4"/>
    <w:rsid w:val="008E5BF6"/>
    <w:rsid w:val="008F3DAA"/>
    <w:rsid w:val="008F5146"/>
    <w:rsid w:val="008F66AA"/>
    <w:rsid w:val="008F792C"/>
    <w:rsid w:val="008F7B4C"/>
    <w:rsid w:val="0090329A"/>
    <w:rsid w:val="00904FA9"/>
    <w:rsid w:val="00905290"/>
    <w:rsid w:val="00906042"/>
    <w:rsid w:val="0090645F"/>
    <w:rsid w:val="00906E8A"/>
    <w:rsid w:val="00906FC0"/>
    <w:rsid w:val="009119F0"/>
    <w:rsid w:val="009123A6"/>
    <w:rsid w:val="009124DD"/>
    <w:rsid w:val="0091342B"/>
    <w:rsid w:val="00913710"/>
    <w:rsid w:val="00913C9C"/>
    <w:rsid w:val="009147F3"/>
    <w:rsid w:val="00914E15"/>
    <w:rsid w:val="00915A39"/>
    <w:rsid w:val="00915F44"/>
    <w:rsid w:val="0091746A"/>
    <w:rsid w:val="00917B48"/>
    <w:rsid w:val="009207F4"/>
    <w:rsid w:val="0092141D"/>
    <w:rsid w:val="00921A73"/>
    <w:rsid w:val="00923A99"/>
    <w:rsid w:val="00924393"/>
    <w:rsid w:val="00926278"/>
    <w:rsid w:val="0092724C"/>
    <w:rsid w:val="009300F6"/>
    <w:rsid w:val="00930F31"/>
    <w:rsid w:val="00932D7D"/>
    <w:rsid w:val="00933628"/>
    <w:rsid w:val="00933A88"/>
    <w:rsid w:val="00935694"/>
    <w:rsid w:val="00935908"/>
    <w:rsid w:val="00935ACD"/>
    <w:rsid w:val="00935B6E"/>
    <w:rsid w:val="00936DF2"/>
    <w:rsid w:val="00937D80"/>
    <w:rsid w:val="00943692"/>
    <w:rsid w:val="00943CED"/>
    <w:rsid w:val="009443B1"/>
    <w:rsid w:val="00944F3B"/>
    <w:rsid w:val="009460B2"/>
    <w:rsid w:val="00946DA9"/>
    <w:rsid w:val="00947228"/>
    <w:rsid w:val="009472C7"/>
    <w:rsid w:val="009474EB"/>
    <w:rsid w:val="00950F81"/>
    <w:rsid w:val="00954669"/>
    <w:rsid w:val="00954DD2"/>
    <w:rsid w:val="009568C7"/>
    <w:rsid w:val="00956C09"/>
    <w:rsid w:val="00960696"/>
    <w:rsid w:val="0096114A"/>
    <w:rsid w:val="00961695"/>
    <w:rsid w:val="00961A8A"/>
    <w:rsid w:val="00962AC6"/>
    <w:rsid w:val="00962E59"/>
    <w:rsid w:val="00964B6C"/>
    <w:rsid w:val="00965463"/>
    <w:rsid w:val="0096571F"/>
    <w:rsid w:val="00965A95"/>
    <w:rsid w:val="00966C73"/>
    <w:rsid w:val="00967A7C"/>
    <w:rsid w:val="0097039D"/>
    <w:rsid w:val="00971181"/>
    <w:rsid w:val="00972693"/>
    <w:rsid w:val="00973434"/>
    <w:rsid w:val="00973CE7"/>
    <w:rsid w:val="00975BB1"/>
    <w:rsid w:val="00977003"/>
    <w:rsid w:val="00977A28"/>
    <w:rsid w:val="00977C20"/>
    <w:rsid w:val="0098125C"/>
    <w:rsid w:val="00981629"/>
    <w:rsid w:val="00981B94"/>
    <w:rsid w:val="00981C63"/>
    <w:rsid w:val="009823C6"/>
    <w:rsid w:val="00984727"/>
    <w:rsid w:val="00984C6E"/>
    <w:rsid w:val="00986B3F"/>
    <w:rsid w:val="00992209"/>
    <w:rsid w:val="009939D4"/>
    <w:rsid w:val="00993AD8"/>
    <w:rsid w:val="00996DFF"/>
    <w:rsid w:val="00997694"/>
    <w:rsid w:val="009A004F"/>
    <w:rsid w:val="009A107D"/>
    <w:rsid w:val="009A19A9"/>
    <w:rsid w:val="009A1F0D"/>
    <w:rsid w:val="009A34BA"/>
    <w:rsid w:val="009A556B"/>
    <w:rsid w:val="009A7DC8"/>
    <w:rsid w:val="009B0C7F"/>
    <w:rsid w:val="009B211E"/>
    <w:rsid w:val="009B35DD"/>
    <w:rsid w:val="009B3B5B"/>
    <w:rsid w:val="009B5A04"/>
    <w:rsid w:val="009B5A37"/>
    <w:rsid w:val="009B6631"/>
    <w:rsid w:val="009C076F"/>
    <w:rsid w:val="009C0A8A"/>
    <w:rsid w:val="009C0B09"/>
    <w:rsid w:val="009C10F7"/>
    <w:rsid w:val="009C4018"/>
    <w:rsid w:val="009C59E0"/>
    <w:rsid w:val="009C5F7B"/>
    <w:rsid w:val="009C64C1"/>
    <w:rsid w:val="009C76D7"/>
    <w:rsid w:val="009C7D02"/>
    <w:rsid w:val="009D011C"/>
    <w:rsid w:val="009D086F"/>
    <w:rsid w:val="009D1BE0"/>
    <w:rsid w:val="009D1CF0"/>
    <w:rsid w:val="009D3FE4"/>
    <w:rsid w:val="009D7668"/>
    <w:rsid w:val="009D7CCD"/>
    <w:rsid w:val="009E08CE"/>
    <w:rsid w:val="009E1A80"/>
    <w:rsid w:val="009E1D17"/>
    <w:rsid w:val="009E3ECF"/>
    <w:rsid w:val="009E432C"/>
    <w:rsid w:val="009E53FA"/>
    <w:rsid w:val="009E6990"/>
    <w:rsid w:val="009E6D8A"/>
    <w:rsid w:val="009E7445"/>
    <w:rsid w:val="009E76C1"/>
    <w:rsid w:val="009E7AE4"/>
    <w:rsid w:val="009F0742"/>
    <w:rsid w:val="009F228E"/>
    <w:rsid w:val="009F2D34"/>
    <w:rsid w:val="009F300B"/>
    <w:rsid w:val="009F51F1"/>
    <w:rsid w:val="009F5A31"/>
    <w:rsid w:val="009F6888"/>
    <w:rsid w:val="00A01F1B"/>
    <w:rsid w:val="00A02BFA"/>
    <w:rsid w:val="00A03F7A"/>
    <w:rsid w:val="00A04ABB"/>
    <w:rsid w:val="00A05003"/>
    <w:rsid w:val="00A069E8"/>
    <w:rsid w:val="00A07708"/>
    <w:rsid w:val="00A10516"/>
    <w:rsid w:val="00A10885"/>
    <w:rsid w:val="00A1168F"/>
    <w:rsid w:val="00A1263D"/>
    <w:rsid w:val="00A12D41"/>
    <w:rsid w:val="00A137E5"/>
    <w:rsid w:val="00A148F0"/>
    <w:rsid w:val="00A14993"/>
    <w:rsid w:val="00A16CA3"/>
    <w:rsid w:val="00A17708"/>
    <w:rsid w:val="00A21493"/>
    <w:rsid w:val="00A21744"/>
    <w:rsid w:val="00A2265B"/>
    <w:rsid w:val="00A2283D"/>
    <w:rsid w:val="00A234A9"/>
    <w:rsid w:val="00A23A15"/>
    <w:rsid w:val="00A2472E"/>
    <w:rsid w:val="00A25B90"/>
    <w:rsid w:val="00A26272"/>
    <w:rsid w:val="00A306BA"/>
    <w:rsid w:val="00A30D61"/>
    <w:rsid w:val="00A333FA"/>
    <w:rsid w:val="00A36AEB"/>
    <w:rsid w:val="00A4006C"/>
    <w:rsid w:val="00A401DA"/>
    <w:rsid w:val="00A40B0D"/>
    <w:rsid w:val="00A41049"/>
    <w:rsid w:val="00A41806"/>
    <w:rsid w:val="00A41C0D"/>
    <w:rsid w:val="00A41CD7"/>
    <w:rsid w:val="00A42277"/>
    <w:rsid w:val="00A42BC3"/>
    <w:rsid w:val="00A44060"/>
    <w:rsid w:val="00A45540"/>
    <w:rsid w:val="00A45C90"/>
    <w:rsid w:val="00A515D5"/>
    <w:rsid w:val="00A527D0"/>
    <w:rsid w:val="00A530AC"/>
    <w:rsid w:val="00A5512A"/>
    <w:rsid w:val="00A561A4"/>
    <w:rsid w:val="00A57683"/>
    <w:rsid w:val="00A57A13"/>
    <w:rsid w:val="00A61A29"/>
    <w:rsid w:val="00A6255B"/>
    <w:rsid w:val="00A637B8"/>
    <w:rsid w:val="00A6393D"/>
    <w:rsid w:val="00A639A0"/>
    <w:rsid w:val="00A654B8"/>
    <w:rsid w:val="00A65543"/>
    <w:rsid w:val="00A675D7"/>
    <w:rsid w:val="00A70BC3"/>
    <w:rsid w:val="00A7307C"/>
    <w:rsid w:val="00A7309B"/>
    <w:rsid w:val="00A74642"/>
    <w:rsid w:val="00A74E0A"/>
    <w:rsid w:val="00A776F4"/>
    <w:rsid w:val="00A77882"/>
    <w:rsid w:val="00A80090"/>
    <w:rsid w:val="00A844F6"/>
    <w:rsid w:val="00A84C27"/>
    <w:rsid w:val="00A8657B"/>
    <w:rsid w:val="00A865BA"/>
    <w:rsid w:val="00A87429"/>
    <w:rsid w:val="00A909A4"/>
    <w:rsid w:val="00A91265"/>
    <w:rsid w:val="00A92D26"/>
    <w:rsid w:val="00A953D4"/>
    <w:rsid w:val="00A96033"/>
    <w:rsid w:val="00A96FF1"/>
    <w:rsid w:val="00A97BAB"/>
    <w:rsid w:val="00AA009A"/>
    <w:rsid w:val="00AA01BE"/>
    <w:rsid w:val="00AA214E"/>
    <w:rsid w:val="00AA29DC"/>
    <w:rsid w:val="00AA2DF2"/>
    <w:rsid w:val="00AA4432"/>
    <w:rsid w:val="00AA5DA9"/>
    <w:rsid w:val="00AB2587"/>
    <w:rsid w:val="00AB6FEF"/>
    <w:rsid w:val="00AB77BF"/>
    <w:rsid w:val="00AB79F7"/>
    <w:rsid w:val="00AC066D"/>
    <w:rsid w:val="00AC2BFE"/>
    <w:rsid w:val="00AC3AB6"/>
    <w:rsid w:val="00AC4795"/>
    <w:rsid w:val="00AC6DE8"/>
    <w:rsid w:val="00AC77E2"/>
    <w:rsid w:val="00AD0448"/>
    <w:rsid w:val="00AD10FE"/>
    <w:rsid w:val="00AD1FF0"/>
    <w:rsid w:val="00AD2007"/>
    <w:rsid w:val="00AD2412"/>
    <w:rsid w:val="00AD294D"/>
    <w:rsid w:val="00AD305C"/>
    <w:rsid w:val="00AD30F2"/>
    <w:rsid w:val="00AD35E5"/>
    <w:rsid w:val="00AD5B51"/>
    <w:rsid w:val="00AD70EF"/>
    <w:rsid w:val="00AE0047"/>
    <w:rsid w:val="00AE017E"/>
    <w:rsid w:val="00AE05F1"/>
    <w:rsid w:val="00AE088F"/>
    <w:rsid w:val="00AE09F9"/>
    <w:rsid w:val="00AE0CE6"/>
    <w:rsid w:val="00AE13A3"/>
    <w:rsid w:val="00AE291B"/>
    <w:rsid w:val="00AE2CE2"/>
    <w:rsid w:val="00AE2E0B"/>
    <w:rsid w:val="00AE3535"/>
    <w:rsid w:val="00AE373D"/>
    <w:rsid w:val="00AE5B9A"/>
    <w:rsid w:val="00AE7912"/>
    <w:rsid w:val="00AE7FE6"/>
    <w:rsid w:val="00AF0299"/>
    <w:rsid w:val="00AF12F4"/>
    <w:rsid w:val="00AF29F9"/>
    <w:rsid w:val="00AF4803"/>
    <w:rsid w:val="00AF5299"/>
    <w:rsid w:val="00AF5599"/>
    <w:rsid w:val="00AF5BC1"/>
    <w:rsid w:val="00AF68A7"/>
    <w:rsid w:val="00AF6DF1"/>
    <w:rsid w:val="00AF7632"/>
    <w:rsid w:val="00AF7A1D"/>
    <w:rsid w:val="00B000EE"/>
    <w:rsid w:val="00B0126A"/>
    <w:rsid w:val="00B015BC"/>
    <w:rsid w:val="00B0354E"/>
    <w:rsid w:val="00B03B79"/>
    <w:rsid w:val="00B044D9"/>
    <w:rsid w:val="00B07438"/>
    <w:rsid w:val="00B07A7E"/>
    <w:rsid w:val="00B106B5"/>
    <w:rsid w:val="00B10FA4"/>
    <w:rsid w:val="00B13451"/>
    <w:rsid w:val="00B14282"/>
    <w:rsid w:val="00B1532D"/>
    <w:rsid w:val="00B15C39"/>
    <w:rsid w:val="00B171B6"/>
    <w:rsid w:val="00B17354"/>
    <w:rsid w:val="00B17A9C"/>
    <w:rsid w:val="00B20A61"/>
    <w:rsid w:val="00B225E5"/>
    <w:rsid w:val="00B22D17"/>
    <w:rsid w:val="00B23746"/>
    <w:rsid w:val="00B2469E"/>
    <w:rsid w:val="00B247C9"/>
    <w:rsid w:val="00B2490B"/>
    <w:rsid w:val="00B2591D"/>
    <w:rsid w:val="00B271EC"/>
    <w:rsid w:val="00B30AD6"/>
    <w:rsid w:val="00B317AA"/>
    <w:rsid w:val="00B321A0"/>
    <w:rsid w:val="00B32995"/>
    <w:rsid w:val="00B33390"/>
    <w:rsid w:val="00B33AC4"/>
    <w:rsid w:val="00B33C08"/>
    <w:rsid w:val="00B33EA2"/>
    <w:rsid w:val="00B36698"/>
    <w:rsid w:val="00B36E8F"/>
    <w:rsid w:val="00B41CF8"/>
    <w:rsid w:val="00B42F58"/>
    <w:rsid w:val="00B4322F"/>
    <w:rsid w:val="00B43810"/>
    <w:rsid w:val="00B4585F"/>
    <w:rsid w:val="00B471D0"/>
    <w:rsid w:val="00B47431"/>
    <w:rsid w:val="00B5027B"/>
    <w:rsid w:val="00B514F7"/>
    <w:rsid w:val="00B51A54"/>
    <w:rsid w:val="00B51CC5"/>
    <w:rsid w:val="00B52B6B"/>
    <w:rsid w:val="00B53028"/>
    <w:rsid w:val="00B54AC7"/>
    <w:rsid w:val="00B54C1B"/>
    <w:rsid w:val="00B55DFA"/>
    <w:rsid w:val="00B57706"/>
    <w:rsid w:val="00B60593"/>
    <w:rsid w:val="00B60742"/>
    <w:rsid w:val="00B60878"/>
    <w:rsid w:val="00B65034"/>
    <w:rsid w:val="00B657DB"/>
    <w:rsid w:val="00B705C0"/>
    <w:rsid w:val="00B709F0"/>
    <w:rsid w:val="00B72B10"/>
    <w:rsid w:val="00B767A7"/>
    <w:rsid w:val="00B77F03"/>
    <w:rsid w:val="00B81DD2"/>
    <w:rsid w:val="00B824C4"/>
    <w:rsid w:val="00B82736"/>
    <w:rsid w:val="00B828A4"/>
    <w:rsid w:val="00B87145"/>
    <w:rsid w:val="00B9381C"/>
    <w:rsid w:val="00B93E8F"/>
    <w:rsid w:val="00B94B86"/>
    <w:rsid w:val="00B96D94"/>
    <w:rsid w:val="00B96DB8"/>
    <w:rsid w:val="00B971D2"/>
    <w:rsid w:val="00B9744B"/>
    <w:rsid w:val="00BA21FD"/>
    <w:rsid w:val="00BA31ED"/>
    <w:rsid w:val="00BA476E"/>
    <w:rsid w:val="00BA4DB1"/>
    <w:rsid w:val="00BA6C40"/>
    <w:rsid w:val="00BA7A76"/>
    <w:rsid w:val="00BA7CD0"/>
    <w:rsid w:val="00BA7DB3"/>
    <w:rsid w:val="00BB0871"/>
    <w:rsid w:val="00BB2B13"/>
    <w:rsid w:val="00BB31EE"/>
    <w:rsid w:val="00BB55DD"/>
    <w:rsid w:val="00BB5FA3"/>
    <w:rsid w:val="00BC0179"/>
    <w:rsid w:val="00BC0DFC"/>
    <w:rsid w:val="00BC0EC5"/>
    <w:rsid w:val="00BC5299"/>
    <w:rsid w:val="00BC5F51"/>
    <w:rsid w:val="00BC6273"/>
    <w:rsid w:val="00BC694D"/>
    <w:rsid w:val="00BC6DF5"/>
    <w:rsid w:val="00BD2E0D"/>
    <w:rsid w:val="00BD41F2"/>
    <w:rsid w:val="00BD4D25"/>
    <w:rsid w:val="00BD68A8"/>
    <w:rsid w:val="00BE0CEA"/>
    <w:rsid w:val="00BE1A83"/>
    <w:rsid w:val="00BE2794"/>
    <w:rsid w:val="00BE2AF1"/>
    <w:rsid w:val="00BE32C2"/>
    <w:rsid w:val="00BE4C57"/>
    <w:rsid w:val="00BE4F53"/>
    <w:rsid w:val="00BF027A"/>
    <w:rsid w:val="00BF2CA9"/>
    <w:rsid w:val="00BF2EB9"/>
    <w:rsid w:val="00BF3C50"/>
    <w:rsid w:val="00BF4E2E"/>
    <w:rsid w:val="00BF517C"/>
    <w:rsid w:val="00BF6405"/>
    <w:rsid w:val="00C00259"/>
    <w:rsid w:val="00C00C36"/>
    <w:rsid w:val="00C012C0"/>
    <w:rsid w:val="00C015BA"/>
    <w:rsid w:val="00C02F3E"/>
    <w:rsid w:val="00C061EA"/>
    <w:rsid w:val="00C06D89"/>
    <w:rsid w:val="00C0707B"/>
    <w:rsid w:val="00C077DB"/>
    <w:rsid w:val="00C07DC4"/>
    <w:rsid w:val="00C102F2"/>
    <w:rsid w:val="00C109C2"/>
    <w:rsid w:val="00C110BC"/>
    <w:rsid w:val="00C12A5A"/>
    <w:rsid w:val="00C12B10"/>
    <w:rsid w:val="00C14006"/>
    <w:rsid w:val="00C14285"/>
    <w:rsid w:val="00C14E63"/>
    <w:rsid w:val="00C163D3"/>
    <w:rsid w:val="00C210F5"/>
    <w:rsid w:val="00C21A79"/>
    <w:rsid w:val="00C22B82"/>
    <w:rsid w:val="00C23912"/>
    <w:rsid w:val="00C23DF6"/>
    <w:rsid w:val="00C25E5F"/>
    <w:rsid w:val="00C2770C"/>
    <w:rsid w:val="00C27E6A"/>
    <w:rsid w:val="00C30405"/>
    <w:rsid w:val="00C32786"/>
    <w:rsid w:val="00C32D7B"/>
    <w:rsid w:val="00C34FC8"/>
    <w:rsid w:val="00C37923"/>
    <w:rsid w:val="00C37A7B"/>
    <w:rsid w:val="00C408F0"/>
    <w:rsid w:val="00C42B3D"/>
    <w:rsid w:val="00C42D00"/>
    <w:rsid w:val="00C440BC"/>
    <w:rsid w:val="00C4576E"/>
    <w:rsid w:val="00C459CD"/>
    <w:rsid w:val="00C50DB1"/>
    <w:rsid w:val="00C5129D"/>
    <w:rsid w:val="00C51383"/>
    <w:rsid w:val="00C51AE9"/>
    <w:rsid w:val="00C51C40"/>
    <w:rsid w:val="00C53802"/>
    <w:rsid w:val="00C53A1F"/>
    <w:rsid w:val="00C53BF4"/>
    <w:rsid w:val="00C5486E"/>
    <w:rsid w:val="00C54D56"/>
    <w:rsid w:val="00C55224"/>
    <w:rsid w:val="00C55A2C"/>
    <w:rsid w:val="00C5759A"/>
    <w:rsid w:val="00C57D35"/>
    <w:rsid w:val="00C623C6"/>
    <w:rsid w:val="00C63D64"/>
    <w:rsid w:val="00C63F45"/>
    <w:rsid w:val="00C64069"/>
    <w:rsid w:val="00C65064"/>
    <w:rsid w:val="00C6672E"/>
    <w:rsid w:val="00C70A11"/>
    <w:rsid w:val="00C71612"/>
    <w:rsid w:val="00C71AB7"/>
    <w:rsid w:val="00C7303C"/>
    <w:rsid w:val="00C73A4A"/>
    <w:rsid w:val="00C74EE3"/>
    <w:rsid w:val="00C75DE3"/>
    <w:rsid w:val="00C7728B"/>
    <w:rsid w:val="00C77B94"/>
    <w:rsid w:val="00C808D2"/>
    <w:rsid w:val="00C83331"/>
    <w:rsid w:val="00C83D0C"/>
    <w:rsid w:val="00C84C38"/>
    <w:rsid w:val="00C84C6A"/>
    <w:rsid w:val="00C84EF6"/>
    <w:rsid w:val="00C85B3B"/>
    <w:rsid w:val="00C85F26"/>
    <w:rsid w:val="00C8648A"/>
    <w:rsid w:val="00C86ACB"/>
    <w:rsid w:val="00C870E8"/>
    <w:rsid w:val="00C90710"/>
    <w:rsid w:val="00C923A3"/>
    <w:rsid w:val="00C934CE"/>
    <w:rsid w:val="00C93616"/>
    <w:rsid w:val="00C93D58"/>
    <w:rsid w:val="00C94B36"/>
    <w:rsid w:val="00C951E7"/>
    <w:rsid w:val="00C959F6"/>
    <w:rsid w:val="00C96C3E"/>
    <w:rsid w:val="00C97359"/>
    <w:rsid w:val="00C978C0"/>
    <w:rsid w:val="00CA091C"/>
    <w:rsid w:val="00CA0FE3"/>
    <w:rsid w:val="00CA229D"/>
    <w:rsid w:val="00CA3158"/>
    <w:rsid w:val="00CA483F"/>
    <w:rsid w:val="00CA5A55"/>
    <w:rsid w:val="00CA78B3"/>
    <w:rsid w:val="00CB1A5C"/>
    <w:rsid w:val="00CB1B26"/>
    <w:rsid w:val="00CB2D13"/>
    <w:rsid w:val="00CB2EBF"/>
    <w:rsid w:val="00CB314A"/>
    <w:rsid w:val="00CB395E"/>
    <w:rsid w:val="00CB3B2D"/>
    <w:rsid w:val="00CB51D5"/>
    <w:rsid w:val="00CB6080"/>
    <w:rsid w:val="00CB6D42"/>
    <w:rsid w:val="00CC0E1E"/>
    <w:rsid w:val="00CC0FC2"/>
    <w:rsid w:val="00CC17A5"/>
    <w:rsid w:val="00CC1838"/>
    <w:rsid w:val="00CC1B6E"/>
    <w:rsid w:val="00CC1FA9"/>
    <w:rsid w:val="00CC35D0"/>
    <w:rsid w:val="00CC4748"/>
    <w:rsid w:val="00CC4B27"/>
    <w:rsid w:val="00CC6612"/>
    <w:rsid w:val="00CC751B"/>
    <w:rsid w:val="00CC75D5"/>
    <w:rsid w:val="00CD0FED"/>
    <w:rsid w:val="00CD22C5"/>
    <w:rsid w:val="00CD2D5B"/>
    <w:rsid w:val="00CD3215"/>
    <w:rsid w:val="00CD371E"/>
    <w:rsid w:val="00CD63BD"/>
    <w:rsid w:val="00CE011E"/>
    <w:rsid w:val="00CE1105"/>
    <w:rsid w:val="00CE1315"/>
    <w:rsid w:val="00CE1EB5"/>
    <w:rsid w:val="00CE2E28"/>
    <w:rsid w:val="00CE3D4F"/>
    <w:rsid w:val="00CE5132"/>
    <w:rsid w:val="00CE6A78"/>
    <w:rsid w:val="00CE6D7F"/>
    <w:rsid w:val="00CE76D7"/>
    <w:rsid w:val="00CF074B"/>
    <w:rsid w:val="00CF09AB"/>
    <w:rsid w:val="00CF1198"/>
    <w:rsid w:val="00CF1C15"/>
    <w:rsid w:val="00CF2F0C"/>
    <w:rsid w:val="00CF3870"/>
    <w:rsid w:val="00D000B4"/>
    <w:rsid w:val="00D0072F"/>
    <w:rsid w:val="00D009E5"/>
    <w:rsid w:val="00D02056"/>
    <w:rsid w:val="00D03EBD"/>
    <w:rsid w:val="00D043B0"/>
    <w:rsid w:val="00D058D7"/>
    <w:rsid w:val="00D079E1"/>
    <w:rsid w:val="00D07AD5"/>
    <w:rsid w:val="00D11B38"/>
    <w:rsid w:val="00D123AE"/>
    <w:rsid w:val="00D1289A"/>
    <w:rsid w:val="00D15126"/>
    <w:rsid w:val="00D16BF3"/>
    <w:rsid w:val="00D16F58"/>
    <w:rsid w:val="00D20EA9"/>
    <w:rsid w:val="00D21210"/>
    <w:rsid w:val="00D21DBF"/>
    <w:rsid w:val="00D226E6"/>
    <w:rsid w:val="00D22E81"/>
    <w:rsid w:val="00D24E01"/>
    <w:rsid w:val="00D25728"/>
    <w:rsid w:val="00D25F66"/>
    <w:rsid w:val="00D26163"/>
    <w:rsid w:val="00D26E76"/>
    <w:rsid w:val="00D27511"/>
    <w:rsid w:val="00D33615"/>
    <w:rsid w:val="00D33B71"/>
    <w:rsid w:val="00D35510"/>
    <w:rsid w:val="00D35EB0"/>
    <w:rsid w:val="00D36E86"/>
    <w:rsid w:val="00D37F4D"/>
    <w:rsid w:val="00D40990"/>
    <w:rsid w:val="00D41006"/>
    <w:rsid w:val="00D4229F"/>
    <w:rsid w:val="00D42C6C"/>
    <w:rsid w:val="00D45A18"/>
    <w:rsid w:val="00D50CB3"/>
    <w:rsid w:val="00D51197"/>
    <w:rsid w:val="00D517ED"/>
    <w:rsid w:val="00D53497"/>
    <w:rsid w:val="00D53AB4"/>
    <w:rsid w:val="00D54215"/>
    <w:rsid w:val="00D54E18"/>
    <w:rsid w:val="00D551C8"/>
    <w:rsid w:val="00D60003"/>
    <w:rsid w:val="00D60266"/>
    <w:rsid w:val="00D654C5"/>
    <w:rsid w:val="00D66052"/>
    <w:rsid w:val="00D66810"/>
    <w:rsid w:val="00D67432"/>
    <w:rsid w:val="00D7096A"/>
    <w:rsid w:val="00D70FA4"/>
    <w:rsid w:val="00D732A4"/>
    <w:rsid w:val="00D7590D"/>
    <w:rsid w:val="00D76E53"/>
    <w:rsid w:val="00D77381"/>
    <w:rsid w:val="00D779EA"/>
    <w:rsid w:val="00D81416"/>
    <w:rsid w:val="00D8384C"/>
    <w:rsid w:val="00D86D03"/>
    <w:rsid w:val="00D90207"/>
    <w:rsid w:val="00D91BE7"/>
    <w:rsid w:val="00D94826"/>
    <w:rsid w:val="00D971DE"/>
    <w:rsid w:val="00DA0EC5"/>
    <w:rsid w:val="00DA1842"/>
    <w:rsid w:val="00DA1A0F"/>
    <w:rsid w:val="00DA1AB6"/>
    <w:rsid w:val="00DA25E2"/>
    <w:rsid w:val="00DA3255"/>
    <w:rsid w:val="00DA4B09"/>
    <w:rsid w:val="00DA5363"/>
    <w:rsid w:val="00DA578A"/>
    <w:rsid w:val="00DA5EE2"/>
    <w:rsid w:val="00DA6207"/>
    <w:rsid w:val="00DA6594"/>
    <w:rsid w:val="00DA7885"/>
    <w:rsid w:val="00DA7CDC"/>
    <w:rsid w:val="00DB0705"/>
    <w:rsid w:val="00DB1887"/>
    <w:rsid w:val="00DB1FA8"/>
    <w:rsid w:val="00DB2F3E"/>
    <w:rsid w:val="00DB3767"/>
    <w:rsid w:val="00DB451E"/>
    <w:rsid w:val="00DB5E01"/>
    <w:rsid w:val="00DC0028"/>
    <w:rsid w:val="00DC003A"/>
    <w:rsid w:val="00DC0E46"/>
    <w:rsid w:val="00DC1582"/>
    <w:rsid w:val="00DC27E1"/>
    <w:rsid w:val="00DC3FC4"/>
    <w:rsid w:val="00DC59D4"/>
    <w:rsid w:val="00DD05DC"/>
    <w:rsid w:val="00DD0C35"/>
    <w:rsid w:val="00DD1BDF"/>
    <w:rsid w:val="00DD35D5"/>
    <w:rsid w:val="00DD36B2"/>
    <w:rsid w:val="00DE2318"/>
    <w:rsid w:val="00DE2555"/>
    <w:rsid w:val="00DE2C62"/>
    <w:rsid w:val="00DE2E95"/>
    <w:rsid w:val="00DE376D"/>
    <w:rsid w:val="00DE4A3B"/>
    <w:rsid w:val="00DE4FCA"/>
    <w:rsid w:val="00DE69B9"/>
    <w:rsid w:val="00DE77D0"/>
    <w:rsid w:val="00DE77E5"/>
    <w:rsid w:val="00DF20D4"/>
    <w:rsid w:val="00DF29C3"/>
    <w:rsid w:val="00DF2AFC"/>
    <w:rsid w:val="00DF33D6"/>
    <w:rsid w:val="00DF4D32"/>
    <w:rsid w:val="00DF5111"/>
    <w:rsid w:val="00DF5749"/>
    <w:rsid w:val="00DF612A"/>
    <w:rsid w:val="00DF62D8"/>
    <w:rsid w:val="00DF77A9"/>
    <w:rsid w:val="00E00AFB"/>
    <w:rsid w:val="00E00EF5"/>
    <w:rsid w:val="00E0116F"/>
    <w:rsid w:val="00E019A3"/>
    <w:rsid w:val="00E02C0B"/>
    <w:rsid w:val="00E03C78"/>
    <w:rsid w:val="00E042D3"/>
    <w:rsid w:val="00E04866"/>
    <w:rsid w:val="00E04EA0"/>
    <w:rsid w:val="00E058E5"/>
    <w:rsid w:val="00E0601B"/>
    <w:rsid w:val="00E07E2B"/>
    <w:rsid w:val="00E10026"/>
    <w:rsid w:val="00E1096A"/>
    <w:rsid w:val="00E11379"/>
    <w:rsid w:val="00E11E93"/>
    <w:rsid w:val="00E13368"/>
    <w:rsid w:val="00E13F36"/>
    <w:rsid w:val="00E13F63"/>
    <w:rsid w:val="00E14877"/>
    <w:rsid w:val="00E14EE8"/>
    <w:rsid w:val="00E16BAD"/>
    <w:rsid w:val="00E17894"/>
    <w:rsid w:val="00E20883"/>
    <w:rsid w:val="00E20E8B"/>
    <w:rsid w:val="00E2228C"/>
    <w:rsid w:val="00E2309D"/>
    <w:rsid w:val="00E23FC1"/>
    <w:rsid w:val="00E27CAD"/>
    <w:rsid w:val="00E32CEC"/>
    <w:rsid w:val="00E33F04"/>
    <w:rsid w:val="00E34BDB"/>
    <w:rsid w:val="00E358AF"/>
    <w:rsid w:val="00E35C5E"/>
    <w:rsid w:val="00E36E0B"/>
    <w:rsid w:val="00E4023A"/>
    <w:rsid w:val="00E4049E"/>
    <w:rsid w:val="00E404E4"/>
    <w:rsid w:val="00E4355E"/>
    <w:rsid w:val="00E44CDF"/>
    <w:rsid w:val="00E452B1"/>
    <w:rsid w:val="00E46CD9"/>
    <w:rsid w:val="00E4761C"/>
    <w:rsid w:val="00E4763B"/>
    <w:rsid w:val="00E50311"/>
    <w:rsid w:val="00E5425C"/>
    <w:rsid w:val="00E6127A"/>
    <w:rsid w:val="00E617F7"/>
    <w:rsid w:val="00E61AF7"/>
    <w:rsid w:val="00E61F4A"/>
    <w:rsid w:val="00E62394"/>
    <w:rsid w:val="00E63419"/>
    <w:rsid w:val="00E65634"/>
    <w:rsid w:val="00E66775"/>
    <w:rsid w:val="00E710E5"/>
    <w:rsid w:val="00E71889"/>
    <w:rsid w:val="00E71DB5"/>
    <w:rsid w:val="00E725DF"/>
    <w:rsid w:val="00E72B71"/>
    <w:rsid w:val="00E73D94"/>
    <w:rsid w:val="00E7409E"/>
    <w:rsid w:val="00E742FF"/>
    <w:rsid w:val="00E7497F"/>
    <w:rsid w:val="00E753C7"/>
    <w:rsid w:val="00E75D8F"/>
    <w:rsid w:val="00E76B7C"/>
    <w:rsid w:val="00E77917"/>
    <w:rsid w:val="00E77DB5"/>
    <w:rsid w:val="00E807BB"/>
    <w:rsid w:val="00E82578"/>
    <w:rsid w:val="00E843DE"/>
    <w:rsid w:val="00E8592B"/>
    <w:rsid w:val="00E86C0E"/>
    <w:rsid w:val="00E871E6"/>
    <w:rsid w:val="00E91A0C"/>
    <w:rsid w:val="00E93BA7"/>
    <w:rsid w:val="00E94666"/>
    <w:rsid w:val="00E96DAC"/>
    <w:rsid w:val="00E9770B"/>
    <w:rsid w:val="00EA4CE2"/>
    <w:rsid w:val="00EA5375"/>
    <w:rsid w:val="00EB03B4"/>
    <w:rsid w:val="00EB1BFD"/>
    <w:rsid w:val="00EB1D1F"/>
    <w:rsid w:val="00EB2D2C"/>
    <w:rsid w:val="00EB30E6"/>
    <w:rsid w:val="00EB3BEB"/>
    <w:rsid w:val="00EB3D5E"/>
    <w:rsid w:val="00EB3DE5"/>
    <w:rsid w:val="00EB497D"/>
    <w:rsid w:val="00EB5013"/>
    <w:rsid w:val="00EB5411"/>
    <w:rsid w:val="00EB5689"/>
    <w:rsid w:val="00EB6BED"/>
    <w:rsid w:val="00EB6E89"/>
    <w:rsid w:val="00EC1790"/>
    <w:rsid w:val="00EC2710"/>
    <w:rsid w:val="00EC2F4E"/>
    <w:rsid w:val="00EC469A"/>
    <w:rsid w:val="00EC49BD"/>
    <w:rsid w:val="00EC6B52"/>
    <w:rsid w:val="00EC72C2"/>
    <w:rsid w:val="00EC77A9"/>
    <w:rsid w:val="00EC7EDA"/>
    <w:rsid w:val="00ED04A1"/>
    <w:rsid w:val="00ED2CA6"/>
    <w:rsid w:val="00ED2D3A"/>
    <w:rsid w:val="00ED4A61"/>
    <w:rsid w:val="00ED4AF6"/>
    <w:rsid w:val="00ED6A18"/>
    <w:rsid w:val="00ED6A6B"/>
    <w:rsid w:val="00ED6BDC"/>
    <w:rsid w:val="00EE009B"/>
    <w:rsid w:val="00EE1A40"/>
    <w:rsid w:val="00EE2176"/>
    <w:rsid w:val="00EE2332"/>
    <w:rsid w:val="00EE299D"/>
    <w:rsid w:val="00EE3C8D"/>
    <w:rsid w:val="00EE4A44"/>
    <w:rsid w:val="00EE52A4"/>
    <w:rsid w:val="00EE53D4"/>
    <w:rsid w:val="00EE7A7E"/>
    <w:rsid w:val="00EF0BAA"/>
    <w:rsid w:val="00EF27E6"/>
    <w:rsid w:val="00EF2828"/>
    <w:rsid w:val="00EF2E2D"/>
    <w:rsid w:val="00EF3EBC"/>
    <w:rsid w:val="00EF62D7"/>
    <w:rsid w:val="00EF6FA1"/>
    <w:rsid w:val="00EF7AF0"/>
    <w:rsid w:val="00F007C0"/>
    <w:rsid w:val="00F00D64"/>
    <w:rsid w:val="00F01369"/>
    <w:rsid w:val="00F03A24"/>
    <w:rsid w:val="00F0454E"/>
    <w:rsid w:val="00F050CF"/>
    <w:rsid w:val="00F05265"/>
    <w:rsid w:val="00F07AAB"/>
    <w:rsid w:val="00F10D14"/>
    <w:rsid w:val="00F10D4F"/>
    <w:rsid w:val="00F11506"/>
    <w:rsid w:val="00F125AF"/>
    <w:rsid w:val="00F16A87"/>
    <w:rsid w:val="00F17173"/>
    <w:rsid w:val="00F17A8F"/>
    <w:rsid w:val="00F17C4A"/>
    <w:rsid w:val="00F17F0F"/>
    <w:rsid w:val="00F20191"/>
    <w:rsid w:val="00F210E3"/>
    <w:rsid w:val="00F21528"/>
    <w:rsid w:val="00F21AFB"/>
    <w:rsid w:val="00F22FE1"/>
    <w:rsid w:val="00F248DF"/>
    <w:rsid w:val="00F24A5F"/>
    <w:rsid w:val="00F24CA2"/>
    <w:rsid w:val="00F26741"/>
    <w:rsid w:val="00F27283"/>
    <w:rsid w:val="00F301DD"/>
    <w:rsid w:val="00F3441D"/>
    <w:rsid w:val="00F34B9C"/>
    <w:rsid w:val="00F358CC"/>
    <w:rsid w:val="00F35EFD"/>
    <w:rsid w:val="00F377A2"/>
    <w:rsid w:val="00F4071D"/>
    <w:rsid w:val="00F418F4"/>
    <w:rsid w:val="00F42887"/>
    <w:rsid w:val="00F443D8"/>
    <w:rsid w:val="00F45AB8"/>
    <w:rsid w:val="00F45C30"/>
    <w:rsid w:val="00F47998"/>
    <w:rsid w:val="00F51588"/>
    <w:rsid w:val="00F51A1E"/>
    <w:rsid w:val="00F51B15"/>
    <w:rsid w:val="00F51CCE"/>
    <w:rsid w:val="00F521BF"/>
    <w:rsid w:val="00F523AE"/>
    <w:rsid w:val="00F53024"/>
    <w:rsid w:val="00F54880"/>
    <w:rsid w:val="00F5616E"/>
    <w:rsid w:val="00F571F0"/>
    <w:rsid w:val="00F57C39"/>
    <w:rsid w:val="00F616C9"/>
    <w:rsid w:val="00F61A57"/>
    <w:rsid w:val="00F635B1"/>
    <w:rsid w:val="00F635FB"/>
    <w:rsid w:val="00F65A9C"/>
    <w:rsid w:val="00F66C63"/>
    <w:rsid w:val="00F6704A"/>
    <w:rsid w:val="00F676D5"/>
    <w:rsid w:val="00F70878"/>
    <w:rsid w:val="00F71565"/>
    <w:rsid w:val="00F737F0"/>
    <w:rsid w:val="00F738F3"/>
    <w:rsid w:val="00F7397E"/>
    <w:rsid w:val="00F75D46"/>
    <w:rsid w:val="00F771C3"/>
    <w:rsid w:val="00F80993"/>
    <w:rsid w:val="00F80CBB"/>
    <w:rsid w:val="00F810C3"/>
    <w:rsid w:val="00F8126E"/>
    <w:rsid w:val="00F8265F"/>
    <w:rsid w:val="00F82C76"/>
    <w:rsid w:val="00F833A4"/>
    <w:rsid w:val="00F846B8"/>
    <w:rsid w:val="00F8490D"/>
    <w:rsid w:val="00F85EC0"/>
    <w:rsid w:val="00F8719F"/>
    <w:rsid w:val="00F8789C"/>
    <w:rsid w:val="00F943F4"/>
    <w:rsid w:val="00F94621"/>
    <w:rsid w:val="00F95338"/>
    <w:rsid w:val="00F965B2"/>
    <w:rsid w:val="00F97966"/>
    <w:rsid w:val="00FA0187"/>
    <w:rsid w:val="00FA2593"/>
    <w:rsid w:val="00FA3BE2"/>
    <w:rsid w:val="00FA4AD3"/>
    <w:rsid w:val="00FA749B"/>
    <w:rsid w:val="00FB0345"/>
    <w:rsid w:val="00FB34E2"/>
    <w:rsid w:val="00FB3853"/>
    <w:rsid w:val="00FB5897"/>
    <w:rsid w:val="00FB5CE4"/>
    <w:rsid w:val="00FB5F38"/>
    <w:rsid w:val="00FB65D1"/>
    <w:rsid w:val="00FC0394"/>
    <w:rsid w:val="00FC1403"/>
    <w:rsid w:val="00FC1727"/>
    <w:rsid w:val="00FC1BFF"/>
    <w:rsid w:val="00FC2F58"/>
    <w:rsid w:val="00FC3B33"/>
    <w:rsid w:val="00FC67F6"/>
    <w:rsid w:val="00FC71D7"/>
    <w:rsid w:val="00FC7A76"/>
    <w:rsid w:val="00FD2893"/>
    <w:rsid w:val="00FD4245"/>
    <w:rsid w:val="00FD44A3"/>
    <w:rsid w:val="00FD663E"/>
    <w:rsid w:val="00FD67EA"/>
    <w:rsid w:val="00FE056E"/>
    <w:rsid w:val="00FE0D96"/>
    <w:rsid w:val="00FE14E6"/>
    <w:rsid w:val="00FE53F0"/>
    <w:rsid w:val="00FF5400"/>
    <w:rsid w:val="00FF6D70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FF580"/>
  <w15:docId w15:val="{878734D6-FFB0-404B-A524-ADE47576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7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74F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74F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86F"/>
  </w:style>
  <w:style w:type="paragraph" w:styleId="Footer">
    <w:name w:val="footer"/>
    <w:basedOn w:val="Normal"/>
    <w:link w:val="FooterChar"/>
    <w:uiPriority w:val="99"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6F"/>
  </w:style>
  <w:style w:type="paragraph" w:styleId="NormalWeb">
    <w:name w:val="Normal (Web)"/>
    <w:basedOn w:val="Normal"/>
    <w:uiPriority w:val="99"/>
    <w:unhideWhenUsed/>
    <w:rsid w:val="002D1E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A29D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1FD03-6BA1-403C-A718-FDC85C9A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 COMPUTER</dc:creator>
  <cp:lastModifiedBy>Surface Book</cp:lastModifiedBy>
  <cp:revision>5</cp:revision>
  <cp:lastPrinted>2022-09-15T10:24:00Z</cp:lastPrinted>
  <dcterms:created xsi:type="dcterms:W3CDTF">2024-03-11T13:47:00Z</dcterms:created>
  <dcterms:modified xsi:type="dcterms:W3CDTF">2024-03-12T02:03:00Z</dcterms:modified>
</cp:coreProperties>
</file>