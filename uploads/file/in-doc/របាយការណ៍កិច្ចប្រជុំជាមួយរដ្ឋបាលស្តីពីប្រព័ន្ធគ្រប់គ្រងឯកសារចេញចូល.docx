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F37E6" w14:textId="77777777" w:rsidR="00BE2794" w:rsidRPr="00B63B91" w:rsidRDefault="00BE2794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</w:rPr>
      </w:pPr>
    </w:p>
    <w:p w14:paraId="69BFD705" w14:textId="037FD872" w:rsidR="00792B68" w:rsidRDefault="00E71889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  <w:lang w:val="ca-ES"/>
        </w:rPr>
      </w:pPr>
      <w:r>
        <w:rPr>
          <w:rFonts w:ascii="Khmer MEF2" w:hAnsi="Khmer MEF2" w:cs="Khmer MEF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BE3758" wp14:editId="2BE70DD1">
                <wp:simplePos x="0" y="0"/>
                <wp:positionH relativeFrom="column">
                  <wp:posOffset>1800225</wp:posOffset>
                </wp:positionH>
                <wp:positionV relativeFrom="paragraph">
                  <wp:posOffset>-104775</wp:posOffset>
                </wp:positionV>
                <wp:extent cx="2495550" cy="10763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9B857" w14:textId="77777777" w:rsidR="00EE3C8D" w:rsidRPr="00B544B5" w:rsidRDefault="00EE3C8D" w:rsidP="00792B68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1961A38C" w14:textId="77777777" w:rsidR="00EE3C8D" w:rsidRPr="00F25AEF" w:rsidRDefault="00EE3C8D" w:rsidP="00792B68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rFonts w:ascii="Khmer MEF1" w:hAnsi="Khmer MEF1" w:cs="Khmer MEF1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51CBDF57" w14:textId="77777777" w:rsidR="00EE3C8D" w:rsidRPr="00010B80" w:rsidRDefault="00EE3C8D" w:rsidP="00792B68">
                            <w:pPr>
                              <w:spacing w:after="0" w:line="240" w:lineRule="auto"/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1543F043" w14:textId="77777777" w:rsidR="00EE3C8D" w:rsidRDefault="00EE3C8D" w:rsidP="00792B68">
                            <w:pPr>
                              <w:jc w:val="center"/>
                            </w:pPr>
                          </w:p>
                          <w:p w14:paraId="6A650424" w14:textId="77777777" w:rsidR="00EE3C8D" w:rsidRDefault="00EE3C8D" w:rsidP="00792B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E37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1.75pt;margin-top:-8.25pt;width:196.5pt;height:8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" filled="f" stroked="f">
                <v:textbox>
                  <w:txbxContent>
                    <w:p w14:paraId="3839B857" w14:textId="77777777" w:rsidR="00EE3C8D" w:rsidRPr="00B544B5" w:rsidRDefault="00EE3C8D" w:rsidP="00792B68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1961A38C" w14:textId="77777777" w:rsidR="00EE3C8D" w:rsidRPr="00F25AEF" w:rsidRDefault="00EE3C8D" w:rsidP="00792B68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rFonts w:ascii="Khmer MEF1" w:hAnsi="Khmer MEF1" w:cs="Khmer MEF1"/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51CBDF57" w14:textId="77777777" w:rsidR="00EE3C8D" w:rsidRPr="00010B80" w:rsidRDefault="00EE3C8D" w:rsidP="00792B68">
                      <w:pPr>
                        <w:spacing w:after="0" w:line="240" w:lineRule="auto"/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1543F043" w14:textId="77777777" w:rsidR="00EE3C8D" w:rsidRDefault="00EE3C8D" w:rsidP="00792B68">
                      <w:pPr>
                        <w:jc w:val="center"/>
                      </w:pPr>
                    </w:p>
                    <w:p w14:paraId="6A650424" w14:textId="77777777" w:rsidR="00EE3C8D" w:rsidRDefault="00EE3C8D" w:rsidP="00792B68"/>
                  </w:txbxContent>
                </v:textbox>
              </v:shape>
            </w:pict>
          </mc:Fallback>
        </mc:AlternateContent>
      </w:r>
      <w:r w:rsidR="001B56C7">
        <w:rPr>
          <w:rFonts w:ascii="Khmer MEF2" w:hAnsi="Khmer MEF2" w:cs="Khmer MEF2"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3B57AE15" wp14:editId="6DBB0097">
            <wp:simplePos x="0" y="0"/>
            <wp:positionH relativeFrom="margin">
              <wp:posOffset>97155</wp:posOffset>
            </wp:positionH>
            <wp:positionV relativeFrom="paragraph">
              <wp:posOffset>-226695</wp:posOffset>
            </wp:positionV>
            <wp:extent cx="1171575" cy="12001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17775" w14:textId="01266037" w:rsidR="00792B68" w:rsidRDefault="00792B68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  <w:lang w:val="ca-ES"/>
        </w:rPr>
      </w:pPr>
    </w:p>
    <w:p w14:paraId="07062466" w14:textId="5852EC7F" w:rsidR="00792B68" w:rsidRDefault="00715246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  <w:lang w:val="ca-ES"/>
        </w:rPr>
      </w:pPr>
      <w:r w:rsidRPr="00523113">
        <w:rPr>
          <w:rFonts w:ascii="Khmer MEF1" w:hAnsi="Khmer MEF1" w:cs="Khmer MEF1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6BD3F37C" wp14:editId="004796B6">
                <wp:simplePos x="0" y="0"/>
                <wp:positionH relativeFrom="page">
                  <wp:align>left</wp:align>
                </wp:positionH>
                <wp:positionV relativeFrom="paragraph">
                  <wp:posOffset>344896</wp:posOffset>
                </wp:positionV>
                <wp:extent cx="2840355" cy="874395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35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6483F" w14:textId="77777777" w:rsidR="00715246" w:rsidRPr="00B63725" w:rsidRDefault="00715246" w:rsidP="00715246">
                            <w:pPr>
                              <w:spacing w:after="0"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4"/>
                                <w:szCs w:val="24"/>
                              </w:rPr>
                            </w:pPr>
                            <w:r w:rsidRPr="00B63725">
                              <w:rPr>
                                <w:rFonts w:ascii="Khmer MEF2" w:hAnsi="Khmer MEF2" w:cs="Khmer MEF2" w:hint="cs"/>
                                <w:color w:val="2F5496"/>
                                <w:sz w:val="24"/>
                                <w:szCs w:val="24"/>
                                <w:cs/>
                              </w:rPr>
                              <w:t>អង្គភាពសវនកម្មផ្ទៃក្នុង</w:t>
                            </w:r>
                          </w:p>
                          <w:p w14:paraId="11CE6FBB" w14:textId="77777777" w:rsidR="00715246" w:rsidRPr="00B63725" w:rsidRDefault="00715246" w:rsidP="00715246">
                            <w:pPr>
                              <w:spacing w:after="0" w:line="192" w:lineRule="auto"/>
                              <w:ind w:left="720" w:hanging="720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B63725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នាយកដ្ឋានកិច្ចការទូទៅ</w:t>
                            </w:r>
                          </w:p>
                          <w:p w14:paraId="37A1206B" w14:textId="77777777" w:rsidR="00715246" w:rsidRPr="00F70C43" w:rsidRDefault="00715246" w:rsidP="00715246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</w:pP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  <w:r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ក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ទ</w:t>
                            </w:r>
                          </w:p>
                          <w:p w14:paraId="3B656749" w14:textId="77777777" w:rsidR="00715246" w:rsidRPr="00340CDA" w:rsidRDefault="00715246" w:rsidP="00715246">
                            <w:pPr>
                              <w:spacing w:after="0" w:line="216" w:lineRule="auto"/>
                              <w:jc w:val="center"/>
                              <w:rPr>
                                <w:rFonts w:ascii="Khmer MEF1" w:hAnsi="Khmer MEF1" w:cs="Khmer MEF1"/>
                                <w:cs/>
                              </w:rPr>
                            </w:pPr>
                          </w:p>
                          <w:p w14:paraId="3C38411F" w14:textId="77777777" w:rsidR="00715246" w:rsidRPr="008A5AA5" w:rsidRDefault="00715246" w:rsidP="00715246">
                            <w:pPr>
                              <w:spacing w:after="0" w:line="240" w:lineRule="auto"/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cteing" w:hAnsi="Tacteing" w:cs="Khmer MEF2"/>
                                <w:sz w:val="24"/>
                                <w:szCs w:val="24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  <w:sz w:val="24"/>
                                <w:szCs w:val="24"/>
                              </w:rPr>
                              <w:t>ss</w:t>
                            </w:r>
                          </w:p>
                          <w:p w14:paraId="552727CA" w14:textId="77777777" w:rsidR="00715246" w:rsidRDefault="00715246" w:rsidP="00715246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5A2E4EF1" w14:textId="77777777" w:rsidR="00715246" w:rsidRDefault="00715246" w:rsidP="00715246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3D97563B" w14:textId="77777777" w:rsidR="00715246" w:rsidRPr="008A5AA5" w:rsidRDefault="00715246" w:rsidP="00715246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F37C" id="Text Box 2" o:spid="_x0000_s1027" type="#_x0000_t202" style="position:absolute;left:0;text-align:left;margin-left:0;margin-top:27.15pt;width:223.65pt;height:68.85pt;z-index:-2516526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" stroked="f">
                <v:textbox>
                  <w:txbxContent>
                    <w:p w14:paraId="40C6483F" w14:textId="77777777" w:rsidR="00715246" w:rsidRPr="00B63725" w:rsidRDefault="00715246" w:rsidP="00715246">
                      <w:pPr>
                        <w:spacing w:after="0"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24"/>
                          <w:szCs w:val="24"/>
                        </w:rPr>
                      </w:pPr>
                      <w:r w:rsidRPr="00B63725">
                        <w:rPr>
                          <w:rFonts w:ascii="Khmer MEF2" w:hAnsi="Khmer MEF2" w:cs="Khmer MEF2" w:hint="cs"/>
                          <w:color w:val="2F5496"/>
                          <w:sz w:val="24"/>
                          <w:szCs w:val="24"/>
                          <w:cs/>
                        </w:rPr>
                        <w:t>អង្គភាពសវនកម្មផ្ទៃក្នុង</w:t>
                      </w:r>
                    </w:p>
                    <w:p w14:paraId="11CE6FBB" w14:textId="77777777" w:rsidR="00715246" w:rsidRPr="00B63725" w:rsidRDefault="00715246" w:rsidP="00715246">
                      <w:pPr>
                        <w:spacing w:after="0" w:line="192" w:lineRule="auto"/>
                        <w:ind w:left="720" w:hanging="720"/>
                        <w:jc w:val="center"/>
                        <w:rPr>
                          <w:rFonts w:ascii="Khmer MEF2" w:hAnsi="Khmer MEF2" w:cs="Khmer MEF2"/>
                          <w:color w:val="2F5496"/>
                          <w:sz w:val="20"/>
                          <w:szCs w:val="20"/>
                        </w:rPr>
                      </w:pPr>
                      <w:r w:rsidRPr="00B63725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នាយកដ្ឋានកិច្ចការទូទៅ</w:t>
                      </w:r>
                    </w:p>
                    <w:p w14:paraId="37A1206B" w14:textId="77777777" w:rsidR="00715246" w:rsidRPr="00F70C43" w:rsidRDefault="00715246" w:rsidP="00715246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</w:pP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  <w:r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ក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ទ</w:t>
                      </w:r>
                    </w:p>
                    <w:p w14:paraId="3B656749" w14:textId="77777777" w:rsidR="00715246" w:rsidRPr="00340CDA" w:rsidRDefault="00715246" w:rsidP="00715246">
                      <w:pPr>
                        <w:spacing w:after="0" w:line="216" w:lineRule="auto"/>
                        <w:jc w:val="center"/>
                        <w:rPr>
                          <w:rFonts w:ascii="Khmer MEF1" w:hAnsi="Khmer MEF1" w:cs="Khmer MEF1"/>
                          <w:cs/>
                        </w:rPr>
                      </w:pPr>
                    </w:p>
                    <w:p w14:paraId="3C38411F" w14:textId="77777777" w:rsidR="00715246" w:rsidRPr="008A5AA5" w:rsidRDefault="00715246" w:rsidP="00715246">
                      <w:pPr>
                        <w:spacing w:after="0" w:line="240" w:lineRule="auto"/>
                        <w:ind w:left="5040" w:firstLine="720"/>
                        <w:jc w:val="center"/>
                        <w:rPr>
                          <w:rFonts w:ascii="Tacteing" w:hAnsi="Tacteing" w:cs="Khmer MEF2"/>
                          <w:sz w:val="24"/>
                          <w:szCs w:val="24"/>
                        </w:rPr>
                      </w:pPr>
                      <w:r>
                        <w:rPr>
                          <w:rFonts w:ascii="Tacteing" w:hAnsi="Tacteing" w:cs="Khmer MEF2"/>
                          <w:sz w:val="24"/>
                          <w:szCs w:val="24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  <w:sz w:val="24"/>
                          <w:szCs w:val="24"/>
                        </w:rPr>
                        <w:t>ss</w:t>
                      </w:r>
                    </w:p>
                    <w:p w14:paraId="552727CA" w14:textId="77777777" w:rsidR="00715246" w:rsidRDefault="00715246" w:rsidP="00715246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5A2E4EF1" w14:textId="77777777" w:rsidR="00715246" w:rsidRDefault="00715246" w:rsidP="00715246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3D97563B" w14:textId="77777777" w:rsidR="00715246" w:rsidRPr="008A5AA5" w:rsidRDefault="00715246" w:rsidP="00715246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B05865" w14:textId="25CA2DFC" w:rsidR="003E09D3" w:rsidRDefault="003E09D3" w:rsidP="00256155">
      <w:pPr>
        <w:tabs>
          <w:tab w:val="left" w:pos="2370"/>
        </w:tabs>
        <w:spacing w:after="0" w:line="216" w:lineRule="auto"/>
        <w:rPr>
          <w:rFonts w:ascii="Khmer MEF2" w:hAnsi="Khmer MEF2" w:cs="Khmer MEF2"/>
          <w:sz w:val="24"/>
          <w:szCs w:val="24"/>
          <w:lang w:val="ca-ES"/>
        </w:rPr>
      </w:pPr>
      <w:r>
        <w:rPr>
          <w:rFonts w:ascii="Khmer MEF2" w:hAnsi="Khmer MEF2" w:cs="Khmer MEF2"/>
          <w:sz w:val="24"/>
          <w:szCs w:val="24"/>
          <w:lang w:val="ca-ES"/>
        </w:rPr>
        <w:tab/>
        <w:t xml:space="preserve">     </w:t>
      </w:r>
    </w:p>
    <w:p w14:paraId="251C615E" w14:textId="70866BBE" w:rsidR="002E4D37" w:rsidRDefault="00CC75D5" w:rsidP="00256155">
      <w:pPr>
        <w:tabs>
          <w:tab w:val="left" w:pos="1500"/>
          <w:tab w:val="center" w:pos="4801"/>
        </w:tabs>
        <w:spacing w:after="0" w:line="216" w:lineRule="auto"/>
        <w:rPr>
          <w:rFonts w:ascii="Khmer MEF2" w:hAnsi="Khmer MEF2" w:cs="Khmer MEF2"/>
          <w:sz w:val="24"/>
          <w:szCs w:val="24"/>
          <w:lang w:val="ca-ES"/>
        </w:rPr>
      </w:pPr>
      <w:r>
        <w:rPr>
          <w:rFonts w:ascii="Khmer MEF2" w:hAnsi="Khmer MEF2" w:cs="Khmer MEF2"/>
          <w:sz w:val="24"/>
          <w:szCs w:val="24"/>
          <w:lang w:val="ca-ES"/>
        </w:rPr>
        <w:tab/>
      </w:r>
      <w:r>
        <w:rPr>
          <w:rFonts w:ascii="Khmer MEF2" w:hAnsi="Khmer MEF2" w:cs="Khmer MEF2"/>
          <w:sz w:val="24"/>
          <w:szCs w:val="24"/>
          <w:lang w:val="ca-ES"/>
        </w:rPr>
        <w:tab/>
      </w:r>
    </w:p>
    <w:p w14:paraId="4A2FDFCE" w14:textId="1F4CC9D5" w:rsidR="00891C67" w:rsidRPr="005E139A" w:rsidRDefault="005F6160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  <w:lang w:val="ca-ES"/>
        </w:rPr>
      </w:pPr>
      <w:r w:rsidRPr="005E139A">
        <w:rPr>
          <w:rFonts w:ascii="Khmer MEF2" w:hAnsi="Khmer MEF2" w:cs="Khmer MEF2"/>
          <w:sz w:val="24"/>
          <w:szCs w:val="24"/>
          <w:cs/>
          <w:lang w:val="ca-ES"/>
        </w:rPr>
        <w:t>សូមគោ</w:t>
      </w:r>
      <w:r w:rsidR="00BE5D9A">
        <w:rPr>
          <w:rFonts w:ascii="Khmer MEF2" w:hAnsi="Khmer MEF2" w:cs="Khmer MEF2" w:hint="cs"/>
          <w:sz w:val="24"/>
          <w:szCs w:val="24"/>
          <w:cs/>
          <w:lang w:val="ca-ES"/>
        </w:rPr>
        <w:t>រ</w:t>
      </w:r>
      <w:r w:rsidRPr="005E139A">
        <w:rPr>
          <w:rFonts w:ascii="Khmer MEF2" w:hAnsi="Khmer MEF2" w:cs="Khmer MEF2"/>
          <w:sz w:val="24"/>
          <w:szCs w:val="24"/>
          <w:cs/>
          <w:lang w:val="ca-ES"/>
        </w:rPr>
        <w:t>ពជូន</w:t>
      </w:r>
    </w:p>
    <w:p w14:paraId="29A9CAAA" w14:textId="32CC1722" w:rsidR="005F6160" w:rsidRPr="002B1C8D" w:rsidRDefault="005F6160" w:rsidP="00256155">
      <w:pPr>
        <w:spacing w:line="216" w:lineRule="auto"/>
        <w:jc w:val="center"/>
        <w:rPr>
          <w:rFonts w:ascii="Khmer MEF2" w:hAnsi="Khmer MEF2" w:cs="Khmer MEF2"/>
          <w:sz w:val="28"/>
          <w:szCs w:val="28"/>
          <w:lang w:val="ca-ES"/>
        </w:rPr>
      </w:pPr>
      <w:r w:rsidRPr="005E139A">
        <w:rPr>
          <w:rFonts w:ascii="Khmer MEF2" w:hAnsi="Khmer MEF2" w:cs="Khmer MEF2" w:hint="cs"/>
          <w:sz w:val="24"/>
          <w:szCs w:val="24"/>
          <w:cs/>
        </w:rPr>
        <w:t>ឯកឧត្តម</w:t>
      </w:r>
      <w:r w:rsidRPr="005E139A">
        <w:rPr>
          <w:rFonts w:ascii="Khmer MEF2" w:hAnsi="Khmer MEF2" w:cs="Khmer MEF2"/>
          <w:sz w:val="24"/>
          <w:szCs w:val="24"/>
          <w:cs/>
        </w:rPr>
        <w:t>ប្រធានអង្គភាពសវនកម្មផ្ទៃក្នុង</w:t>
      </w:r>
    </w:p>
    <w:p w14:paraId="39908AA7" w14:textId="51FBC66B" w:rsidR="00715246" w:rsidRPr="001369E5" w:rsidRDefault="00715246" w:rsidP="00715246">
      <w:pPr>
        <w:pStyle w:val="NoSpacing"/>
        <w:tabs>
          <w:tab w:val="left" w:pos="993"/>
        </w:tabs>
        <w:ind w:left="994" w:hanging="994"/>
        <w:jc w:val="both"/>
        <w:rPr>
          <w:rFonts w:ascii="Khmer MEF1" w:hAnsi="Khmer MEF1" w:cs="Khmer MEF1"/>
          <w:b/>
          <w:bCs/>
          <w:spacing w:val="-2"/>
          <w:sz w:val="24"/>
          <w:szCs w:val="24"/>
          <w:cs/>
        </w:rPr>
      </w:pPr>
      <w:r w:rsidRPr="00EC32C0">
        <w:rPr>
          <w:rFonts w:ascii="Khmer MEF2" w:hAnsi="Khmer MEF2" w:cs="Khmer MEF2" w:hint="cs"/>
          <w:sz w:val="24"/>
          <w:szCs w:val="24"/>
          <w:cs/>
        </w:rPr>
        <w:t xml:space="preserve">កម្មវត្ថុ៖​ </w:t>
      </w:r>
      <w:r w:rsidRPr="00EC32C0">
        <w:rPr>
          <w:rFonts w:ascii="Khmer MEF2" w:hAnsi="Khmer MEF2" w:cs="Khmer MEF2"/>
          <w:sz w:val="24"/>
          <w:szCs w:val="24"/>
          <w:cs/>
        </w:rPr>
        <w:tab/>
      </w:r>
      <w:r w:rsidRPr="00EC32C0">
        <w:rPr>
          <w:rFonts w:ascii="Khmer MEF2" w:hAnsi="Khmer MEF2" w:cs="Khmer MEF2" w:hint="cs"/>
          <w:sz w:val="24"/>
          <w:szCs w:val="24"/>
          <w:cs/>
        </w:rPr>
        <w:t>​​</w:t>
      </w:r>
      <w:r w:rsidRPr="00977087">
        <w:rPr>
          <w:rFonts w:ascii="Khmer MEF1" w:hAnsi="Khmer MEF1" w:cs="Khmer MEF1"/>
          <w:spacing w:val="-6"/>
          <w:sz w:val="24"/>
          <w:szCs w:val="24"/>
          <w:cs/>
        </w:rPr>
        <w:t>របាយការណ៍</w:t>
      </w:r>
      <w:r w:rsidRPr="00977087">
        <w:rPr>
          <w:rFonts w:ascii="Khmer MEF1" w:hAnsi="Khmer MEF1" w:cs="Khmer MEF1" w:hint="cs"/>
          <w:spacing w:val="-6"/>
          <w:sz w:val="24"/>
          <w:szCs w:val="24"/>
          <w:cs/>
        </w:rPr>
        <w:t>កិច្ចប្រជុំ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ស្ដីពីវឌ្ឍនភាពប្រព័ន្ធគ្រប់គ្រងឯកសារចេញ</w:t>
      </w:r>
      <w:r>
        <w:rPr>
          <w:rFonts w:ascii="Khmer MEF1" w:hAnsi="Khmer MEF1" w:cs="Khmer MEF1"/>
          <w:spacing w:val="-6"/>
          <w:sz w:val="24"/>
          <w:szCs w:val="24"/>
        </w:rPr>
        <w:t>-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ចូលឌីជីថល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 xml:space="preserve">ជំនាន់ទី១ ទៅជំនាន់ទី២ </w:t>
      </w:r>
      <w:r w:rsidRPr="001369E5">
        <w:rPr>
          <w:rFonts w:ascii="Khmer MEF1" w:hAnsi="Khmer MEF1" w:cs="Khmer MEF1" w:hint="cs"/>
          <w:spacing w:val="-2"/>
          <w:sz w:val="24"/>
          <w:szCs w:val="24"/>
          <w:cs/>
        </w:rPr>
        <w:t>របស់អង្គភាពសវនកម្មផ្ទៃក្នុងនៃអាជ្ញាធរសេវាហិរញ្ញវត្ថុមិនមែនធនាគារ។</w:t>
      </w:r>
    </w:p>
    <w:p w14:paraId="792404E7" w14:textId="77777777" w:rsidR="00715246" w:rsidRDefault="00715246" w:rsidP="00715246">
      <w:pPr>
        <w:pStyle w:val="NoSpacing"/>
        <w:tabs>
          <w:tab w:val="left" w:pos="993"/>
        </w:tabs>
        <w:ind w:left="994" w:hanging="994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5A42EB">
        <w:rPr>
          <w:rFonts w:ascii="Khmer MEF2" w:hAnsi="Khmer MEF2" w:cs="Khmer MEF2" w:hint="cs"/>
          <w:sz w:val="24"/>
          <w:szCs w:val="24"/>
          <w:cs/>
        </w:rPr>
        <w:t xml:space="preserve">យោង៖ </w:t>
      </w:r>
      <w:r w:rsidRPr="005A42EB">
        <w:rPr>
          <w:rFonts w:ascii="Khmer MEF2" w:hAnsi="Khmer MEF2" w:cs="Khmer MEF2"/>
          <w:sz w:val="24"/>
          <w:szCs w:val="24"/>
        </w:rPr>
        <w:tab/>
      </w:r>
      <w:r w:rsidRPr="005A42EB">
        <w:rPr>
          <w:rFonts w:ascii="Khmer MEF1" w:hAnsi="Khmer MEF1" w:cs="Khmer MEF1"/>
          <w:b/>
          <w:bCs/>
          <w:spacing w:val="6"/>
          <w:sz w:val="24"/>
          <w:szCs w:val="24"/>
          <w:cs/>
        </w:rPr>
        <w:tab/>
      </w:r>
      <w:r w:rsidRPr="005A42EB">
        <w:rPr>
          <w:rFonts w:ascii="Khmer MEF1" w:hAnsi="Khmer MEF1" w:cs="Khmer MEF1"/>
          <w:spacing w:val="6"/>
          <w:sz w:val="24"/>
          <w:szCs w:val="24"/>
          <w:cs/>
        </w:rPr>
        <w:t>-ផែនការសកម្មភាពប្រចាំឆ្នាំ</w:t>
      </w:r>
      <w:r w:rsidRPr="005A42EB">
        <w:rPr>
          <w:rFonts w:ascii="Khmer MEF1" w:hAnsi="Khmer MEF1" w:cs="Khmer MEF1"/>
          <w:b/>
          <w:bCs/>
          <w:spacing w:val="6"/>
          <w:sz w:val="24"/>
          <w:szCs w:val="24"/>
          <w:cs/>
        </w:rPr>
        <w:t>២០២៤</w:t>
      </w:r>
      <w:r w:rsidRPr="005A42EB">
        <w:rPr>
          <w:rFonts w:ascii="Khmer MEF1" w:hAnsi="Khmer MEF1" w:cs="Khmer MEF1"/>
          <w:spacing w:val="6"/>
          <w:sz w:val="24"/>
          <w:szCs w:val="24"/>
        </w:rPr>
        <w:t xml:space="preserve"> </w:t>
      </w:r>
      <w:r w:rsidRPr="005A42EB">
        <w:rPr>
          <w:rFonts w:ascii="Khmer MEF1" w:hAnsi="Khmer MEF1" w:cs="Khmer MEF1"/>
          <w:spacing w:val="6"/>
          <w:sz w:val="24"/>
          <w:szCs w:val="24"/>
          <w:cs/>
        </w:rPr>
        <w:t>របស់នាយកដ្ឋានកិច្ចការទូទៅ។</w:t>
      </w:r>
    </w:p>
    <w:p w14:paraId="75DD02C2" w14:textId="77777777" w:rsidR="00715246" w:rsidRDefault="00715246" w:rsidP="00715246">
      <w:pPr>
        <w:pStyle w:val="NoSpacing"/>
        <w:tabs>
          <w:tab w:val="left" w:pos="993"/>
        </w:tabs>
        <w:ind w:left="994" w:hanging="994"/>
        <w:jc w:val="both"/>
        <w:rPr>
          <w:rFonts w:ascii="Khmer MEF1" w:hAnsi="Khmer MEF1" w:cs="Khmer MEF1" w:hint="cs"/>
          <w:spacing w:val="6"/>
          <w:sz w:val="24"/>
          <w:szCs w:val="24"/>
          <w:cs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/>
          <w:spacing w:val="6"/>
          <w:sz w:val="24"/>
          <w:szCs w:val="24"/>
        </w:rPr>
        <w:t>-</w:t>
      </w:r>
      <w:r w:rsidRPr="00977087">
        <w:rPr>
          <w:rFonts w:ascii="Khmer MEF1" w:hAnsi="Khmer MEF1" w:cs="Khmer MEF1"/>
          <w:spacing w:val="-6"/>
          <w:sz w:val="24"/>
          <w:szCs w:val="24"/>
          <w:cs/>
        </w:rPr>
        <w:t>របាយការណ៍</w:t>
      </w:r>
      <w:r w:rsidRPr="00977087">
        <w:rPr>
          <w:rFonts w:ascii="Khmer MEF1" w:hAnsi="Khmer MEF1" w:cs="Khmer MEF1" w:hint="cs"/>
          <w:spacing w:val="-6"/>
          <w:sz w:val="24"/>
          <w:szCs w:val="24"/>
          <w:cs/>
        </w:rPr>
        <w:t>កិច្ចប្រជុំ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លេខ ២២៥</w:t>
      </w:r>
      <w:r>
        <w:rPr>
          <w:rFonts w:ascii="Khmer MEF1" w:hAnsi="Khmer MEF1" w:cs="Khmer MEF1"/>
          <w:spacing w:val="-6"/>
          <w:sz w:val="24"/>
          <w:szCs w:val="24"/>
        </w:rPr>
        <w:t>/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២៤</w:t>
      </w:r>
      <w:r>
        <w:rPr>
          <w:rFonts w:ascii="Khmer MEF1" w:hAnsi="Khmer MEF1" w:cs="Khmer MEF1"/>
          <w:spacing w:val="-6"/>
          <w:sz w:val="24"/>
          <w:szCs w:val="24"/>
        </w:rPr>
        <w:t xml:space="preserve"> 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អ</w:t>
      </w:r>
      <w:r>
        <w:rPr>
          <w:rFonts w:ascii="Khmer MEF1" w:hAnsi="Khmer MEF1" w:cs="Khmer MEF1"/>
          <w:spacing w:val="-6"/>
          <w:sz w:val="24"/>
          <w:szCs w:val="24"/>
        </w:rPr>
        <w:t xml:space="preserve">. 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ស</w:t>
      </w:r>
      <w:r>
        <w:rPr>
          <w:rFonts w:ascii="Khmer MEF1" w:hAnsi="Khmer MEF1" w:cs="Khmer MEF1"/>
          <w:spacing w:val="-6"/>
          <w:sz w:val="24"/>
          <w:szCs w:val="24"/>
        </w:rPr>
        <w:t xml:space="preserve">. 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ផ</w:t>
      </w:r>
      <w:r>
        <w:rPr>
          <w:rFonts w:ascii="Khmer MEF1" w:hAnsi="Khmer MEF1" w:cs="Khmer MEF1"/>
          <w:spacing w:val="-6"/>
          <w:sz w:val="24"/>
          <w:szCs w:val="24"/>
        </w:rPr>
        <w:t>./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ក</w:t>
      </w:r>
      <w:r>
        <w:rPr>
          <w:rFonts w:ascii="Khmer MEF1" w:hAnsi="Khmer MEF1" w:cs="Khmer MEF1"/>
          <w:spacing w:val="-6"/>
          <w:sz w:val="24"/>
          <w:szCs w:val="24"/>
        </w:rPr>
        <w:t xml:space="preserve">. 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ទ</w:t>
      </w:r>
      <w:r>
        <w:rPr>
          <w:rFonts w:ascii="Khmer MEF1" w:hAnsi="Khmer MEF1" w:cs="Khmer MEF1"/>
          <w:spacing w:val="-6"/>
          <w:sz w:val="24"/>
          <w:szCs w:val="24"/>
        </w:rPr>
        <w:t xml:space="preserve"> 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ចុះថ្ងៃទី ២៩ ខែមេសា ឆ្នាំ២០២៤ ស្ដីពីប្រព័ន្ធគ្រប់គ្រងឯកសារចេញ</w:t>
      </w:r>
      <w:r>
        <w:rPr>
          <w:rFonts w:ascii="Khmer MEF1" w:hAnsi="Khmer MEF1" w:cs="Khmer MEF1"/>
          <w:spacing w:val="-6"/>
          <w:sz w:val="24"/>
          <w:szCs w:val="24"/>
        </w:rPr>
        <w:t>-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ចូលឌីជីថល</w:t>
      </w:r>
      <w:r w:rsidRPr="001369E5">
        <w:rPr>
          <w:rFonts w:ascii="Khmer MEF1" w:hAnsi="Khmer MEF1" w:cs="Khmer MEF1" w:hint="cs"/>
          <w:spacing w:val="-2"/>
          <w:sz w:val="24"/>
          <w:szCs w:val="24"/>
          <w:cs/>
        </w:rPr>
        <w:t>របស់អង្គភាពសវនកម្មផ្ទៃក្នុងនៃអាជ្ញាធរសេវាហិរញ្ញវត្ថុមិនមែនធនាគារ។</w:t>
      </w:r>
    </w:p>
    <w:p w14:paraId="4C6A65A9" w14:textId="28CAEA4C" w:rsidR="003B36B3" w:rsidRDefault="003B36B3" w:rsidP="003B36B3">
      <w:pPr>
        <w:spacing w:after="0" w:line="216" w:lineRule="auto"/>
        <w:ind w:left="851"/>
        <w:jc w:val="both"/>
        <w:rPr>
          <w:rFonts w:ascii="Khmer MEF1" w:hAnsi="Khmer MEF1" w:cs="Khmer MEF1"/>
          <w:sz w:val="4"/>
          <w:szCs w:val="4"/>
        </w:rPr>
      </w:pPr>
    </w:p>
    <w:p w14:paraId="0B8B40A7" w14:textId="77777777" w:rsidR="003B36B3" w:rsidRPr="00934E58" w:rsidRDefault="003B36B3" w:rsidP="003B36B3">
      <w:pPr>
        <w:spacing w:after="0" w:line="216" w:lineRule="auto"/>
        <w:ind w:left="851"/>
        <w:jc w:val="both"/>
        <w:rPr>
          <w:rFonts w:ascii="Khmer MEF1" w:hAnsi="Khmer MEF1" w:cs="Khmer MEF1"/>
          <w:spacing w:val="4"/>
          <w:sz w:val="4"/>
          <w:szCs w:val="4"/>
        </w:rPr>
      </w:pPr>
    </w:p>
    <w:p w14:paraId="5A979217" w14:textId="25E95F0E" w:rsidR="00C82D45" w:rsidRDefault="00B54C1B" w:rsidP="00C82D45">
      <w:pPr>
        <w:spacing w:after="0" w:line="216" w:lineRule="auto"/>
        <w:ind w:firstLine="851"/>
        <w:jc w:val="both"/>
        <w:rPr>
          <w:rFonts w:ascii="Khmer MEF1" w:hAnsi="Khmer MEF1" w:cs="Khmer MEF1" w:hint="cs"/>
          <w:spacing w:val="-2"/>
          <w:sz w:val="24"/>
          <w:szCs w:val="24"/>
          <w:cs/>
        </w:rPr>
      </w:pPr>
      <w:r w:rsidRPr="00934E58">
        <w:rPr>
          <w:rFonts w:ascii="Khmer MEF1" w:hAnsi="Khmer MEF1" w:cs="Khmer MEF1"/>
          <w:spacing w:val="4"/>
          <w:sz w:val="24"/>
          <w:szCs w:val="24"/>
          <w:cs/>
        </w:rPr>
        <w:t>សេចក្តីដូចមានចែងក្នុងកម្មវត្ថុ</w:t>
      </w:r>
      <w:r w:rsidR="003B31B6" w:rsidRPr="00934E58">
        <w:rPr>
          <w:rFonts w:ascii="Khmer MEF1" w:hAnsi="Khmer MEF1" w:cs="Khmer MEF1" w:hint="cs"/>
          <w:spacing w:val="4"/>
          <w:sz w:val="24"/>
          <w:szCs w:val="24"/>
          <w:cs/>
        </w:rPr>
        <w:t xml:space="preserve"> </w:t>
      </w:r>
      <w:r w:rsidR="003B36B3" w:rsidRPr="00934E58">
        <w:rPr>
          <w:rFonts w:ascii="Khmer MEF1" w:hAnsi="Khmer MEF1" w:cs="Khmer MEF1" w:hint="cs"/>
          <w:spacing w:val="4"/>
          <w:sz w:val="24"/>
          <w:szCs w:val="24"/>
          <w:cs/>
        </w:rPr>
        <w:t>និង</w:t>
      </w:r>
      <w:r w:rsidR="003B31B6" w:rsidRPr="00934E58">
        <w:rPr>
          <w:rFonts w:ascii="Khmer MEF1" w:hAnsi="Khmer MEF1" w:cs="Khmer MEF1" w:hint="cs"/>
          <w:spacing w:val="4"/>
          <w:sz w:val="24"/>
          <w:szCs w:val="24"/>
          <w:cs/>
        </w:rPr>
        <w:t>យោងខាងលើ</w:t>
      </w:r>
      <w:r w:rsidRPr="00934E58">
        <w:rPr>
          <w:rFonts w:ascii="Khmer MEF1" w:hAnsi="Khmer MEF1" w:cs="Khmer MEF1"/>
          <w:spacing w:val="4"/>
          <w:sz w:val="24"/>
          <w:szCs w:val="24"/>
          <w:cs/>
        </w:rPr>
        <w:t>ខ្ញុំសូម</w:t>
      </w:r>
      <w:r w:rsidR="00AD0448" w:rsidRPr="00934E58">
        <w:rPr>
          <w:rFonts w:ascii="Khmer MEF1" w:hAnsi="Khmer MEF1" w:cs="Khmer MEF1" w:hint="cs"/>
          <w:spacing w:val="4"/>
          <w:sz w:val="24"/>
          <w:szCs w:val="24"/>
          <w:cs/>
        </w:rPr>
        <w:t>គោរព</w:t>
      </w:r>
      <w:r w:rsidRPr="00934E58">
        <w:rPr>
          <w:rFonts w:ascii="Khmer MEF1" w:hAnsi="Khmer MEF1" w:cs="Khmer MEF1"/>
          <w:spacing w:val="4"/>
          <w:sz w:val="24"/>
          <w:szCs w:val="24"/>
          <w:cs/>
        </w:rPr>
        <w:t>ជម្រាបជូន</w:t>
      </w:r>
      <w:r w:rsidRPr="00934E58">
        <w:rPr>
          <w:rFonts w:ascii="Khmer MEF1" w:hAnsi="Khmer MEF1" w:cs="Khmer MEF1"/>
          <w:spacing w:val="4"/>
          <w:sz w:val="24"/>
          <w:szCs w:val="24"/>
          <w:lang w:val="ca-ES"/>
        </w:rPr>
        <w:t xml:space="preserve"> </w:t>
      </w:r>
      <w:r w:rsidR="00AD0448" w:rsidRPr="00934E58">
        <w:rPr>
          <w:rFonts w:ascii="Khmer MEF2" w:hAnsi="Khmer MEF2" w:cs="Khmer MEF2"/>
          <w:color w:val="000000" w:themeColor="text1"/>
          <w:spacing w:val="4"/>
          <w:sz w:val="24"/>
          <w:szCs w:val="24"/>
          <w:cs/>
        </w:rPr>
        <w:t>ឯកឧត្តម</w:t>
      </w:r>
      <w:r w:rsidRPr="00934E58">
        <w:rPr>
          <w:rFonts w:ascii="Khmer MEF2" w:hAnsi="Khmer MEF2" w:cs="Khmer MEF2"/>
          <w:color w:val="000000" w:themeColor="text1"/>
          <w:spacing w:val="4"/>
          <w:sz w:val="24"/>
          <w:szCs w:val="24"/>
          <w:cs/>
        </w:rPr>
        <w:t>ប្រធាន</w:t>
      </w:r>
      <w:r w:rsidRPr="00934E58">
        <w:rPr>
          <w:rFonts w:ascii="Khmer MEF1" w:hAnsi="Khmer MEF1" w:cs="Khmer MEF1"/>
          <w:b/>
          <w:bCs/>
          <w:spacing w:val="4"/>
          <w:sz w:val="24"/>
          <w:szCs w:val="24"/>
          <w:lang w:val="ca-ES"/>
        </w:rPr>
        <w:t xml:space="preserve"> </w:t>
      </w:r>
      <w:r w:rsidRPr="00934E58">
        <w:rPr>
          <w:rFonts w:ascii="Khmer MEF1" w:hAnsi="Khmer MEF1" w:cs="Khmer MEF1"/>
          <w:spacing w:val="4"/>
          <w:sz w:val="24"/>
          <w:szCs w:val="24"/>
          <w:cs/>
        </w:rPr>
        <w:t>មេត្តាជ្រា</w:t>
      </w:r>
      <w:r w:rsidR="003B31B6" w:rsidRPr="00934E58">
        <w:rPr>
          <w:rFonts w:ascii="Khmer MEF1" w:hAnsi="Khmer MEF1" w:cs="Khmer MEF1" w:hint="cs"/>
          <w:spacing w:val="4"/>
          <w:sz w:val="24"/>
          <w:szCs w:val="24"/>
          <w:cs/>
        </w:rPr>
        <w:t>​</w:t>
      </w:r>
      <w:r w:rsidRPr="00934E58">
        <w:rPr>
          <w:rFonts w:ascii="Khmer MEF1" w:hAnsi="Khmer MEF1" w:cs="Khmer MEF1"/>
          <w:spacing w:val="4"/>
          <w:sz w:val="24"/>
          <w:szCs w:val="24"/>
          <w:cs/>
        </w:rPr>
        <w:t>បដ៏ខ្ពង់</w:t>
      </w:r>
      <w:r w:rsidR="00AE13A3" w:rsidRPr="00934E58">
        <w:rPr>
          <w:rFonts w:ascii="Khmer MEF1" w:hAnsi="Khmer MEF1" w:cs="Khmer MEF1"/>
          <w:spacing w:val="4"/>
          <w:sz w:val="24"/>
          <w:szCs w:val="24"/>
          <w:lang w:val="ca-ES"/>
        </w:rPr>
        <w:t>​</w:t>
      </w:r>
      <w:r w:rsidRPr="00934E58">
        <w:rPr>
          <w:rFonts w:ascii="Khmer MEF1" w:hAnsi="Khmer MEF1" w:cs="Khmer MEF1"/>
          <w:spacing w:val="4"/>
          <w:sz w:val="24"/>
          <w:szCs w:val="24"/>
          <w:cs/>
        </w:rPr>
        <w:t>ខ្ពស់ថា៖</w:t>
      </w:r>
      <w:r w:rsidRPr="00934E58">
        <w:rPr>
          <w:rFonts w:ascii="Khmer MEF1" w:hAnsi="Khmer MEF1" w:cs="Khmer MEF1"/>
          <w:spacing w:val="4"/>
          <w:sz w:val="24"/>
          <w:szCs w:val="24"/>
          <w:lang w:val="ca-ES"/>
        </w:rPr>
        <w:t xml:space="preserve"> </w:t>
      </w:r>
      <w:r w:rsidR="006F0594" w:rsidRPr="0001219C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យោង</w:t>
      </w:r>
      <w:r w:rsidR="002C2D7D" w:rsidRPr="0001219C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តាម</w:t>
      </w:r>
      <w:r w:rsidR="00DD6CA4" w:rsidRPr="0001219C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ផែនការសកម្មភាពឆ្នាំ</w:t>
      </w:r>
      <w:r w:rsidR="00DF068B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 xml:space="preserve"> </w:t>
      </w:r>
      <w:r w:rsidR="00DD6CA4" w:rsidRPr="0001219C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២០២៤ របស់</w:t>
      </w:r>
      <w:r w:rsidR="00DD6CA4" w:rsidRPr="00934E5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ការិយាល័យគ្រប់គ្រងព័ត៌មានវិទ្យា</w:t>
      </w:r>
      <w:r w:rsidR="0001219C" w:rsidRPr="0099017D">
        <w:rPr>
          <w:rFonts w:ascii="Khmer MEF1" w:hAnsi="Khmer MEF1" w:cs="Khmer MEF1" w:hint="cs"/>
          <w:spacing w:val="-6"/>
          <w:sz w:val="24"/>
          <w:szCs w:val="24"/>
          <w:cs/>
        </w:rPr>
        <w:t>នៃនា</w:t>
      </w:r>
      <w:r w:rsidR="0001219C" w:rsidRPr="0099017D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យកដ្ឋានកិច្ចការទូទៅ</w:t>
      </w:r>
      <w:r w:rsidR="0001219C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 xml:space="preserve"> </w:t>
      </w:r>
      <w:r w:rsidR="00715246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និង</w:t>
      </w:r>
      <w:r w:rsidR="00715246" w:rsidRPr="00977087">
        <w:rPr>
          <w:rFonts w:ascii="Khmer MEF1" w:hAnsi="Khmer MEF1" w:cs="Khmer MEF1"/>
          <w:spacing w:val="-6"/>
          <w:sz w:val="24"/>
          <w:szCs w:val="24"/>
          <w:cs/>
        </w:rPr>
        <w:t>របាយការណ៍</w:t>
      </w:r>
      <w:r w:rsidR="00715246" w:rsidRPr="00977087">
        <w:rPr>
          <w:rFonts w:ascii="Khmer MEF1" w:hAnsi="Khmer MEF1" w:cs="Khmer MEF1" w:hint="cs"/>
          <w:spacing w:val="-6"/>
          <w:sz w:val="24"/>
          <w:szCs w:val="24"/>
          <w:cs/>
        </w:rPr>
        <w:t>កិច្ចប្រជុំ</w:t>
      </w:r>
      <w:r w:rsidR="00715246">
        <w:rPr>
          <w:rFonts w:ascii="Khmer MEF1" w:hAnsi="Khmer MEF1" w:cs="Khmer MEF1" w:hint="cs"/>
          <w:spacing w:val="-6"/>
          <w:sz w:val="24"/>
          <w:szCs w:val="24"/>
          <w:cs/>
        </w:rPr>
        <w:t>លេខ ២២៥</w:t>
      </w:r>
      <w:r w:rsidR="00715246">
        <w:rPr>
          <w:rFonts w:ascii="Khmer MEF1" w:hAnsi="Khmer MEF1" w:cs="Khmer MEF1"/>
          <w:spacing w:val="-6"/>
          <w:sz w:val="24"/>
          <w:szCs w:val="24"/>
        </w:rPr>
        <w:t>/</w:t>
      </w:r>
      <w:r w:rsidR="00715246">
        <w:rPr>
          <w:rFonts w:ascii="Khmer MEF1" w:hAnsi="Khmer MEF1" w:cs="Khmer MEF1" w:hint="cs"/>
          <w:spacing w:val="-6"/>
          <w:sz w:val="24"/>
          <w:szCs w:val="24"/>
          <w:cs/>
        </w:rPr>
        <w:t>២៤</w:t>
      </w:r>
      <w:r w:rsidR="00715246">
        <w:rPr>
          <w:rFonts w:ascii="Khmer MEF1" w:hAnsi="Khmer MEF1" w:cs="Khmer MEF1"/>
          <w:spacing w:val="-6"/>
          <w:sz w:val="24"/>
          <w:szCs w:val="24"/>
        </w:rPr>
        <w:t xml:space="preserve"> </w:t>
      </w:r>
      <w:r w:rsidR="00715246">
        <w:rPr>
          <w:rFonts w:ascii="Khmer MEF1" w:hAnsi="Khmer MEF1" w:cs="Khmer MEF1" w:hint="cs"/>
          <w:spacing w:val="-6"/>
          <w:sz w:val="24"/>
          <w:szCs w:val="24"/>
          <w:cs/>
        </w:rPr>
        <w:t>អ</w:t>
      </w:r>
      <w:r w:rsidR="00715246">
        <w:rPr>
          <w:rFonts w:ascii="Khmer MEF1" w:hAnsi="Khmer MEF1" w:cs="Khmer MEF1"/>
          <w:spacing w:val="-6"/>
          <w:sz w:val="24"/>
          <w:szCs w:val="24"/>
        </w:rPr>
        <w:t xml:space="preserve">. </w:t>
      </w:r>
      <w:r w:rsidR="00715246">
        <w:rPr>
          <w:rFonts w:ascii="Khmer MEF1" w:hAnsi="Khmer MEF1" w:cs="Khmer MEF1" w:hint="cs"/>
          <w:spacing w:val="-6"/>
          <w:sz w:val="24"/>
          <w:szCs w:val="24"/>
          <w:cs/>
        </w:rPr>
        <w:t>ស</w:t>
      </w:r>
      <w:r w:rsidR="00715246">
        <w:rPr>
          <w:rFonts w:ascii="Khmer MEF1" w:hAnsi="Khmer MEF1" w:cs="Khmer MEF1"/>
          <w:spacing w:val="-6"/>
          <w:sz w:val="24"/>
          <w:szCs w:val="24"/>
        </w:rPr>
        <w:t xml:space="preserve">. </w:t>
      </w:r>
      <w:r w:rsidR="00715246">
        <w:rPr>
          <w:rFonts w:ascii="Khmer MEF1" w:hAnsi="Khmer MEF1" w:cs="Khmer MEF1" w:hint="cs"/>
          <w:spacing w:val="-6"/>
          <w:sz w:val="24"/>
          <w:szCs w:val="24"/>
          <w:cs/>
        </w:rPr>
        <w:t>ផ</w:t>
      </w:r>
      <w:r w:rsidR="00715246">
        <w:rPr>
          <w:rFonts w:ascii="Khmer MEF1" w:hAnsi="Khmer MEF1" w:cs="Khmer MEF1"/>
          <w:spacing w:val="-6"/>
          <w:sz w:val="24"/>
          <w:szCs w:val="24"/>
        </w:rPr>
        <w:t>./</w:t>
      </w:r>
      <w:r w:rsidR="00715246">
        <w:rPr>
          <w:rFonts w:ascii="Khmer MEF1" w:hAnsi="Khmer MEF1" w:cs="Khmer MEF1" w:hint="cs"/>
          <w:spacing w:val="-6"/>
          <w:sz w:val="24"/>
          <w:szCs w:val="24"/>
          <w:cs/>
        </w:rPr>
        <w:t>ក</w:t>
      </w:r>
      <w:r w:rsidR="00715246">
        <w:rPr>
          <w:rFonts w:ascii="Khmer MEF1" w:hAnsi="Khmer MEF1" w:cs="Khmer MEF1"/>
          <w:spacing w:val="-6"/>
          <w:sz w:val="24"/>
          <w:szCs w:val="24"/>
        </w:rPr>
        <w:t xml:space="preserve">. </w:t>
      </w:r>
      <w:r w:rsidR="00715246">
        <w:rPr>
          <w:rFonts w:ascii="Khmer MEF1" w:hAnsi="Khmer MEF1" w:cs="Khmer MEF1" w:hint="cs"/>
          <w:spacing w:val="-6"/>
          <w:sz w:val="24"/>
          <w:szCs w:val="24"/>
          <w:cs/>
        </w:rPr>
        <w:t>ទ</w:t>
      </w:r>
      <w:r w:rsidR="00715246">
        <w:rPr>
          <w:rFonts w:ascii="Khmer MEF1" w:hAnsi="Khmer MEF1" w:cs="Khmer MEF1"/>
          <w:spacing w:val="-6"/>
          <w:sz w:val="24"/>
          <w:szCs w:val="24"/>
        </w:rPr>
        <w:t xml:space="preserve"> </w:t>
      </w:r>
      <w:r w:rsidR="00715246">
        <w:rPr>
          <w:rFonts w:ascii="Khmer MEF1" w:hAnsi="Khmer MEF1" w:cs="Khmer MEF1" w:hint="cs"/>
          <w:spacing w:val="-6"/>
          <w:sz w:val="24"/>
          <w:szCs w:val="24"/>
          <w:cs/>
        </w:rPr>
        <w:t>ចុះថ្ងៃទី ២៩ ខែមេសា ឆ្នាំ២០២៤ ស្ដីពីប្រព័ន្ធគ្រប់គ្រងឯកសារចេញ</w:t>
      </w:r>
      <w:r w:rsidR="00715246">
        <w:rPr>
          <w:rFonts w:ascii="Khmer MEF1" w:hAnsi="Khmer MEF1" w:cs="Khmer MEF1"/>
          <w:spacing w:val="-6"/>
          <w:sz w:val="24"/>
          <w:szCs w:val="24"/>
        </w:rPr>
        <w:t>-</w:t>
      </w:r>
      <w:r w:rsidR="00715246">
        <w:rPr>
          <w:rFonts w:ascii="Khmer MEF1" w:hAnsi="Khmer MEF1" w:cs="Khmer MEF1" w:hint="cs"/>
          <w:spacing w:val="-6"/>
          <w:sz w:val="24"/>
          <w:szCs w:val="24"/>
          <w:cs/>
        </w:rPr>
        <w:t>ចូលឌីជីថល</w:t>
      </w:r>
      <w:r w:rsidR="00715246">
        <w:rPr>
          <w:rFonts w:ascii="Khmer MEF1" w:hAnsi="Khmer MEF1" w:cs="Khmer MEF1"/>
          <w:spacing w:val="-6"/>
          <w:sz w:val="24"/>
          <w:szCs w:val="24"/>
        </w:rPr>
        <w:t>(</w:t>
      </w:r>
      <w:r w:rsidR="00715246">
        <w:rPr>
          <w:rFonts w:ascii="Khmer MEF1" w:hAnsi="Khmer MEF1" w:cs="Khmer MEF1" w:hint="cs"/>
          <w:spacing w:val="-6"/>
          <w:sz w:val="24"/>
          <w:szCs w:val="24"/>
          <w:cs/>
        </w:rPr>
        <w:t>ជំនាន់ទី១</w:t>
      </w:r>
      <w:r w:rsidR="00715246">
        <w:rPr>
          <w:rFonts w:ascii="Khmer MEF1" w:hAnsi="Khmer MEF1" w:cs="Khmer MEF1"/>
          <w:spacing w:val="-6"/>
          <w:sz w:val="24"/>
          <w:szCs w:val="24"/>
        </w:rPr>
        <w:t>)</w:t>
      </w:r>
      <w:r w:rsidR="00715246">
        <w:rPr>
          <w:rFonts w:ascii="Khmer MEF1" w:hAnsi="Khmer MEF1" w:cs="Khmer MEF1" w:hint="cs"/>
          <w:spacing w:val="-6"/>
          <w:sz w:val="24"/>
          <w:szCs w:val="24"/>
          <w:cs/>
        </w:rPr>
        <w:t xml:space="preserve"> </w:t>
      </w:r>
      <w:r w:rsidR="00715246" w:rsidRPr="001369E5">
        <w:rPr>
          <w:rFonts w:ascii="Khmer MEF1" w:hAnsi="Khmer MEF1" w:cs="Khmer MEF1" w:hint="cs"/>
          <w:spacing w:val="-2"/>
          <w:sz w:val="24"/>
          <w:szCs w:val="24"/>
          <w:cs/>
        </w:rPr>
        <w:t>របស់អង្គភាពសវនកម្មផ្ទៃក្នុងនៃអាជ្ញាធរសេវាហិរញ្ញវត្ថុមិនមែនធនាគារ</w:t>
      </w:r>
      <w:r w:rsidR="00C82D45">
        <w:rPr>
          <w:rFonts w:ascii="Khmer MEF1" w:hAnsi="Khmer MEF1" w:cs="Khmer MEF1"/>
          <w:spacing w:val="-2"/>
          <w:sz w:val="24"/>
          <w:szCs w:val="24"/>
        </w:rPr>
        <w:t xml:space="preserve"> </w:t>
      </w:r>
      <w:r w:rsidR="00C82D45">
        <w:rPr>
          <w:rFonts w:ascii="Khmer MEF1" w:hAnsi="Khmer MEF1" w:cs="Khmer MEF1" w:hint="cs"/>
          <w:spacing w:val="-2"/>
          <w:sz w:val="24"/>
          <w:szCs w:val="24"/>
          <w:cs/>
        </w:rPr>
        <w:t>ដែលថ្នាក់ដឹកនាំបានណែនាំមន្រ្តីជំនាញឱ្យកែសម្រួលនិងបន្ថែមមុខងារមួយចំនួន</w:t>
      </w:r>
    </w:p>
    <w:p w14:paraId="1334A0F1" w14:textId="77777777" w:rsidR="00715246" w:rsidRDefault="00715246" w:rsidP="00256155">
      <w:pPr>
        <w:spacing w:after="0" w:line="216" w:lineRule="auto"/>
        <w:ind w:firstLine="851"/>
        <w:jc w:val="both"/>
        <w:rPr>
          <w:rFonts w:ascii="Khmer MEF1" w:hAnsi="Khmer MEF1" w:cs="Khmer MEF1"/>
          <w:spacing w:val="-2"/>
          <w:sz w:val="24"/>
          <w:szCs w:val="24"/>
        </w:rPr>
      </w:pPr>
    </w:p>
    <w:p w14:paraId="07C31C6B" w14:textId="77777777" w:rsidR="00715246" w:rsidRDefault="00715246" w:rsidP="00256155">
      <w:pPr>
        <w:spacing w:after="0" w:line="216" w:lineRule="auto"/>
        <w:ind w:firstLine="851"/>
        <w:jc w:val="both"/>
        <w:rPr>
          <w:rFonts w:ascii="Khmer MEF1" w:hAnsi="Khmer MEF1" w:cs="Khmer MEF1"/>
          <w:spacing w:val="-2"/>
          <w:sz w:val="24"/>
          <w:szCs w:val="24"/>
        </w:rPr>
      </w:pPr>
    </w:p>
    <w:p w14:paraId="41E4BDC5" w14:textId="77777777" w:rsidR="00715246" w:rsidRDefault="00715246" w:rsidP="00256155">
      <w:pPr>
        <w:spacing w:after="0" w:line="216" w:lineRule="auto"/>
        <w:ind w:firstLine="851"/>
        <w:jc w:val="both"/>
        <w:rPr>
          <w:rFonts w:ascii="Khmer MEF1" w:hAnsi="Khmer MEF1" w:cs="Khmer MEF1"/>
          <w:spacing w:val="-2"/>
          <w:sz w:val="24"/>
          <w:szCs w:val="24"/>
        </w:rPr>
      </w:pPr>
    </w:p>
    <w:p w14:paraId="61D379ED" w14:textId="77777777" w:rsidR="00715246" w:rsidRDefault="00715246" w:rsidP="00256155">
      <w:pPr>
        <w:spacing w:after="0" w:line="216" w:lineRule="auto"/>
        <w:ind w:firstLine="851"/>
        <w:jc w:val="both"/>
        <w:rPr>
          <w:rFonts w:ascii="Khmer MEF1" w:hAnsi="Khmer MEF1" w:cs="Khmer MEF1"/>
          <w:spacing w:val="-2"/>
          <w:sz w:val="24"/>
          <w:szCs w:val="24"/>
        </w:rPr>
      </w:pPr>
    </w:p>
    <w:p w14:paraId="569CEB40" w14:textId="7F510255" w:rsidR="00DD6CA4" w:rsidRDefault="00715246" w:rsidP="00256155">
      <w:pPr>
        <w:spacing w:after="0" w:line="216" w:lineRule="auto"/>
        <w:ind w:firstLine="851"/>
        <w:jc w:val="both"/>
        <w:rPr>
          <w:rFonts w:ascii="Khmer MEF1" w:hAnsi="Khmer MEF1" w:cs="Khmer MEF1"/>
          <w:color w:val="000000" w:themeColor="text1"/>
          <w:spacing w:val="-2"/>
          <w:sz w:val="4"/>
          <w:szCs w:val="4"/>
        </w:rPr>
      </w:pPr>
      <w:r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 xml:space="preserve"> </w:t>
      </w:r>
      <w:r w:rsidR="000961E5" w:rsidRPr="00934E5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ត្រូវបានសិក្សារៀបចំអភិវឌ្ឍ</w:t>
      </w:r>
      <w:r w:rsidR="00125737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ន៍</w:t>
      </w:r>
      <w:r w:rsidR="000961E5" w:rsidRPr="00934E5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ប្រព័ន្ធ</w:t>
      </w:r>
      <w:r w:rsidR="00CC5422" w:rsidRPr="00934E5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គ្រប់គ្រងឯកសារចេញ</w:t>
      </w:r>
      <w:r w:rsidR="00125737">
        <w:rPr>
          <w:rFonts w:ascii="Khmer MEF1" w:hAnsi="Khmer MEF1" w:cs="Khmer MEF1"/>
          <w:spacing w:val="4"/>
          <w:sz w:val="24"/>
          <w:szCs w:val="24"/>
        </w:rPr>
        <w:t>-</w:t>
      </w:r>
      <w:r w:rsidR="00CC5422" w:rsidRPr="00934E5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 xml:space="preserve">ចូល </w:t>
      </w:r>
      <w:r w:rsidR="000961E5" w:rsidRPr="00934E5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នៅថ្ងៃទី</w:t>
      </w:r>
      <w:r w:rsidR="00CC5422" w:rsidRPr="00934E5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២</w:t>
      </w:r>
      <w:r w:rsidR="00462B00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៩</w:t>
      </w:r>
      <w:r w:rsidR="000961E5" w:rsidRPr="00934E5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 xml:space="preserve"> ខែម</w:t>
      </w:r>
      <w:r w:rsidR="00CC5422" w:rsidRPr="00934E5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េសា</w:t>
      </w:r>
      <w:r w:rsidR="000961E5" w:rsidRPr="00934E5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 xml:space="preserve"> ឆ្នាំ២០២៤ </w:t>
      </w:r>
      <w:r w:rsidR="000961E5" w:rsidRPr="008D2DF1">
        <w:rPr>
          <w:rFonts w:ascii="Khmer MEF1" w:hAnsi="Khmer MEF1" w:cs="Khmer MEF1" w:hint="cs"/>
          <w:b/>
          <w:bCs/>
          <w:spacing w:val="4"/>
          <w:sz w:val="24"/>
          <w:szCs w:val="24"/>
          <w:cs/>
          <w:lang w:val="ca-ES"/>
        </w:rPr>
        <w:t>លោក</w:t>
      </w:r>
      <w:r w:rsidR="00462B00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 xml:space="preserve"> </w:t>
      </w:r>
      <w:r w:rsidR="00462B00">
        <w:rPr>
          <w:rFonts w:ascii="Khmer MEF2" w:hAnsi="Khmer MEF2" w:cs="Khmer MEF2" w:hint="cs"/>
          <w:spacing w:val="4"/>
          <w:sz w:val="24"/>
          <w:szCs w:val="24"/>
          <w:cs/>
          <w:lang w:val="ca-ES"/>
        </w:rPr>
        <w:t>នួន</w:t>
      </w:r>
      <w:r w:rsidR="00CC5422" w:rsidRPr="00934E58">
        <w:rPr>
          <w:rFonts w:ascii="Khmer MEF2" w:hAnsi="Khmer MEF2" w:cs="Khmer MEF2" w:hint="cs"/>
          <w:spacing w:val="4"/>
          <w:sz w:val="24"/>
          <w:szCs w:val="24"/>
          <w:cs/>
          <w:lang w:val="ca-ES"/>
        </w:rPr>
        <w:t xml:space="preserve"> </w:t>
      </w:r>
      <w:r w:rsidR="00462B00">
        <w:rPr>
          <w:rFonts w:ascii="Khmer MEF2" w:hAnsi="Khmer MEF2" w:cs="Khmer MEF2" w:hint="cs"/>
          <w:spacing w:val="4"/>
          <w:sz w:val="24"/>
          <w:szCs w:val="24"/>
          <w:cs/>
          <w:lang w:val="ca-ES"/>
        </w:rPr>
        <w:t>សំរតនា</w:t>
      </w:r>
      <w:r w:rsidR="00462B00">
        <w:rPr>
          <w:rFonts w:ascii="Khmer MEF2" w:hAnsi="Khmer MEF2" w:cs="Khmer MEF2" w:hint="cs"/>
          <w:b/>
          <w:bCs/>
          <w:spacing w:val="6"/>
          <w:sz w:val="24"/>
          <w:szCs w:val="24"/>
          <w:cs/>
          <w:lang w:val="ca-ES"/>
        </w:rPr>
        <w:t xml:space="preserve"> </w:t>
      </w:r>
      <w:r w:rsidR="000961E5" w:rsidRPr="00125737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ប្រធាននាយកដ្ឋានកិច្ចការទូទៅ</w:t>
      </w:r>
      <w:r w:rsidR="00DF068B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 xml:space="preserve"> </w:t>
      </w:r>
      <w:r w:rsidR="000961E5" w:rsidRPr="000961E5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បានដឹកនាំកិច្ចប្រជុំស្តីពីការរៀបចំ</w:t>
      </w:r>
      <w:r w:rsidR="000961E5" w:rsidRPr="000F45E6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អភិវឌ្ឍ</w:t>
      </w:r>
      <w:r w:rsidR="00125737" w:rsidRPr="000F45E6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ន៍</w:t>
      </w:r>
      <w:r w:rsidR="00F95D79" w:rsidRPr="000F45E6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ប្រព័ន្ធគ្រប់គ្រងឯកសារចេញ</w:t>
      </w:r>
      <w:r w:rsidR="001F700D" w:rsidRPr="000F45E6">
        <w:rPr>
          <w:rFonts w:ascii="Khmer MEF1" w:hAnsi="Khmer MEF1" w:cs="Khmer MEF1"/>
          <w:spacing w:val="4"/>
          <w:sz w:val="24"/>
          <w:szCs w:val="24"/>
          <w:lang w:val="ca-ES"/>
        </w:rPr>
        <w:t>-</w:t>
      </w:r>
      <w:r w:rsidR="00F95D79" w:rsidRPr="000F45E6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ចូល</w:t>
      </w:r>
      <w:r w:rsidR="000F45E6">
        <w:rPr>
          <w:rFonts w:ascii="Khmer MEF1" w:hAnsi="Khmer MEF1" w:cs="Khmer MEF1"/>
          <w:spacing w:val="4"/>
          <w:sz w:val="24"/>
          <w:szCs w:val="24"/>
        </w:rPr>
        <w:t xml:space="preserve"> </w:t>
      </w:r>
      <w:r w:rsidR="00DF068B" w:rsidRPr="000F45E6">
        <w:rPr>
          <w:rFonts w:ascii="Khmer MEF1" w:hAnsi="Khmer MEF1" w:cs="Khmer MEF1" w:hint="cs"/>
          <w:spacing w:val="4"/>
          <w:sz w:val="24"/>
          <w:szCs w:val="24"/>
          <w:cs/>
        </w:rPr>
        <w:t>របស់អង្គភាពសវនកម្មផ្ទៃក្នុងនៃ​អាជ្ញាធរសេវាហិរញ្ញវត្ថុមិនមែន</w:t>
      </w:r>
      <w:r w:rsidR="00DF068B" w:rsidRPr="004E7030">
        <w:rPr>
          <w:rFonts w:ascii="Khmer MEF1" w:hAnsi="Khmer MEF1" w:cs="Khmer MEF1" w:hint="cs"/>
          <w:spacing w:val="4"/>
          <w:sz w:val="24"/>
          <w:szCs w:val="24"/>
          <w:cs/>
        </w:rPr>
        <w:t>ធនាគារ (</w:t>
      </w:r>
      <w:r w:rsidR="00DF068B" w:rsidRPr="004E7030">
        <w:rPr>
          <w:rFonts w:ascii="Khmer MEF1" w:hAnsi="Khmer MEF1" w:cs="Khmer MEF1" w:hint="cs"/>
          <w:b/>
          <w:bCs/>
          <w:spacing w:val="4"/>
          <w:sz w:val="24"/>
          <w:szCs w:val="24"/>
          <w:cs/>
        </w:rPr>
        <w:t>អ.ស.ហ.</w:t>
      </w:r>
      <w:r w:rsidR="00DF068B" w:rsidRPr="004E7030">
        <w:rPr>
          <w:rFonts w:ascii="Khmer MEF1" w:hAnsi="Khmer MEF1" w:cs="Khmer MEF1" w:hint="cs"/>
          <w:spacing w:val="4"/>
          <w:sz w:val="24"/>
          <w:szCs w:val="24"/>
          <w:cs/>
        </w:rPr>
        <w:t>)</w:t>
      </w:r>
      <w:r w:rsidR="00DF068B">
        <w:rPr>
          <w:rFonts w:ascii="Khmer MEF1" w:hAnsi="Khmer MEF1" w:cs="Khmer MEF1" w:hint="cs"/>
          <w:spacing w:val="4"/>
          <w:sz w:val="24"/>
          <w:szCs w:val="24"/>
          <w:cs/>
        </w:rPr>
        <w:t xml:space="preserve"> </w:t>
      </w:r>
      <w:r w:rsidR="000961E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ដោយមានការចូលរួមពីការិយាល័យគ្រប់គ្រងព័ត៌មានវិទ្យា និងការិយាល័យរដ្ឋបាល និងហរិញ្ញវត្ថុ។ </w:t>
      </w:r>
      <w:r w:rsidR="002B76F4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ដូចនេះ</w:t>
      </w:r>
      <w:r w:rsidR="00784FB2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ការិយាល័យជំនាញសូមគោរពរាយការណ៍ជូន </w:t>
      </w:r>
      <w:r w:rsidR="00784FB2" w:rsidRPr="003B31B6">
        <w:rPr>
          <w:rFonts w:ascii="Khmer MEF2" w:hAnsi="Khmer MEF2" w:cs="Khmer MEF2"/>
          <w:color w:val="000000" w:themeColor="text1"/>
          <w:spacing w:val="-2"/>
          <w:sz w:val="24"/>
          <w:szCs w:val="24"/>
          <w:cs/>
        </w:rPr>
        <w:t>ឯកឧត្តមប្រធាន</w:t>
      </w:r>
      <w:r w:rsidR="00784FB2">
        <w:rPr>
          <w:rFonts w:ascii="Khmer MEF2" w:hAnsi="Khmer MEF2" w:cs="Khmer MEF2" w:hint="cs"/>
          <w:color w:val="000000" w:themeColor="text1"/>
          <w:spacing w:val="-2"/>
          <w:sz w:val="24"/>
          <w:szCs w:val="24"/>
          <w:cs/>
        </w:rPr>
        <w:t xml:space="preserve"> </w:t>
      </w:r>
      <w:r w:rsidR="00784FB2" w:rsidRPr="00751F17">
        <w:rPr>
          <w:rFonts w:ascii="Khmer MEF1" w:hAnsi="Khmer MEF1" w:cs="Khmer MEF1"/>
          <w:color w:val="000000" w:themeColor="text1"/>
          <w:spacing w:val="-2"/>
          <w:sz w:val="24"/>
          <w:szCs w:val="24"/>
          <w:cs/>
        </w:rPr>
        <w:t>ដូចតទៅ៖</w:t>
      </w:r>
    </w:p>
    <w:p w14:paraId="78719DB0" w14:textId="39BB4F37" w:rsidR="00784FB2" w:rsidRDefault="00784FB2" w:rsidP="00256155">
      <w:pPr>
        <w:spacing w:after="0" w:line="216" w:lineRule="auto"/>
        <w:ind w:firstLine="851"/>
        <w:jc w:val="both"/>
        <w:rPr>
          <w:rFonts w:ascii="Khmer MEF1" w:hAnsi="Khmer MEF1" w:cs="Khmer MEF1"/>
          <w:spacing w:val="-2"/>
          <w:sz w:val="4"/>
          <w:szCs w:val="4"/>
          <w:lang w:val="ca-ES"/>
        </w:rPr>
      </w:pPr>
    </w:p>
    <w:p w14:paraId="61DAC892" w14:textId="77777777" w:rsidR="00784FB2" w:rsidRPr="00784FB2" w:rsidRDefault="00784FB2" w:rsidP="00256155">
      <w:pPr>
        <w:spacing w:after="0" w:line="216" w:lineRule="auto"/>
        <w:ind w:firstLine="851"/>
        <w:jc w:val="both"/>
        <w:rPr>
          <w:rFonts w:ascii="Khmer MEF1" w:hAnsi="Khmer MEF1" w:cs="Khmer MEF1"/>
          <w:spacing w:val="-2"/>
          <w:sz w:val="4"/>
          <w:szCs w:val="4"/>
          <w:lang w:val="ca-ES"/>
        </w:rPr>
      </w:pPr>
    </w:p>
    <w:p w14:paraId="532C964F" w14:textId="39CA3F95" w:rsidR="00E159C2" w:rsidRPr="001F700D" w:rsidRDefault="000F0D0A" w:rsidP="00EA32AC">
      <w:pPr>
        <w:spacing w:after="0" w:line="216" w:lineRule="auto"/>
        <w:ind w:firstLine="851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1F700D">
        <w:rPr>
          <w:rFonts w:ascii="Khmer MEF1" w:hAnsi="Khmer MEF1" w:cs="Khmer MEF1"/>
          <w:sz w:val="24"/>
          <w:szCs w:val="24"/>
          <w:cs/>
          <w:lang w:val="ca-ES"/>
        </w:rPr>
        <w:lastRenderedPageBreak/>
        <w:t>ជាកិច្ចចាប់ផ្តើម</w:t>
      </w:r>
      <w:r w:rsidR="00A2472E" w:rsidRPr="001F700D">
        <w:rPr>
          <w:rFonts w:ascii="Khmer MEF1" w:hAnsi="Khmer MEF1" w:cs="Khmer MEF1" w:hint="cs"/>
          <w:sz w:val="24"/>
          <w:szCs w:val="24"/>
          <w:cs/>
        </w:rPr>
        <w:t>​</w:t>
      </w:r>
      <w:r w:rsidR="00B657DB" w:rsidRPr="001F700D">
        <w:rPr>
          <w:rFonts w:ascii="Khmer MEF1" w:hAnsi="Khmer MEF1" w:cs="Khmer MEF1" w:hint="cs"/>
          <w:sz w:val="24"/>
          <w:szCs w:val="24"/>
          <w:cs/>
        </w:rPr>
        <w:t xml:space="preserve">​ </w:t>
      </w:r>
      <w:r w:rsidR="00027513" w:rsidRPr="001F700D">
        <w:rPr>
          <w:rFonts w:ascii="Khmer MEF1" w:hAnsi="Khmer MEF1" w:cs="Khmer MEF1" w:hint="cs"/>
          <w:sz w:val="24"/>
          <w:szCs w:val="24"/>
          <w:cs/>
          <w:lang w:val="ca-ES"/>
        </w:rPr>
        <w:t>មន្រ្តីជំនាញនៃ</w:t>
      </w:r>
      <w:r w:rsidR="00DA7CDC" w:rsidRPr="001F700D">
        <w:rPr>
          <w:rFonts w:ascii="Khmer MEF1" w:hAnsi="Khmer MEF1" w:cs="Khmer MEF1" w:hint="cs"/>
          <w:sz w:val="24"/>
          <w:szCs w:val="24"/>
          <w:cs/>
          <w:lang w:val="ca-ES"/>
        </w:rPr>
        <w:t>ការិយាល័យ</w:t>
      </w:r>
      <w:r w:rsidR="00751F17" w:rsidRPr="001F700D">
        <w:rPr>
          <w:rFonts w:ascii="Khmer MEF1" w:hAnsi="Khmer MEF1" w:cs="Khmer MEF1" w:hint="cs"/>
          <w:sz w:val="24"/>
          <w:szCs w:val="24"/>
          <w:cs/>
          <w:lang w:val="ca-ES"/>
        </w:rPr>
        <w:t>គ្រប់គ្រងព័ត៌មានវិទ្យា</w:t>
      </w:r>
      <w:r w:rsidR="00DA7CDC" w:rsidRPr="001F700D">
        <w:rPr>
          <w:rFonts w:ascii="Khmer MEF1" w:hAnsi="Khmer MEF1" w:cs="Khmer MEF1" w:hint="cs"/>
          <w:sz w:val="24"/>
          <w:szCs w:val="24"/>
          <w:cs/>
          <w:lang w:val="ca-ES"/>
        </w:rPr>
        <w:t>បាន</w:t>
      </w:r>
      <w:r w:rsidR="00751F17" w:rsidRPr="001F700D">
        <w:rPr>
          <w:rFonts w:ascii="Khmer MEF1" w:hAnsi="Khmer MEF1" w:cs="Khmer MEF1" w:hint="cs"/>
          <w:sz w:val="24"/>
          <w:szCs w:val="24"/>
          <w:cs/>
          <w:lang w:val="ca-ES"/>
        </w:rPr>
        <w:t>ធ្វើ</w:t>
      </w:r>
      <w:r w:rsidR="00DA7CDC" w:rsidRPr="001F700D">
        <w:rPr>
          <w:rFonts w:ascii="Khmer MEF1" w:hAnsi="Khmer MEF1" w:cs="Khmer MEF1" w:hint="cs"/>
          <w:sz w:val="24"/>
          <w:szCs w:val="24"/>
          <w:cs/>
          <w:lang w:val="ca-ES"/>
        </w:rPr>
        <w:t>បង្ហាញ</w:t>
      </w:r>
      <w:r w:rsidR="00117B75" w:rsidRPr="001F700D">
        <w:rPr>
          <w:rFonts w:ascii="Khmer MEF1" w:hAnsi="Khmer MEF1" w:cs="Khmer MEF1" w:hint="cs"/>
          <w:sz w:val="24"/>
          <w:szCs w:val="24"/>
          <w:cs/>
          <w:lang w:val="ca-ES"/>
        </w:rPr>
        <w:t>ស្តីពី</w:t>
      </w:r>
      <w:r w:rsidR="00751F17" w:rsidRPr="001F700D">
        <w:rPr>
          <w:rFonts w:ascii="Khmer MEF1" w:hAnsi="Khmer MEF1" w:cs="Khmer MEF1" w:hint="cs"/>
          <w:sz w:val="24"/>
          <w:szCs w:val="24"/>
          <w:cs/>
        </w:rPr>
        <w:t>ប្រព័ន្ធ</w:t>
      </w:r>
      <w:r w:rsidR="00117B75" w:rsidRPr="001F700D">
        <w:rPr>
          <w:rFonts w:ascii="Khmer MEF1" w:hAnsi="Khmer MEF1" w:cs="Khmer MEF1" w:hint="cs"/>
          <w:sz w:val="24"/>
          <w:szCs w:val="24"/>
          <w:cs/>
        </w:rPr>
        <w:t>គ្រប់គ្រង</w:t>
      </w:r>
      <w:r w:rsidR="003F24C0" w:rsidRPr="001F700D">
        <w:rPr>
          <w:rFonts w:ascii="Khmer MEF1" w:hAnsi="Khmer MEF1" w:cs="Khmer MEF1" w:hint="cs"/>
          <w:sz w:val="24"/>
          <w:szCs w:val="24"/>
          <w:cs/>
        </w:rPr>
        <w:t>ឯ</w:t>
      </w:r>
      <w:r w:rsidR="00117B75" w:rsidRPr="001F700D">
        <w:rPr>
          <w:rFonts w:ascii="Khmer MEF1" w:hAnsi="Khmer MEF1" w:cs="Khmer MEF1" w:hint="cs"/>
          <w:sz w:val="24"/>
          <w:szCs w:val="24"/>
          <w:cs/>
        </w:rPr>
        <w:t>កសារចេញចូល</w:t>
      </w:r>
      <w:r w:rsidR="00DA7CDC" w:rsidRPr="001F700D">
        <w:rPr>
          <w:rFonts w:ascii="Khmer MEF1" w:hAnsi="Khmer MEF1" w:cs="Khmer MEF1" w:hint="cs"/>
          <w:sz w:val="24"/>
          <w:szCs w:val="24"/>
          <w:cs/>
          <w:lang w:val="ca-ES"/>
        </w:rPr>
        <w:t>ដែល</w:t>
      </w:r>
      <w:r w:rsidR="00117B75" w:rsidRPr="001F700D">
        <w:rPr>
          <w:rFonts w:ascii="Khmer MEF1" w:hAnsi="Khmer MEF1" w:cs="Khmer MEF1" w:hint="cs"/>
          <w:sz w:val="24"/>
          <w:szCs w:val="24"/>
          <w:cs/>
          <w:lang w:val="ca-ES"/>
        </w:rPr>
        <w:t>មានដូច</w:t>
      </w:r>
      <w:r w:rsidR="00EA32AC" w:rsidRPr="001F700D">
        <w:rPr>
          <w:rFonts w:ascii="Khmer MEF1" w:hAnsi="Khmer MEF1" w:cs="Khmer MEF1" w:hint="cs"/>
          <w:sz w:val="24"/>
          <w:szCs w:val="24"/>
          <w:cs/>
        </w:rPr>
        <w:t>ជា លំហូរន</w:t>
      </w:r>
      <w:r w:rsidR="00DF068B" w:rsidRPr="001F700D">
        <w:rPr>
          <w:rFonts w:ascii="Khmer MEF1" w:hAnsi="Khmer MEF1" w:cs="Khmer MEF1" w:hint="cs"/>
          <w:sz w:val="24"/>
          <w:szCs w:val="24"/>
          <w:cs/>
        </w:rPr>
        <w:t>ៃ</w:t>
      </w:r>
      <w:r w:rsidR="00EA32AC" w:rsidRPr="001F700D">
        <w:rPr>
          <w:rFonts w:ascii="Khmer MEF1" w:hAnsi="Khmer MEF1" w:cs="Khmer MEF1" w:hint="cs"/>
          <w:sz w:val="24"/>
          <w:szCs w:val="24"/>
          <w:cs/>
        </w:rPr>
        <w:t>ការប្រើប្រាស់ប្រព័ន្ធគ្រប់គ្រងឯកសារចេញ</w:t>
      </w:r>
      <w:r w:rsidR="001F700D" w:rsidRPr="001F700D">
        <w:rPr>
          <w:rFonts w:ascii="Khmer MEF1" w:hAnsi="Khmer MEF1" w:cs="Khmer MEF1"/>
          <w:sz w:val="24"/>
          <w:szCs w:val="24"/>
        </w:rPr>
        <w:t>-</w:t>
      </w:r>
      <w:r w:rsidR="00EA32AC" w:rsidRPr="001F700D">
        <w:rPr>
          <w:rFonts w:ascii="Khmer MEF1" w:hAnsi="Khmer MEF1" w:cs="Khmer MEF1" w:hint="cs"/>
          <w:sz w:val="24"/>
          <w:szCs w:val="24"/>
          <w:cs/>
        </w:rPr>
        <w:t>ចូល</w:t>
      </w:r>
      <w:r w:rsidR="00EA32AC" w:rsidRPr="001F700D">
        <w:rPr>
          <w:rFonts w:ascii="Khmer MEF1" w:hAnsi="Khmer MEF1" w:cs="Khmer MEF1"/>
          <w:sz w:val="24"/>
          <w:szCs w:val="24"/>
        </w:rPr>
        <w:t xml:space="preserve">, </w:t>
      </w:r>
      <w:r w:rsidR="00EA32AC" w:rsidRPr="001F700D">
        <w:rPr>
          <w:rFonts w:ascii="Khmer MEF1" w:hAnsi="Khmer MEF1" w:cs="Khmer MEF1" w:hint="cs"/>
          <w:sz w:val="24"/>
          <w:szCs w:val="24"/>
          <w:cs/>
        </w:rPr>
        <w:t>មុខងារនៃការដាក់ឯកសារចូល និងមុខងារនៃការដាក់ឯកសារចេញ</w:t>
      </w:r>
      <w:r w:rsidR="00EA32AC" w:rsidRPr="001F700D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  <w:r w:rsidR="00BB13FE" w:rsidRPr="001F700D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</w:p>
    <w:p w14:paraId="208AA8FD" w14:textId="5FCA631E" w:rsidR="000715E3" w:rsidRPr="00D251BB" w:rsidRDefault="008F5146" w:rsidP="00840239">
      <w:pPr>
        <w:tabs>
          <w:tab w:val="left" w:pos="851"/>
        </w:tabs>
        <w:spacing w:after="0" w:line="216" w:lineRule="auto"/>
        <w:jc w:val="both"/>
        <w:rPr>
          <w:rFonts w:ascii="Khmer MEF1" w:hAnsi="Khmer MEF1" w:cs="Khmer MEF1"/>
          <w:spacing w:val="-12"/>
          <w:sz w:val="24"/>
          <w:szCs w:val="24"/>
        </w:rPr>
      </w:pPr>
      <w:r>
        <w:rPr>
          <w:rFonts w:ascii="Khmer MEF1" w:hAnsi="Khmer MEF1" w:cs="Khmer MEF1"/>
          <w:spacing w:val="-4"/>
          <w:sz w:val="24"/>
          <w:szCs w:val="24"/>
          <w:cs/>
        </w:rPr>
        <w:tab/>
      </w:r>
      <w:r w:rsidR="00793333" w:rsidRPr="000715E3">
        <w:rPr>
          <w:rFonts w:ascii="Khmer MEF1" w:hAnsi="Khmer MEF1" w:cs="Khmer MEF1" w:hint="cs"/>
          <w:sz w:val="24"/>
          <w:szCs w:val="24"/>
          <w:cs/>
        </w:rPr>
        <w:t>បន្ទាប់</w:t>
      </w:r>
      <w:r w:rsidRPr="000715E3">
        <w:rPr>
          <w:rFonts w:ascii="Khmer MEF1" w:hAnsi="Khmer MEF1" w:cs="Khmer MEF1" w:hint="cs"/>
          <w:sz w:val="24"/>
          <w:szCs w:val="24"/>
          <w:cs/>
        </w:rPr>
        <w:t xml:space="preserve">ពីមន្រ្តីជំនាញបានធ្វើបទបង្ហាញរួចរាល់ </w:t>
      </w:r>
      <w:r w:rsidR="00C675E2" w:rsidRPr="000715E3">
        <w:rPr>
          <w:rFonts w:ascii="Khmer MEF1" w:hAnsi="Khmer MEF1" w:cs="Khmer MEF1" w:hint="cs"/>
          <w:b/>
          <w:bCs/>
          <w:sz w:val="24"/>
          <w:szCs w:val="24"/>
          <w:cs/>
        </w:rPr>
        <w:t>លោកប្រធាននាយកដ្ឋានកិច្ចការទូទៅ</w:t>
      </w:r>
      <w:r w:rsidR="00C675E2" w:rsidRPr="000715E3">
        <w:rPr>
          <w:rFonts w:ascii="Khmer MEF1" w:hAnsi="Khmer MEF1" w:cs="Khmer MEF1" w:hint="cs"/>
          <w:sz w:val="24"/>
          <w:szCs w:val="24"/>
          <w:cs/>
        </w:rPr>
        <w:t xml:space="preserve"> បានស្នើឱ្យ</w:t>
      </w:r>
      <w:r w:rsidR="005A4516" w:rsidRPr="000715E3">
        <w:rPr>
          <w:rFonts w:ascii="Khmer MEF1" w:hAnsi="Khmer MEF1" w:cs="Khmer MEF1" w:hint="cs"/>
          <w:sz w:val="24"/>
          <w:szCs w:val="24"/>
          <w:cs/>
        </w:rPr>
        <w:t>ការិយាល័យ</w:t>
      </w:r>
      <w:r w:rsidR="00C675E2" w:rsidRPr="000715E3">
        <w:rPr>
          <w:rFonts w:ascii="Khmer MEF1" w:hAnsi="Khmer MEF1" w:cs="Khmer MEF1" w:hint="cs"/>
          <w:sz w:val="24"/>
          <w:szCs w:val="24"/>
          <w:cs/>
        </w:rPr>
        <w:t>ជំនាញសិក្សាបន្ថែម</w:t>
      </w:r>
      <w:r w:rsidR="00BB5AC4" w:rsidRPr="000715E3">
        <w:rPr>
          <w:rFonts w:ascii="Khmer MEF1" w:hAnsi="Khmer MEF1" w:cs="Khmer MEF1" w:hint="cs"/>
          <w:sz w:val="24"/>
          <w:szCs w:val="24"/>
          <w:cs/>
        </w:rPr>
        <w:t>ដើម្បីឱ្យប្រព័ន្ធនេះតភ្ជាប់</w:t>
      </w:r>
      <w:r w:rsidR="007E74AA" w:rsidRPr="000715E3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5A4516" w:rsidRPr="000715E3">
        <w:rPr>
          <w:rFonts w:ascii="Khmer MEF1" w:hAnsi="Khmer MEF1" w:cs="Khmer MEF1" w:hint="cs"/>
          <w:sz w:val="24"/>
          <w:szCs w:val="24"/>
          <w:cs/>
        </w:rPr>
        <w:t>​(</w:t>
      </w:r>
      <w:r w:rsidR="005A4516" w:rsidRPr="000715E3">
        <w:rPr>
          <w:rFonts w:ascii="Khmer MEF1" w:hAnsi="Khmer MEF1" w:cs="Khmer MEF1"/>
          <w:sz w:val="24"/>
          <w:szCs w:val="24"/>
        </w:rPr>
        <w:t>Link</w:t>
      </w:r>
      <w:r w:rsidR="005A4516" w:rsidRPr="000715E3">
        <w:rPr>
          <w:rFonts w:ascii="Khmer MEF1" w:hAnsi="Khmer MEF1" w:cs="Khmer MEF1" w:hint="cs"/>
          <w:sz w:val="24"/>
          <w:szCs w:val="24"/>
          <w:cs/>
        </w:rPr>
        <w:t>)</w:t>
      </w:r>
      <w:r w:rsidR="00BB5AC4" w:rsidRPr="000715E3">
        <w:rPr>
          <w:rFonts w:ascii="Khmer MEF1" w:hAnsi="Khmer MEF1" w:cs="Khmer MEF1" w:hint="cs"/>
          <w:sz w:val="24"/>
          <w:szCs w:val="24"/>
          <w:cs/>
        </w:rPr>
        <w:t>ជាម</w:t>
      </w:r>
      <w:r w:rsidR="005A4516" w:rsidRPr="000715E3">
        <w:rPr>
          <w:rFonts w:ascii="Khmer MEF1" w:hAnsi="Khmer MEF1" w:cs="Khmer MEF1" w:hint="cs"/>
          <w:sz w:val="24"/>
          <w:szCs w:val="24"/>
          <w:cs/>
        </w:rPr>
        <w:t>ួយប្រព័ន្ធរក្សាទុកទិ្ននន័យ</w:t>
      </w:r>
      <w:r w:rsidR="007E74AA" w:rsidRPr="000715E3">
        <w:rPr>
          <w:rFonts w:ascii="Khmer MEF1" w:hAnsi="Khmer MEF1" w:cs="Khmer MEF1" w:hint="cs"/>
          <w:sz w:val="24"/>
          <w:szCs w:val="24"/>
          <w:cs/>
        </w:rPr>
        <w:t>ក្លោដ</w:t>
      </w:r>
      <w:r w:rsidR="005A4516" w:rsidRPr="000715E3">
        <w:rPr>
          <w:rFonts w:ascii="Khmer MEF1" w:hAnsi="Khmer MEF1" w:cs="Khmer MEF1"/>
          <w:sz w:val="24"/>
          <w:szCs w:val="24"/>
        </w:rPr>
        <w:t xml:space="preserve"> (Cloud</w:t>
      </w:r>
      <w:r w:rsidR="007E74AA" w:rsidRPr="000715E3">
        <w:rPr>
          <w:rFonts w:ascii="Khmer MEF1" w:hAnsi="Khmer MEF1" w:cs="Khmer MEF1"/>
          <w:sz w:val="24"/>
          <w:szCs w:val="24"/>
        </w:rPr>
        <w:t>-</w:t>
      </w:r>
      <w:r w:rsidR="005A4516" w:rsidRPr="000715E3">
        <w:rPr>
          <w:rFonts w:ascii="Khmer MEF1" w:hAnsi="Khmer MEF1" w:cs="Khmer MEF1"/>
          <w:sz w:val="24"/>
          <w:szCs w:val="24"/>
        </w:rPr>
        <w:t>Server)</w:t>
      </w:r>
      <w:r w:rsidR="00C675E2" w:rsidRPr="000715E3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5A4516" w:rsidRPr="000715E3">
        <w:rPr>
          <w:rFonts w:ascii="Khmer MEF1" w:hAnsi="Khmer MEF1" w:cs="Khmer MEF1" w:hint="cs"/>
          <w:sz w:val="24"/>
          <w:szCs w:val="24"/>
          <w:cs/>
        </w:rPr>
        <w:t xml:space="preserve">ដើម្បីរក្សាទុកទិ្ននន័យឱ្យមានសុវត្ថិភាព។​ ក្នុងនោះផងដែរ </w:t>
      </w:r>
      <w:r w:rsidR="00023E8D" w:rsidRPr="000715E3">
        <w:rPr>
          <w:rFonts w:ascii="Khmer MEF1" w:hAnsi="Khmer MEF1" w:cs="Khmer MEF1" w:hint="cs"/>
          <w:sz w:val="24"/>
          <w:szCs w:val="24"/>
          <w:cs/>
        </w:rPr>
        <w:t>ការិយាល័យរដ្ឋបាលនិងហិរញ្ញវត្ថុ ដែលជា</w:t>
      </w:r>
      <w:r w:rsidR="00023E8D" w:rsidRPr="00B06CBB">
        <w:rPr>
          <w:rFonts w:ascii="Khmer MEF1" w:hAnsi="Khmer MEF1" w:cs="Khmer MEF1" w:hint="cs"/>
          <w:spacing w:val="-4"/>
          <w:sz w:val="24"/>
          <w:szCs w:val="24"/>
          <w:cs/>
        </w:rPr>
        <w:t>ការិយាល័យទទួលបន្ទុកប្រើប្រាស់ប្រព័ន្ធ</w:t>
      </w:r>
      <w:r w:rsidRPr="00B06CBB">
        <w:rPr>
          <w:rFonts w:ascii="Khmer MEF1" w:hAnsi="Khmer MEF1" w:cs="Khmer MEF1" w:hint="cs"/>
          <w:spacing w:val="-4"/>
          <w:sz w:val="24"/>
          <w:szCs w:val="24"/>
          <w:cs/>
        </w:rPr>
        <w:t xml:space="preserve"> ក៏បាន</w:t>
      </w:r>
      <w:r w:rsidR="00023E8D" w:rsidRPr="00B06CBB">
        <w:rPr>
          <w:rFonts w:ascii="Khmer MEF1" w:hAnsi="Khmer MEF1" w:cs="Khmer MEF1" w:hint="cs"/>
          <w:spacing w:val="-4"/>
          <w:sz w:val="24"/>
          <w:szCs w:val="24"/>
          <w:cs/>
        </w:rPr>
        <w:t>ស្នើសុំ</w:t>
      </w:r>
      <w:r w:rsidR="00CF4162" w:rsidRPr="00B06CBB">
        <w:rPr>
          <w:rFonts w:ascii="Khmer MEF1" w:hAnsi="Khmer MEF1" w:cs="Khmer MEF1" w:hint="cs"/>
          <w:spacing w:val="-4"/>
          <w:sz w:val="24"/>
          <w:szCs w:val="24"/>
          <w:cs/>
        </w:rPr>
        <w:t>ឱ្យបញ្ចូលបន្ថែម</w:t>
      </w:r>
      <w:r w:rsidR="00EA32AC" w:rsidRPr="00B06CBB">
        <w:rPr>
          <w:rFonts w:ascii="Khmer MEF1" w:hAnsi="Khmer MEF1" w:cs="Khmer MEF1" w:hint="cs"/>
          <w:spacing w:val="-4"/>
          <w:sz w:val="24"/>
          <w:szCs w:val="24"/>
          <w:cs/>
        </w:rPr>
        <w:t>ទៅលើផ្នែកឯកសារចេញ ដែលគួរបន្ថែម</w:t>
      </w:r>
      <w:r w:rsidR="00CF4162" w:rsidRPr="00237886">
        <w:rPr>
          <w:rFonts w:ascii="Khmer MEF1" w:hAnsi="Khmer MEF1" w:cs="Khmer MEF1" w:hint="cs"/>
          <w:spacing w:val="6"/>
          <w:sz w:val="24"/>
          <w:szCs w:val="24"/>
          <w:cs/>
        </w:rPr>
        <w:t>នូវនាយកដ្ឋានទទួលបន្ទុក</w:t>
      </w:r>
      <w:r w:rsidR="00EA32AC" w:rsidRPr="00237886">
        <w:rPr>
          <w:rFonts w:ascii="Khmer MEF1" w:hAnsi="Khmer MEF1" w:cs="Khmer MEF1" w:hint="cs"/>
          <w:spacing w:val="6"/>
          <w:sz w:val="24"/>
          <w:szCs w:val="24"/>
          <w:cs/>
        </w:rPr>
        <w:t xml:space="preserve"> ដែលត្រូវបញ្ចូនចេញទៅតាមចំណារ</w:t>
      </w:r>
      <w:r w:rsidR="00EA4CF1" w:rsidRPr="00237886">
        <w:rPr>
          <w:rFonts w:ascii="Khmer MEF1" w:hAnsi="Khmer MEF1" w:cs="Khmer MEF1" w:hint="cs"/>
          <w:spacing w:val="6"/>
          <w:sz w:val="24"/>
          <w:szCs w:val="24"/>
          <w:cs/>
        </w:rPr>
        <w:t>របស់</w:t>
      </w:r>
      <w:r w:rsidR="002F4C7C" w:rsidRPr="00237886">
        <w:rPr>
          <w:rFonts w:ascii="Khmer MEF1" w:hAnsi="Khmer MEF1" w:cs="Khmer MEF1" w:hint="cs"/>
          <w:spacing w:val="6"/>
          <w:sz w:val="24"/>
          <w:szCs w:val="24"/>
          <w:cs/>
        </w:rPr>
        <w:t xml:space="preserve"> </w:t>
      </w:r>
      <w:r w:rsidR="00EA4CF1" w:rsidRPr="00237886">
        <w:rPr>
          <w:rFonts w:ascii="Khmer MEF2" w:hAnsi="Khmer MEF2" w:cs="Khmer MEF2"/>
          <w:spacing w:val="6"/>
          <w:sz w:val="24"/>
          <w:szCs w:val="24"/>
          <w:cs/>
        </w:rPr>
        <w:t>ឯកឧត្តមប្រធា</w:t>
      </w:r>
      <w:r w:rsidR="007E74AA" w:rsidRPr="00237886">
        <w:rPr>
          <w:rFonts w:ascii="Khmer MEF2" w:hAnsi="Khmer MEF2" w:cs="Khmer MEF2" w:hint="cs"/>
          <w:spacing w:val="6"/>
          <w:sz w:val="24"/>
          <w:szCs w:val="24"/>
          <w:cs/>
        </w:rPr>
        <w:t xml:space="preserve">ន </w:t>
      </w:r>
      <w:r w:rsidR="007E74AA" w:rsidRPr="00237886">
        <w:rPr>
          <w:rFonts w:ascii="Khmer MEF1" w:hAnsi="Khmer MEF1" w:cs="Khmer MEF1" w:hint="cs"/>
          <w:spacing w:val="6"/>
          <w:sz w:val="24"/>
          <w:szCs w:val="24"/>
          <w:cs/>
        </w:rPr>
        <w:t>និង</w:t>
      </w:r>
      <w:r w:rsidR="00EA4CF1" w:rsidRPr="00237886">
        <w:rPr>
          <w:rFonts w:ascii="Khmer MEF1" w:hAnsi="Khmer MEF1" w:cs="Khmer MEF1" w:hint="cs"/>
          <w:spacing w:val="6"/>
          <w:sz w:val="24"/>
          <w:szCs w:val="24"/>
          <w:cs/>
        </w:rPr>
        <w:t>បាន</w:t>
      </w:r>
      <w:r w:rsidR="007E74AA" w:rsidRPr="00237886">
        <w:rPr>
          <w:rFonts w:ascii="Khmer MEF1" w:hAnsi="Khmer MEF1" w:cs="Khmer MEF1" w:hint="cs"/>
          <w:spacing w:val="6"/>
          <w:sz w:val="24"/>
          <w:szCs w:val="24"/>
          <w:cs/>
        </w:rPr>
        <w:t>ស្នើសុំ</w:t>
      </w:r>
      <w:r w:rsidR="00EA4CF1" w:rsidRPr="00237886">
        <w:rPr>
          <w:rFonts w:ascii="Khmer MEF1" w:hAnsi="Khmer MEF1" w:cs="Khmer MEF1" w:hint="cs"/>
          <w:spacing w:val="6"/>
          <w:sz w:val="24"/>
          <w:szCs w:val="24"/>
          <w:cs/>
        </w:rPr>
        <w:t>ឱ្យ</w:t>
      </w:r>
      <w:r w:rsidR="00EA4CF1" w:rsidRPr="00E67F53">
        <w:rPr>
          <w:rFonts w:ascii="Khmer MEF1" w:hAnsi="Khmer MEF1" w:cs="Khmer MEF1" w:hint="cs"/>
          <w:spacing w:val="-4"/>
          <w:sz w:val="24"/>
          <w:szCs w:val="24"/>
          <w:cs/>
        </w:rPr>
        <w:t>ការិយាល័យជំនាញសិក្សាបន្ថែមទៅលើមុខងារ</w:t>
      </w:r>
      <w:r w:rsidR="0056058E" w:rsidRPr="00E67F53">
        <w:rPr>
          <w:rFonts w:ascii="Khmer MEF1" w:hAnsi="Khmer MEF1" w:cs="Khmer MEF1"/>
          <w:spacing w:val="-4"/>
          <w:sz w:val="24"/>
          <w:szCs w:val="24"/>
        </w:rPr>
        <w:t xml:space="preserve"> </w:t>
      </w:r>
      <w:r w:rsidR="00EA4CF1" w:rsidRPr="00E67F53">
        <w:rPr>
          <w:rFonts w:ascii="Khmer MEF1" w:hAnsi="Khmer MEF1" w:cs="Khmer MEF1" w:hint="cs"/>
          <w:spacing w:val="-4"/>
          <w:sz w:val="24"/>
          <w:szCs w:val="24"/>
          <w:cs/>
        </w:rPr>
        <w:t xml:space="preserve">ហត្ថាលេខាអេឡិចត្រូនិច </w:t>
      </w:r>
      <w:r w:rsidR="00EA4CF1" w:rsidRPr="00E67F53">
        <w:rPr>
          <w:rFonts w:ascii="Khmer MEF1" w:hAnsi="Khmer MEF1" w:cs="Khmer MEF1"/>
          <w:spacing w:val="-4"/>
          <w:sz w:val="24"/>
          <w:szCs w:val="24"/>
        </w:rPr>
        <w:t>(E-Signature)</w:t>
      </w:r>
      <w:r w:rsidR="006868FA" w:rsidRPr="00E67F53">
        <w:rPr>
          <w:rFonts w:ascii="Khmer MEF1" w:hAnsi="Khmer MEF1" w:cs="Khmer MEF1" w:hint="cs"/>
          <w:spacing w:val="-4"/>
          <w:sz w:val="24"/>
          <w:szCs w:val="24"/>
          <w:cs/>
        </w:rPr>
        <w:t xml:space="preserve"> </w:t>
      </w:r>
      <w:r w:rsidR="00EA4CF1" w:rsidRPr="00E67F53">
        <w:rPr>
          <w:rFonts w:ascii="Khmer MEF1" w:hAnsi="Khmer MEF1" w:cs="Khmer MEF1" w:hint="cs"/>
          <w:spacing w:val="-4"/>
          <w:sz w:val="24"/>
          <w:szCs w:val="24"/>
          <w:cs/>
        </w:rPr>
        <w:t>សម្រាប់ឯកសាររបស់</w:t>
      </w:r>
      <w:r w:rsidR="002F4C7C" w:rsidRPr="0056058E">
        <w:rPr>
          <w:rFonts w:ascii="Khmer MEF2" w:hAnsi="Khmer MEF2" w:cs="Khmer MEF2"/>
          <w:sz w:val="24"/>
          <w:szCs w:val="24"/>
          <w:cs/>
        </w:rPr>
        <w:t>ឯកឧត្តមប្រធាន</w:t>
      </w:r>
      <w:r w:rsidR="002F4C7C" w:rsidRPr="0056058E">
        <w:rPr>
          <w:rFonts w:ascii="Khmer MEF1" w:hAnsi="Khmer MEF1" w:cs="Khmer MEF1"/>
          <w:sz w:val="24"/>
          <w:szCs w:val="24"/>
          <w:cs/>
        </w:rPr>
        <w:t>នៅក្នុងប្រព័ន្ធផ្ទាល់</w:t>
      </w:r>
      <w:r w:rsidR="002F4C7C" w:rsidRPr="0056058E">
        <w:rPr>
          <w:rFonts w:ascii="Khmer MEF1" w:hAnsi="Khmer MEF1" w:cs="Khmer MEF1" w:hint="cs"/>
          <w:sz w:val="24"/>
          <w:szCs w:val="24"/>
          <w:cs/>
        </w:rPr>
        <w:t>ផងដែរ។</w:t>
      </w:r>
      <w:r w:rsidR="00CF4162" w:rsidRPr="000715E3">
        <w:rPr>
          <w:rFonts w:ascii="Khmer MEF1" w:hAnsi="Khmer MEF1" w:cs="Khmer MEF1"/>
          <w:spacing w:val="-6"/>
          <w:sz w:val="24"/>
          <w:szCs w:val="24"/>
          <w:cs/>
          <w:lang w:val="ca-ES"/>
        </w:rPr>
        <w:br/>
      </w:r>
      <w:r w:rsidR="007448A3" w:rsidRPr="00DF068B">
        <w:rPr>
          <w:rFonts w:ascii="Khmer MEF1" w:hAnsi="Khmer MEF1" w:cs="Khmer MEF1"/>
          <w:spacing w:val="-6"/>
          <w:sz w:val="24"/>
          <w:szCs w:val="24"/>
          <w:cs/>
        </w:rPr>
        <w:tab/>
      </w:r>
      <w:r w:rsidR="000F25C2" w:rsidRPr="0056058E">
        <w:rPr>
          <w:rFonts w:ascii="Khmer MEF1" w:hAnsi="Khmer MEF1" w:cs="Khmer MEF1" w:hint="cs"/>
          <w:sz w:val="24"/>
          <w:szCs w:val="24"/>
          <w:cs/>
        </w:rPr>
        <w:t>បន្ទាប់ពីទទ</w:t>
      </w:r>
      <w:r w:rsidR="006868FA" w:rsidRPr="0056058E">
        <w:rPr>
          <w:rFonts w:ascii="Khmer MEF1" w:hAnsi="Khmer MEF1" w:cs="Khmer MEF1" w:hint="cs"/>
          <w:sz w:val="24"/>
          <w:szCs w:val="24"/>
          <w:cs/>
        </w:rPr>
        <w:t>ួ</w:t>
      </w:r>
      <w:r w:rsidR="000F25C2" w:rsidRPr="0056058E">
        <w:rPr>
          <w:rFonts w:ascii="Khmer MEF1" w:hAnsi="Khmer MEF1" w:cs="Khmer MEF1" w:hint="cs"/>
          <w:sz w:val="24"/>
          <w:szCs w:val="24"/>
          <w:cs/>
        </w:rPr>
        <w:t>លបាន</w:t>
      </w:r>
      <w:r w:rsidR="00256155" w:rsidRPr="0056058E">
        <w:rPr>
          <w:rFonts w:ascii="Khmer MEF1" w:hAnsi="Khmer MEF1" w:cs="Khmer MEF1" w:hint="cs"/>
          <w:sz w:val="24"/>
          <w:szCs w:val="24"/>
          <w:cs/>
        </w:rPr>
        <w:t>ការ</w:t>
      </w:r>
      <w:r w:rsidR="006C6268" w:rsidRPr="0056058E">
        <w:rPr>
          <w:rFonts w:ascii="Khmer MEF1" w:hAnsi="Khmer MEF1" w:cs="Khmer MEF1" w:hint="cs"/>
          <w:sz w:val="24"/>
          <w:szCs w:val="24"/>
          <w:cs/>
        </w:rPr>
        <w:t>ណែ</w:t>
      </w:r>
      <w:r w:rsidR="00256155" w:rsidRPr="0056058E">
        <w:rPr>
          <w:rFonts w:ascii="Khmer MEF1" w:hAnsi="Khmer MEF1" w:cs="Khmer MEF1" w:hint="cs"/>
          <w:sz w:val="24"/>
          <w:szCs w:val="24"/>
          <w:cs/>
        </w:rPr>
        <w:t>នាំបន្ថែមពី</w:t>
      </w:r>
      <w:r w:rsidR="007E74AA" w:rsidRPr="0056058E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2F4C7C" w:rsidRPr="0056058E">
        <w:rPr>
          <w:rFonts w:ascii="Khmer MEF1" w:hAnsi="Khmer MEF1" w:cs="Khmer MEF1" w:hint="cs"/>
          <w:sz w:val="24"/>
          <w:szCs w:val="24"/>
          <w:cs/>
        </w:rPr>
        <w:t>លោកប្រធាននាកដ្ឋានកិច្ចការ</w:t>
      </w:r>
      <w:r w:rsidR="00DF068B" w:rsidRPr="0056058E">
        <w:rPr>
          <w:rFonts w:ascii="Khmer MEF1" w:hAnsi="Khmer MEF1" w:cs="Khmer MEF1" w:hint="cs"/>
          <w:sz w:val="24"/>
          <w:szCs w:val="24"/>
          <w:cs/>
        </w:rPr>
        <w:t>ទូ</w:t>
      </w:r>
      <w:r w:rsidR="002F4C7C" w:rsidRPr="0056058E">
        <w:rPr>
          <w:rFonts w:ascii="Khmer MEF1" w:hAnsi="Khmer MEF1" w:cs="Khmer MEF1" w:hint="cs"/>
          <w:sz w:val="24"/>
          <w:szCs w:val="24"/>
          <w:cs/>
        </w:rPr>
        <w:t>ទៅ និង</w:t>
      </w:r>
      <w:r w:rsidR="00256155" w:rsidRPr="0056058E">
        <w:rPr>
          <w:rFonts w:ascii="Khmer MEF1" w:hAnsi="Khmer MEF1" w:cs="Khmer MEF1" w:hint="cs"/>
          <w:sz w:val="24"/>
          <w:szCs w:val="24"/>
          <w:cs/>
        </w:rPr>
        <w:t xml:space="preserve">ការិយាល័យរដ្ឋបាល </w:t>
      </w:r>
      <w:r w:rsidR="00256155" w:rsidRPr="0056058E">
        <w:rPr>
          <w:rFonts w:ascii="Khmer MEF1" w:hAnsi="Khmer MEF1" w:cs="Khmer MEF1" w:hint="cs"/>
          <w:spacing w:val="-4"/>
          <w:sz w:val="24"/>
          <w:szCs w:val="24"/>
          <w:cs/>
        </w:rPr>
        <w:t>និងហិរញ្ញវត្ថុរួចមក</w:t>
      </w:r>
      <w:r w:rsidR="00AD557C" w:rsidRPr="0056058E">
        <w:rPr>
          <w:rFonts w:ascii="Khmer MEF1" w:hAnsi="Khmer MEF1" w:cs="Khmer MEF1" w:hint="cs"/>
          <w:spacing w:val="-4"/>
          <w:sz w:val="24"/>
          <w:szCs w:val="24"/>
          <w:cs/>
        </w:rPr>
        <w:t xml:space="preserve"> </w:t>
      </w:r>
      <w:r w:rsidR="00256155" w:rsidRPr="0056058E">
        <w:rPr>
          <w:rFonts w:ascii="Khmer MEF1" w:hAnsi="Khmer MEF1" w:cs="Khmer MEF1" w:hint="cs"/>
          <w:spacing w:val="-4"/>
          <w:sz w:val="24"/>
          <w:szCs w:val="24"/>
          <w:cs/>
        </w:rPr>
        <w:t>ការិយាល័យគ្រប់គ្រងព័ត៌មានវិទ្យា</w:t>
      </w:r>
      <w:r w:rsidR="002F4C7C" w:rsidRPr="0056058E">
        <w:rPr>
          <w:rFonts w:ascii="Khmer MEF1" w:hAnsi="Khmer MEF1" w:cs="Khmer MEF1" w:hint="cs"/>
          <w:spacing w:val="-4"/>
          <w:sz w:val="24"/>
          <w:szCs w:val="24"/>
          <w:cs/>
        </w:rPr>
        <w:t>បាន</w:t>
      </w:r>
      <w:r w:rsidR="006868FA" w:rsidRPr="0056058E">
        <w:rPr>
          <w:rFonts w:ascii="Khmer MEF1" w:hAnsi="Khmer MEF1" w:cs="Khmer MEF1" w:hint="cs"/>
          <w:spacing w:val="-4"/>
          <w:sz w:val="24"/>
          <w:szCs w:val="24"/>
          <w:cs/>
        </w:rPr>
        <w:t>បន្តអភិវឌ្ឍន៍</w:t>
      </w:r>
      <w:r w:rsidR="0067732E" w:rsidRPr="0056058E">
        <w:rPr>
          <w:rFonts w:ascii="Khmer MEF1" w:hAnsi="Khmer MEF1" w:cs="Khmer MEF1" w:hint="cs"/>
          <w:spacing w:val="-4"/>
          <w:sz w:val="24"/>
          <w:szCs w:val="24"/>
          <w:cs/>
        </w:rPr>
        <w:t>ប្រព័ន្ធ</w:t>
      </w:r>
      <w:r w:rsidR="00810E99" w:rsidRPr="0056058E">
        <w:rPr>
          <w:rFonts w:ascii="Khmer MEF1" w:hAnsi="Khmer MEF1" w:cs="Khmer MEF1" w:hint="cs"/>
          <w:spacing w:val="-4"/>
          <w:sz w:val="24"/>
          <w:szCs w:val="24"/>
          <w:cs/>
        </w:rPr>
        <w:t>គ្រប់គ្រងឯកសារចេញ</w:t>
      </w:r>
      <w:r w:rsidR="0056058E" w:rsidRPr="0056058E">
        <w:rPr>
          <w:rFonts w:ascii="Khmer MEF1" w:hAnsi="Khmer MEF1" w:cs="Khmer MEF1"/>
          <w:spacing w:val="-4"/>
          <w:sz w:val="24"/>
          <w:szCs w:val="24"/>
        </w:rPr>
        <w:t>-</w:t>
      </w:r>
      <w:r w:rsidR="00810E99" w:rsidRPr="0056058E">
        <w:rPr>
          <w:rFonts w:ascii="Khmer MEF1" w:hAnsi="Khmer MEF1" w:cs="Khmer MEF1" w:hint="cs"/>
          <w:spacing w:val="-4"/>
          <w:sz w:val="24"/>
          <w:szCs w:val="24"/>
          <w:cs/>
        </w:rPr>
        <w:t>ចូល</w:t>
      </w:r>
      <w:r w:rsidR="000715E3" w:rsidRPr="0056058E">
        <w:rPr>
          <w:rFonts w:ascii="Khmer MEF1" w:hAnsi="Khmer MEF1" w:cs="Khmer MEF1" w:hint="cs"/>
          <w:spacing w:val="-4"/>
          <w:sz w:val="24"/>
          <w:szCs w:val="24"/>
          <w:cs/>
        </w:rPr>
        <w:t xml:space="preserve"> និង</w:t>
      </w:r>
      <w:r w:rsidR="00D251BB" w:rsidRPr="006557A3">
        <w:rPr>
          <w:rFonts w:ascii="Khmer MEF1" w:hAnsi="Khmer MEF1" w:cs="Khmer MEF1" w:hint="cs"/>
          <w:sz w:val="24"/>
          <w:szCs w:val="24"/>
          <w:cs/>
        </w:rPr>
        <w:t>សិក្សាបន្ថែមទៅ</w:t>
      </w:r>
      <w:r w:rsidR="0067732E" w:rsidRPr="006557A3">
        <w:rPr>
          <w:rFonts w:ascii="Khmer MEF1" w:hAnsi="Khmer MEF1" w:cs="Khmer MEF1" w:hint="cs"/>
          <w:sz w:val="24"/>
          <w:szCs w:val="24"/>
          <w:cs/>
        </w:rPr>
        <w:t>លើមុខងារ</w:t>
      </w:r>
      <w:r w:rsidR="000715E3" w:rsidRPr="006557A3">
        <w:rPr>
          <w:rFonts w:ascii="Khmer MEF1" w:hAnsi="Khmer MEF1" w:cs="Khmer MEF1" w:hint="cs"/>
          <w:sz w:val="24"/>
          <w:szCs w:val="24"/>
          <w:cs/>
        </w:rPr>
        <w:t>ទៅតាមការណែនាំ</w:t>
      </w:r>
      <w:r w:rsidR="00810E99" w:rsidRPr="006557A3">
        <w:rPr>
          <w:rFonts w:ascii="Khmer MEF1" w:hAnsi="Khmer MEF1" w:cs="Khmer MEF1" w:hint="cs"/>
          <w:sz w:val="24"/>
          <w:szCs w:val="24"/>
          <w:cs/>
        </w:rPr>
        <w:t>របស់ថ្នាក់ដឹកនាំ និងការិយាល័យទទួលបន្ទុក</w:t>
      </w:r>
      <w:r w:rsidR="006557A3" w:rsidRPr="006557A3">
        <w:rPr>
          <w:rFonts w:ascii="Khmer MEF1" w:hAnsi="Khmer MEF1" w:cs="Khmer MEF1" w:hint="cs"/>
          <w:sz w:val="24"/>
          <w:szCs w:val="24"/>
          <w:cs/>
        </w:rPr>
        <w:t>ប្រើប្រាស់ផងដែរ</w:t>
      </w:r>
      <w:r w:rsidR="000715E3" w:rsidRPr="006557A3">
        <w:rPr>
          <w:rFonts w:ascii="Khmer MEF1" w:hAnsi="Khmer MEF1" w:cs="Khmer MEF1" w:hint="cs"/>
          <w:sz w:val="24"/>
          <w:szCs w:val="24"/>
          <w:cs/>
        </w:rPr>
        <w:t>។</w:t>
      </w:r>
      <w:r w:rsidR="000715E3" w:rsidRPr="006557A3">
        <w:rPr>
          <w:rFonts w:ascii="Khmer MEF1" w:hAnsi="Khmer MEF1" w:cs="Khmer MEF1" w:hint="cs"/>
          <w:spacing w:val="-2"/>
          <w:sz w:val="24"/>
          <w:szCs w:val="24"/>
          <w:cs/>
        </w:rPr>
        <w:t xml:space="preserve"> </w:t>
      </w:r>
    </w:p>
    <w:p w14:paraId="3B8CAD5A" w14:textId="7532DF96" w:rsidR="002B1C8D" w:rsidRPr="003E154E" w:rsidRDefault="000C519B" w:rsidP="00840239">
      <w:pPr>
        <w:tabs>
          <w:tab w:val="left" w:pos="851"/>
        </w:tabs>
        <w:spacing w:after="0" w:line="216" w:lineRule="auto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pacing w:val="-4"/>
          <w:sz w:val="24"/>
          <w:szCs w:val="24"/>
          <w:cs/>
        </w:rPr>
        <w:tab/>
      </w:r>
      <w:r w:rsidR="00B0354E" w:rsidRPr="003E154E">
        <w:rPr>
          <w:rFonts w:ascii="Khmer MEF1" w:hAnsi="Khmer MEF1" w:cs="Khmer MEF1"/>
          <w:spacing w:val="6"/>
          <w:sz w:val="24"/>
          <w:szCs w:val="24"/>
          <w:cs/>
        </w:rPr>
        <w:t>កិច្ចប្រជុំបានបញ្ចប់នៅវេលាម៉ោង</w:t>
      </w:r>
      <w:r w:rsidR="00B0354E" w:rsidRPr="003E154E">
        <w:rPr>
          <w:rFonts w:ascii="Khmer MEF1" w:hAnsi="Khmer MEF1" w:cs="Khmer MEF1"/>
          <w:spacing w:val="6"/>
          <w:sz w:val="24"/>
          <w:szCs w:val="24"/>
          <w:lang w:val="ca-ES"/>
        </w:rPr>
        <w:t xml:space="preserve"> </w:t>
      </w:r>
      <w:r w:rsidR="000715E3" w:rsidRPr="003E154E">
        <w:rPr>
          <w:rFonts w:ascii="Khmer MEF1" w:hAnsi="Khmer MEF1" w:cs="Khmer MEF1" w:hint="cs"/>
          <w:spacing w:val="6"/>
          <w:sz w:val="24"/>
          <w:szCs w:val="24"/>
          <w:cs/>
        </w:rPr>
        <w:t>១០</w:t>
      </w:r>
      <w:r w:rsidR="00B0354E" w:rsidRPr="003E154E">
        <w:rPr>
          <w:rFonts w:ascii="Khmer MEF1" w:hAnsi="Khmer MEF1" w:cs="Khmer MEF1"/>
          <w:spacing w:val="6"/>
          <w:sz w:val="24"/>
          <w:szCs w:val="24"/>
          <w:lang w:val="ca-ES"/>
        </w:rPr>
        <w:t>:</w:t>
      </w:r>
      <w:r w:rsidR="000715E3" w:rsidRPr="003E154E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៤</w:t>
      </w:r>
      <w:r w:rsidR="00C061EA" w:rsidRPr="003E154E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០</w:t>
      </w:r>
      <w:r w:rsidR="00B0354E" w:rsidRPr="003E154E">
        <w:rPr>
          <w:rFonts w:ascii="Khmer MEF1" w:hAnsi="Khmer MEF1" w:cs="Khmer MEF1"/>
          <w:spacing w:val="6"/>
          <w:sz w:val="24"/>
          <w:szCs w:val="24"/>
          <w:lang w:val="ca-ES"/>
        </w:rPr>
        <w:t xml:space="preserve"> </w:t>
      </w:r>
      <w:r w:rsidR="00B0354E" w:rsidRPr="003E154E">
        <w:rPr>
          <w:rFonts w:ascii="Khmer MEF1" w:hAnsi="Khmer MEF1" w:cs="Khmer MEF1"/>
          <w:spacing w:val="6"/>
          <w:sz w:val="24"/>
          <w:szCs w:val="24"/>
          <w:cs/>
          <w:lang w:val="ca-ES"/>
        </w:rPr>
        <w:t>នាទី</w:t>
      </w:r>
      <w:r w:rsidR="000715E3" w:rsidRPr="003E154E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ព្រឹក</w:t>
      </w:r>
      <w:r w:rsidR="00840239" w:rsidRPr="003E154E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 xml:space="preserve"> </w:t>
      </w:r>
      <w:r w:rsidR="00B0354E" w:rsidRPr="003E154E">
        <w:rPr>
          <w:rFonts w:ascii="Khmer MEF1" w:hAnsi="Khmer MEF1" w:cs="Khmer MEF1"/>
          <w:spacing w:val="6"/>
          <w:sz w:val="24"/>
          <w:szCs w:val="24"/>
          <w:cs/>
          <w:lang w:val="ca-ES"/>
        </w:rPr>
        <w:t>ប្រក</w:t>
      </w:r>
      <w:r w:rsidR="00B0354E" w:rsidRPr="003E154E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​</w:t>
      </w:r>
      <w:r w:rsidR="00B0354E" w:rsidRPr="003E154E">
        <w:rPr>
          <w:rFonts w:ascii="Khmer MEF1" w:hAnsi="Khmer MEF1" w:cs="Khmer MEF1"/>
          <w:spacing w:val="6"/>
          <w:sz w:val="24"/>
          <w:szCs w:val="24"/>
          <w:cs/>
          <w:lang w:val="ca-ES"/>
        </w:rPr>
        <w:t>បដោយ</w:t>
      </w:r>
      <w:r w:rsidR="003E154E" w:rsidRPr="003E154E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ស្មារតីទទួលខុសត្រូវ</w:t>
      </w:r>
      <w:r w:rsidR="008547F6" w:rsidRPr="003E154E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 xml:space="preserve"> និង</w:t>
      </w:r>
      <w:r w:rsidR="003E154E" w:rsidRPr="003E154E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កិច្ច</w:t>
      </w:r>
      <w:r w:rsidR="008547F6" w:rsidRPr="003E154E">
        <w:rPr>
          <w:rFonts w:ascii="Khmer MEF1" w:hAnsi="Khmer MEF1" w:cs="Khmer MEF1" w:hint="cs"/>
          <w:sz w:val="24"/>
          <w:szCs w:val="24"/>
          <w:cs/>
          <w:lang w:val="ca-ES"/>
        </w:rPr>
        <w:t>សហការ</w:t>
      </w:r>
      <w:r w:rsidR="00810E99" w:rsidRPr="003E154E">
        <w:rPr>
          <w:rFonts w:ascii="Khmer MEF1" w:hAnsi="Khmer MEF1" w:cs="Khmer MEF1" w:hint="cs"/>
          <w:sz w:val="24"/>
          <w:szCs w:val="24"/>
          <w:cs/>
          <w:lang w:val="ca-ES"/>
        </w:rPr>
        <w:t>ខ្ពស់</w:t>
      </w:r>
      <w:r w:rsidR="00B0354E" w:rsidRPr="003E154E">
        <w:rPr>
          <w:rFonts w:ascii="Khmer MEF1" w:hAnsi="Khmer MEF1" w:cs="Khmer MEF1"/>
          <w:sz w:val="24"/>
          <w:szCs w:val="24"/>
          <w:cs/>
          <w:lang w:val="ca-ES"/>
        </w:rPr>
        <w:t>។</w:t>
      </w:r>
    </w:p>
    <w:p w14:paraId="56E14527" w14:textId="5FC8F013" w:rsidR="00DE376D" w:rsidRPr="003E154E" w:rsidRDefault="00176B7E" w:rsidP="001E5711">
      <w:pPr>
        <w:spacing w:after="0" w:line="216" w:lineRule="auto"/>
        <w:ind w:firstLine="851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E154E">
        <w:rPr>
          <w:rFonts w:ascii="Khmer MEF1" w:hAnsi="Khmer MEF1" w:cs="Khmer MEF1"/>
          <w:sz w:val="24"/>
          <w:szCs w:val="24"/>
          <w:cs/>
          <w:lang w:val="ca-ES"/>
        </w:rPr>
        <w:t>អាស្រ័យដូចបានជម្រាបជូនខាងលើ</w:t>
      </w:r>
      <w:r w:rsidRPr="003E154E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3E154E">
        <w:rPr>
          <w:rFonts w:ascii="Khmer MEF1" w:hAnsi="Khmer MEF1" w:cs="Khmer MEF1"/>
          <w:sz w:val="24"/>
          <w:szCs w:val="24"/>
          <w:cs/>
          <w:lang w:val="ca-ES"/>
        </w:rPr>
        <w:t>សូម</w:t>
      </w:r>
      <w:r w:rsidRPr="003E154E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="005E139A" w:rsidRPr="003E154E">
        <w:rPr>
          <w:rFonts w:ascii="Khmer MEF2" w:hAnsi="Khmer MEF2" w:cs="Khmer MEF2"/>
          <w:color w:val="000000" w:themeColor="text1"/>
          <w:sz w:val="24"/>
          <w:szCs w:val="24"/>
          <w:cs/>
        </w:rPr>
        <w:t>ឯកឧត្តមប្រធាន</w:t>
      </w:r>
      <w:r w:rsidRPr="003E154E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3E154E">
        <w:rPr>
          <w:rFonts w:ascii="Khmer MEF1" w:hAnsi="Khmer MEF1" w:cs="Khmer MEF1"/>
          <w:sz w:val="24"/>
          <w:szCs w:val="24"/>
          <w:cs/>
        </w:rPr>
        <w:t>មេត្តាជ្រាបជារបាយ</w:t>
      </w:r>
      <w:r w:rsidR="00C14006" w:rsidRPr="003E154E">
        <w:rPr>
          <w:rFonts w:ascii="Khmer MEF1" w:hAnsi="Khmer MEF1" w:cs="Khmer MEF1"/>
          <w:sz w:val="24"/>
          <w:szCs w:val="24"/>
          <w:cs/>
        </w:rPr>
        <w:t>ការណ៍</w:t>
      </w:r>
      <w:r w:rsidR="00762FA0" w:rsidRPr="003E154E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C14006" w:rsidRPr="003E154E">
        <w:rPr>
          <w:rFonts w:ascii="Khmer MEF1" w:hAnsi="Khmer MEF1" w:cs="Khmer MEF1"/>
          <w:sz w:val="24"/>
          <w:szCs w:val="24"/>
          <w:cs/>
        </w:rPr>
        <w:t>និងផ្តល់ការណែនាំបន្ថែមជាយថាហេតុដ៏ខ្ពង់ខ្ពស់។</w:t>
      </w:r>
      <w:r w:rsidR="00036354" w:rsidRPr="003E154E">
        <w:rPr>
          <w:rFonts w:ascii="Khmer MEF1" w:hAnsi="Khmer MEF1" w:cs="Khmer MEF1"/>
          <w:sz w:val="24"/>
          <w:szCs w:val="24"/>
          <w:lang w:val="ca-ES"/>
        </w:rPr>
        <w:t xml:space="preserve"> </w:t>
      </w:r>
    </w:p>
    <w:p w14:paraId="61CDFD26" w14:textId="46B355D5" w:rsidR="009C76D7" w:rsidRDefault="00C14006" w:rsidP="00256155">
      <w:pPr>
        <w:spacing w:after="0" w:line="216" w:lineRule="auto"/>
        <w:ind w:firstLine="907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  <w:cs/>
        </w:rPr>
        <w:t>សូម</w:t>
      </w:r>
      <w:r w:rsidRPr="002B1C8D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="005E139A" w:rsidRPr="00143926">
        <w:rPr>
          <w:rFonts w:ascii="Khmer MEF2" w:hAnsi="Khmer MEF2" w:cs="Khmer MEF2"/>
          <w:color w:val="000000" w:themeColor="text1"/>
          <w:sz w:val="24"/>
          <w:szCs w:val="24"/>
          <w:cs/>
        </w:rPr>
        <w:t>ឯកឧត្តមប្រធាន</w:t>
      </w:r>
      <w:r w:rsidRPr="002B1C8D">
        <w:rPr>
          <w:rFonts w:ascii="Khmer MEF1" w:hAnsi="Khmer MEF1" w:cs="Khmer MEF1"/>
          <w:sz w:val="24"/>
          <w:szCs w:val="24"/>
          <w:lang w:val="ca-ES"/>
        </w:rPr>
        <w:t xml:space="preserve"> </w:t>
      </w:r>
      <w:r>
        <w:rPr>
          <w:rFonts w:ascii="Khmer MEF1" w:hAnsi="Khmer MEF1" w:cs="Khmer MEF1"/>
          <w:sz w:val="24"/>
          <w:szCs w:val="24"/>
          <w:cs/>
        </w:rPr>
        <w:t>មេត្តាទទួល</w:t>
      </w:r>
      <w:r w:rsidR="003C2CF8">
        <w:rPr>
          <w:rFonts w:ascii="Khmer MEF1" w:hAnsi="Khmer MEF1" w:cs="Khmer MEF1"/>
          <w:sz w:val="24"/>
          <w:szCs w:val="24"/>
          <w:cs/>
        </w:rPr>
        <w:t>នូវការគោរពដ៏ខ្ពង់ខ្ពស់</w:t>
      </w:r>
      <w:r w:rsidR="009E484C">
        <w:rPr>
          <w:rFonts w:ascii="Khmer MEF1" w:hAnsi="Khmer MEF1" w:cs="Khmer MEF1" w:hint="cs"/>
          <w:sz w:val="24"/>
          <w:szCs w:val="24"/>
          <w:cs/>
        </w:rPr>
        <w:t>បំផុត</w:t>
      </w:r>
      <w:r w:rsidR="003C2CF8">
        <w:rPr>
          <w:rFonts w:ascii="Khmer MEF1" w:hAnsi="Khmer MEF1" w:cs="Khmer MEF1"/>
          <w:sz w:val="24"/>
          <w:szCs w:val="24"/>
          <w:cs/>
        </w:rPr>
        <w:t>អំពីខ្ញុំ</w:t>
      </w:r>
    </w:p>
    <w:p w14:paraId="68F0985B" w14:textId="77777777" w:rsidR="00C56328" w:rsidRDefault="00C56328" w:rsidP="00256155">
      <w:pPr>
        <w:spacing w:after="0" w:line="216" w:lineRule="auto"/>
        <w:ind w:firstLine="907"/>
        <w:jc w:val="both"/>
        <w:rPr>
          <w:rFonts w:ascii="Khmer MEF1" w:hAnsi="Khmer MEF1" w:cs="Khmer MEF1"/>
          <w:sz w:val="24"/>
          <w:szCs w:val="24"/>
        </w:rPr>
      </w:pPr>
    </w:p>
    <w:p w14:paraId="4B342082" w14:textId="51200F70" w:rsidR="000E7020" w:rsidRPr="004E2636" w:rsidRDefault="000E7020" w:rsidP="00256155">
      <w:pPr>
        <w:spacing w:after="0" w:line="216" w:lineRule="auto"/>
        <w:ind w:firstLine="851"/>
        <w:jc w:val="right"/>
        <w:rPr>
          <w:rFonts w:ascii="Khmer MEF1" w:hAnsi="Khmer MEF1" w:cs="Khmer MEF1"/>
          <w:sz w:val="24"/>
          <w:szCs w:val="24"/>
          <w:cs/>
          <w:lang w:val="ca-ES"/>
        </w:rPr>
      </w:pPr>
      <w:r>
        <w:rPr>
          <w:rFonts w:ascii="Khmer MEF1" w:hAnsi="Khmer MEF1" w:cs="Khmer MEF1"/>
          <w:sz w:val="24"/>
          <w:szCs w:val="24"/>
          <w:cs/>
        </w:rPr>
        <w:t>ថ្ងៃ</w:t>
      </w:r>
      <w:r w:rsidR="00D251BB">
        <w:rPr>
          <w:rFonts w:ascii="Khmer MEF1" w:hAnsi="Khmer MEF1" w:cs="Khmer MEF1" w:hint="cs"/>
          <w:sz w:val="24"/>
          <w:szCs w:val="24"/>
          <w:cs/>
        </w:rPr>
        <w:t>ចន្ទ</w:t>
      </w:r>
      <w:r w:rsidR="001E5711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D251BB">
        <w:rPr>
          <w:rFonts w:ascii="Khmer MEF1" w:hAnsi="Khmer MEF1" w:cs="Khmer MEF1" w:hint="cs"/>
          <w:sz w:val="24"/>
          <w:szCs w:val="24"/>
          <w:cs/>
        </w:rPr>
        <w:t>៦រោច</w:t>
      </w:r>
      <w:r w:rsidR="001F3CB1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2F7683">
        <w:rPr>
          <w:rFonts w:ascii="Khmer MEF1" w:hAnsi="Khmer MEF1" w:cs="Khmer MEF1" w:hint="cs"/>
          <w:sz w:val="24"/>
          <w:szCs w:val="24"/>
          <w:cs/>
        </w:rPr>
        <w:t>ខែ</w:t>
      </w:r>
      <w:r w:rsidR="001F3CB1">
        <w:rPr>
          <w:rFonts w:ascii="Khmer MEF1" w:hAnsi="Khmer MEF1" w:cs="Khmer MEF1" w:hint="cs"/>
          <w:sz w:val="24"/>
          <w:szCs w:val="24"/>
          <w:cs/>
        </w:rPr>
        <w:t xml:space="preserve"> ចេត្រ</w:t>
      </w:r>
      <w:r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2F7683">
        <w:rPr>
          <w:rFonts w:ascii="Khmer MEF1" w:hAnsi="Khmer MEF1" w:cs="Khmer MEF1" w:hint="cs"/>
          <w:sz w:val="24"/>
          <w:szCs w:val="24"/>
          <w:cs/>
        </w:rPr>
        <w:t>ឆ្នាំ</w:t>
      </w:r>
      <w:r w:rsidR="001F3CB1">
        <w:rPr>
          <w:rFonts w:ascii="Khmer MEF1" w:hAnsi="Khmer MEF1" w:cs="Khmer MEF1" w:hint="cs"/>
          <w:sz w:val="24"/>
          <w:szCs w:val="24"/>
          <w:cs/>
        </w:rPr>
        <w:t>រោង</w:t>
      </w:r>
      <w:r w:rsidRPr="002F7683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1F3CB1">
        <w:rPr>
          <w:rFonts w:ascii="Khmer MEF1" w:hAnsi="Khmer MEF1" w:cs="Khmer MEF1" w:hint="cs"/>
          <w:sz w:val="24"/>
          <w:szCs w:val="24"/>
          <w:cs/>
        </w:rPr>
        <w:t>ឆ</w:t>
      </w:r>
      <w:r w:rsidR="00EE52A4">
        <w:rPr>
          <w:rFonts w:ascii="Khmer MEF1" w:hAnsi="Khmer MEF1" w:cs="Khmer MEF1" w:hint="cs"/>
          <w:sz w:val="24"/>
          <w:szCs w:val="24"/>
          <w:cs/>
        </w:rPr>
        <w:t>ស័ក</w:t>
      </w:r>
      <w:r w:rsidRPr="002F7683">
        <w:rPr>
          <w:rFonts w:ascii="Khmer MEF1" w:hAnsi="Khmer MEF1" w:cs="Khmer MEF1" w:hint="cs"/>
          <w:sz w:val="24"/>
          <w:szCs w:val="24"/>
          <w:cs/>
        </w:rPr>
        <w:t xml:space="preserve"> ព.ស. ២៥៦</w:t>
      </w:r>
      <w:r w:rsidR="00B63B91">
        <w:rPr>
          <w:rFonts w:ascii="Khmer MEF1" w:hAnsi="Khmer MEF1" w:cs="Khmer MEF1" w:hint="cs"/>
          <w:sz w:val="24"/>
          <w:szCs w:val="24"/>
          <w:cs/>
        </w:rPr>
        <w:t>៧</w:t>
      </w:r>
    </w:p>
    <w:p w14:paraId="3BF1F0EE" w14:textId="67CB3DC0" w:rsidR="00C14006" w:rsidRDefault="000E7020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 w:rsidR="002B1C8D">
        <w:rPr>
          <w:rFonts w:ascii="Khmer MEF1" w:hAnsi="Khmer MEF1" w:cs="Khmer MEF1" w:hint="cs"/>
          <w:sz w:val="24"/>
          <w:szCs w:val="24"/>
          <w:cs/>
        </w:rPr>
        <w:t xml:space="preserve">     </w:t>
      </w:r>
      <w:r w:rsidRPr="002F7683">
        <w:rPr>
          <w:rFonts w:ascii="Khmer MEF1" w:hAnsi="Khmer MEF1" w:cs="Khmer MEF1"/>
          <w:sz w:val="24"/>
          <w:szCs w:val="24"/>
          <w:cs/>
        </w:rPr>
        <w:t>រាជធានីភ្នំពេញថ្ងៃទី</w:t>
      </w:r>
      <w:r w:rsidR="001F3CB1">
        <w:rPr>
          <w:rFonts w:ascii="Khmer MEF1" w:hAnsi="Khmer MEF1" w:cs="Khmer MEF1" w:hint="cs"/>
          <w:sz w:val="24"/>
          <w:szCs w:val="24"/>
          <w:cs/>
        </w:rPr>
        <w:t xml:space="preserve"> ២</w:t>
      </w:r>
      <w:r w:rsidR="00D251BB">
        <w:rPr>
          <w:rFonts w:ascii="Khmer MEF1" w:hAnsi="Khmer MEF1" w:cs="Khmer MEF1" w:hint="cs"/>
          <w:sz w:val="24"/>
          <w:szCs w:val="24"/>
          <w:cs/>
        </w:rPr>
        <w:t>៩</w:t>
      </w:r>
      <w:r w:rsidR="006362E8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2F7683">
        <w:rPr>
          <w:rFonts w:ascii="Khmer MEF1" w:hAnsi="Khmer MEF1" w:cs="Khmer MEF1" w:hint="cs"/>
          <w:sz w:val="24"/>
          <w:szCs w:val="24"/>
          <w:cs/>
        </w:rPr>
        <w:t>ខែ</w:t>
      </w:r>
      <w:r w:rsidR="001F3CB1">
        <w:rPr>
          <w:rFonts w:ascii="Khmer MEF1" w:hAnsi="Khmer MEF1" w:cs="Khmer MEF1" w:hint="cs"/>
          <w:sz w:val="24"/>
          <w:szCs w:val="24"/>
          <w:cs/>
        </w:rPr>
        <w:t xml:space="preserve"> មេសា</w:t>
      </w:r>
      <w:r w:rsidR="006362E8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A333FA">
        <w:rPr>
          <w:rFonts w:ascii="Khmer MEF1" w:hAnsi="Khmer MEF1" w:cs="Khmer MEF1" w:hint="cs"/>
          <w:sz w:val="24"/>
          <w:szCs w:val="24"/>
          <w:cs/>
        </w:rPr>
        <w:t>ឆ្នាំ២០២</w:t>
      </w:r>
      <w:r w:rsidR="006362E8">
        <w:rPr>
          <w:rFonts w:ascii="Khmer MEF1" w:hAnsi="Khmer MEF1" w:cs="Khmer MEF1" w:hint="cs"/>
          <w:sz w:val="24"/>
          <w:szCs w:val="24"/>
          <w:cs/>
        </w:rPr>
        <w:t>៤</w:t>
      </w:r>
    </w:p>
    <w:p w14:paraId="018369A9" w14:textId="5A66999A" w:rsidR="006362E8" w:rsidRDefault="006362E8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3DF316" wp14:editId="57B3F992">
                <wp:simplePos x="0" y="0"/>
                <wp:positionH relativeFrom="column">
                  <wp:posOffset>3856990</wp:posOffset>
                </wp:positionH>
                <wp:positionV relativeFrom="paragraph">
                  <wp:posOffset>5715</wp:posOffset>
                </wp:positionV>
                <wp:extent cx="1543050" cy="12623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E62A" w14:textId="7A7908CA" w:rsidR="002B49D2" w:rsidRDefault="00AF5299" w:rsidP="00977003">
                            <w:pPr>
                              <w:spacing w:line="240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>អ្នកធ្វើរបាយការណ៍</w:t>
                            </w:r>
                          </w:p>
                          <w:p w14:paraId="10532A97" w14:textId="77777777" w:rsidR="00977003" w:rsidRPr="00977003" w:rsidRDefault="00977003" w:rsidP="00977003">
                            <w:pPr>
                              <w:spacing w:line="240" w:lineRule="auto"/>
                              <w:jc w:val="center"/>
                              <w:rPr>
                                <w:rFonts w:ascii="Khmer MEF2" w:hAnsi="Khmer MEF2" w:cs="Khmer MEF2"/>
                                <w:sz w:val="18"/>
                                <w:szCs w:val="18"/>
                              </w:rPr>
                            </w:pPr>
                          </w:p>
                          <w:p w14:paraId="55883A42" w14:textId="4EFFF37F" w:rsidR="00EE3C8D" w:rsidRPr="002B1C8D" w:rsidRDefault="006362E8" w:rsidP="003C2CF8">
                            <w:pPr>
                              <w:spacing w:line="240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 xml:space="preserve">ទិត្យ </w:t>
                            </w:r>
                            <w:r w:rsidR="00781595"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>ពុំ</w:t>
                            </w:r>
                          </w:p>
                          <w:p w14:paraId="3D22A3C9" w14:textId="77777777" w:rsidR="00EE3C8D" w:rsidRDefault="00EE3C8D" w:rsidP="00EE299D">
                            <w:pPr>
                              <w:spacing w:line="240" w:lineRule="auto"/>
                              <w:jc w:val="center"/>
                              <w:rPr>
                                <w:rFonts w:ascii="Khmer MEF1" w:hAnsi="Khmer MEF1" w:cs="Khmer MEF1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4F22870" w14:textId="77777777" w:rsidR="00EE3C8D" w:rsidRPr="00C14006" w:rsidRDefault="00EE3C8D" w:rsidP="00EE299D">
                            <w:pPr>
                              <w:spacing w:line="240" w:lineRule="auto"/>
                              <w:jc w:val="center"/>
                              <w:rPr>
                                <w:rFonts w:ascii="Khmer MEF1" w:hAnsi="Khmer MEF1" w:cs="Khmer MEF1"/>
                                <w:b/>
                                <w:bCs/>
                                <w:sz w:val="24"/>
                                <w:szCs w:val="24"/>
                                <w:lang w:val="ca-ES"/>
                              </w:rPr>
                            </w:pPr>
                          </w:p>
                          <w:p w14:paraId="70AB4E10" w14:textId="77777777" w:rsidR="00EE3C8D" w:rsidRDefault="00EE3C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F316" id="Text Box 4" o:spid="_x0000_s1028" type="#_x0000_t202" style="position:absolute;left:0;text-align:left;margin-left:303.7pt;margin-top:.45pt;width:121.5pt;height:9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" filled="f" stroked="f" strokeweight=".5pt">
                <v:textbox>
                  <w:txbxContent>
                    <w:p w14:paraId="475CE62A" w14:textId="7A7908CA" w:rsidR="002B49D2" w:rsidRDefault="00AF5299" w:rsidP="00977003">
                      <w:pPr>
                        <w:spacing w:line="240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</w:rPr>
                      </w:pP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>អ្នកធ្វើរបាយការណ៍</w:t>
                      </w:r>
                    </w:p>
                    <w:p w14:paraId="10532A97" w14:textId="77777777" w:rsidR="00977003" w:rsidRPr="00977003" w:rsidRDefault="00977003" w:rsidP="00977003">
                      <w:pPr>
                        <w:spacing w:line="240" w:lineRule="auto"/>
                        <w:jc w:val="center"/>
                        <w:rPr>
                          <w:rFonts w:ascii="Khmer MEF2" w:hAnsi="Khmer MEF2" w:cs="Khmer MEF2"/>
                          <w:sz w:val="18"/>
                          <w:szCs w:val="18"/>
                        </w:rPr>
                      </w:pPr>
                    </w:p>
                    <w:p w14:paraId="55883A42" w14:textId="4EFFF37F" w:rsidR="00EE3C8D" w:rsidRPr="002B1C8D" w:rsidRDefault="006362E8" w:rsidP="003C2CF8">
                      <w:pPr>
                        <w:spacing w:line="240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</w:rPr>
                      </w:pP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 xml:space="preserve">ទិត្យ </w:t>
                      </w:r>
                      <w:r w:rsidR="00781595"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 xml:space="preserve">    </w:t>
                      </w: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>ពុំ</w:t>
                      </w:r>
                    </w:p>
                    <w:p w14:paraId="3D22A3C9" w14:textId="77777777" w:rsidR="00EE3C8D" w:rsidRDefault="00EE3C8D" w:rsidP="00EE299D">
                      <w:pPr>
                        <w:spacing w:line="240" w:lineRule="auto"/>
                        <w:jc w:val="center"/>
                        <w:rPr>
                          <w:rFonts w:ascii="Khmer MEF1" w:hAnsi="Khmer MEF1" w:cs="Khmer MEF1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4F22870" w14:textId="77777777" w:rsidR="00EE3C8D" w:rsidRPr="00C14006" w:rsidRDefault="00EE3C8D" w:rsidP="00EE299D">
                      <w:pPr>
                        <w:spacing w:line="240" w:lineRule="auto"/>
                        <w:jc w:val="center"/>
                        <w:rPr>
                          <w:rFonts w:ascii="Khmer MEF1" w:hAnsi="Khmer MEF1" w:cs="Khmer MEF1"/>
                          <w:b/>
                          <w:bCs/>
                          <w:sz w:val="24"/>
                          <w:szCs w:val="24"/>
                          <w:lang w:val="ca-ES"/>
                        </w:rPr>
                      </w:pPr>
                    </w:p>
                    <w:p w14:paraId="70AB4E10" w14:textId="77777777" w:rsidR="00EE3C8D" w:rsidRDefault="00EE3C8D"/>
                  </w:txbxContent>
                </v:textbox>
              </v:shape>
            </w:pict>
          </mc:Fallback>
        </mc:AlternateContent>
      </w:r>
    </w:p>
    <w:p w14:paraId="79E6BE8F" w14:textId="24297008" w:rsidR="002B49D2" w:rsidRDefault="002B49D2" w:rsidP="00E83EE0">
      <w:pPr>
        <w:spacing w:after="40" w:line="216" w:lineRule="auto"/>
        <w:rPr>
          <w:rFonts w:ascii="Khmer MEF1" w:hAnsi="Khmer MEF1" w:cs="Khmer MEF1"/>
          <w:sz w:val="24"/>
          <w:szCs w:val="24"/>
        </w:rPr>
      </w:pPr>
    </w:p>
    <w:p w14:paraId="64BBB4F3" w14:textId="1019CA83" w:rsidR="002B49D2" w:rsidRDefault="002B49D2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</w:rPr>
      </w:pPr>
    </w:p>
    <w:p w14:paraId="487ABD36" w14:textId="77777777" w:rsidR="002B49D2" w:rsidRPr="00A333FA" w:rsidRDefault="002B49D2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  <w:lang w:val="ca-ES"/>
        </w:rPr>
      </w:pPr>
    </w:p>
    <w:sectPr w:rsidR="002B49D2" w:rsidRPr="00A333FA" w:rsidSect="001774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51" w:right="1151" w:bottom="567" w:left="1151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11A04" w14:textId="77777777" w:rsidR="009262AD" w:rsidRDefault="009262AD" w:rsidP="009D086F">
      <w:pPr>
        <w:spacing w:after="0" w:line="240" w:lineRule="auto"/>
      </w:pPr>
      <w:r>
        <w:separator/>
      </w:r>
    </w:p>
  </w:endnote>
  <w:endnote w:type="continuationSeparator" w:id="0">
    <w:p w14:paraId="26B36EA6" w14:textId="77777777" w:rsidR="009262AD" w:rsidRDefault="009262AD" w:rsidP="009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C4411" w14:textId="77777777" w:rsidR="00AC77E2" w:rsidRDefault="00AC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5AA13" w14:textId="6D51ED07" w:rsidR="00EE3C8D" w:rsidRDefault="00EE3C8D" w:rsidP="00E13F63">
    <w:pPr>
      <w:pStyle w:val="Footer"/>
      <w:tabs>
        <w:tab w:val="left" w:pos="2120"/>
      </w:tabs>
    </w:pPr>
    <w:r>
      <w:rPr>
        <w:rFonts w:ascii="Khmer MEF1" w:hAnsi="Khmer MEF1" w:cs="Khmer MEF1"/>
        <w:color w:val="2F5496"/>
        <w:spacing w:val="-1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420FB" w14:textId="77777777" w:rsidR="00AC77E2" w:rsidRDefault="00AC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93641" w14:textId="77777777" w:rsidR="009262AD" w:rsidRDefault="009262AD" w:rsidP="009D086F">
      <w:pPr>
        <w:spacing w:after="0" w:line="240" w:lineRule="auto"/>
      </w:pPr>
      <w:r>
        <w:separator/>
      </w:r>
    </w:p>
  </w:footnote>
  <w:footnote w:type="continuationSeparator" w:id="0">
    <w:p w14:paraId="2F941593" w14:textId="77777777" w:rsidR="009262AD" w:rsidRDefault="009262AD" w:rsidP="009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8B73" w14:textId="77777777" w:rsidR="00AC77E2" w:rsidRDefault="00A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A3699" w14:textId="77777777" w:rsidR="00AC77E2" w:rsidRDefault="00AC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61C68" w14:textId="77777777" w:rsidR="00AC77E2" w:rsidRDefault="00AC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44CC"/>
    <w:multiLevelType w:val="hybridMultilevel"/>
    <w:tmpl w:val="D0A8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80B"/>
    <w:multiLevelType w:val="hybridMultilevel"/>
    <w:tmpl w:val="E272AF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C54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AC7ED9"/>
    <w:multiLevelType w:val="hybridMultilevel"/>
    <w:tmpl w:val="126887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167DC7"/>
    <w:multiLevelType w:val="hybridMultilevel"/>
    <w:tmpl w:val="258A6B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2928A4"/>
    <w:multiLevelType w:val="hybridMultilevel"/>
    <w:tmpl w:val="9740EA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4560F7"/>
    <w:multiLevelType w:val="hybridMultilevel"/>
    <w:tmpl w:val="C5CE0EB6"/>
    <w:lvl w:ilvl="0" w:tplc="6062E690">
      <w:numFmt w:val="bullet"/>
      <w:lvlText w:val="-"/>
      <w:lvlJc w:val="left"/>
      <w:pPr>
        <w:ind w:left="1211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3B85D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6157AFC"/>
    <w:multiLevelType w:val="hybridMultilevel"/>
    <w:tmpl w:val="7512AE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1C4ED3"/>
    <w:multiLevelType w:val="multilevel"/>
    <w:tmpl w:val="7A50D2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D2618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2444BFE"/>
    <w:multiLevelType w:val="hybridMultilevel"/>
    <w:tmpl w:val="50D43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067962"/>
    <w:multiLevelType w:val="hybridMultilevel"/>
    <w:tmpl w:val="04C4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C5B5D"/>
    <w:multiLevelType w:val="hybridMultilevel"/>
    <w:tmpl w:val="B412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E3240"/>
    <w:multiLevelType w:val="hybridMultilevel"/>
    <w:tmpl w:val="0FD0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17443"/>
    <w:multiLevelType w:val="hybridMultilevel"/>
    <w:tmpl w:val="E972729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DC97F02"/>
    <w:multiLevelType w:val="hybridMultilevel"/>
    <w:tmpl w:val="69B235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CD243A"/>
    <w:multiLevelType w:val="hybridMultilevel"/>
    <w:tmpl w:val="FB7AF8CC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630982143">
    <w:abstractNumId w:val="3"/>
  </w:num>
  <w:num w:numId="2" w16cid:durableId="520050020">
    <w:abstractNumId w:val="12"/>
  </w:num>
  <w:num w:numId="3" w16cid:durableId="281350583">
    <w:abstractNumId w:val="11"/>
  </w:num>
  <w:num w:numId="4" w16cid:durableId="680006218">
    <w:abstractNumId w:val="8"/>
  </w:num>
  <w:num w:numId="5" w16cid:durableId="1626696378">
    <w:abstractNumId w:val="5"/>
  </w:num>
  <w:num w:numId="6" w16cid:durableId="1925528575">
    <w:abstractNumId w:val="16"/>
  </w:num>
  <w:num w:numId="7" w16cid:durableId="1640108632">
    <w:abstractNumId w:val="1"/>
  </w:num>
  <w:num w:numId="8" w16cid:durableId="214852348">
    <w:abstractNumId w:val="0"/>
  </w:num>
  <w:num w:numId="9" w16cid:durableId="2133815536">
    <w:abstractNumId w:val="17"/>
  </w:num>
  <w:num w:numId="10" w16cid:durableId="19399378">
    <w:abstractNumId w:val="15"/>
  </w:num>
  <w:num w:numId="11" w16cid:durableId="919288959">
    <w:abstractNumId w:val="14"/>
  </w:num>
  <w:num w:numId="12" w16cid:durableId="1302424340">
    <w:abstractNumId w:val="9"/>
  </w:num>
  <w:num w:numId="13" w16cid:durableId="946502746">
    <w:abstractNumId w:val="13"/>
  </w:num>
  <w:num w:numId="14" w16cid:durableId="1324241598">
    <w:abstractNumId w:val="4"/>
  </w:num>
  <w:num w:numId="15" w16cid:durableId="1750540410">
    <w:abstractNumId w:val="2"/>
  </w:num>
  <w:num w:numId="16" w16cid:durableId="1111705201">
    <w:abstractNumId w:val="10"/>
  </w:num>
  <w:num w:numId="17" w16cid:durableId="267853474">
    <w:abstractNumId w:val="7"/>
  </w:num>
  <w:num w:numId="18" w16cid:durableId="2345834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60"/>
    <w:rsid w:val="00000FA6"/>
    <w:rsid w:val="00001098"/>
    <w:rsid w:val="00001E08"/>
    <w:rsid w:val="0000303A"/>
    <w:rsid w:val="000033CB"/>
    <w:rsid w:val="0000408E"/>
    <w:rsid w:val="00005300"/>
    <w:rsid w:val="0000619A"/>
    <w:rsid w:val="000075E7"/>
    <w:rsid w:val="000103E0"/>
    <w:rsid w:val="00010EC9"/>
    <w:rsid w:val="00011EFB"/>
    <w:rsid w:val="0001219C"/>
    <w:rsid w:val="000121A2"/>
    <w:rsid w:val="0001306E"/>
    <w:rsid w:val="00013457"/>
    <w:rsid w:val="000157E6"/>
    <w:rsid w:val="00015F57"/>
    <w:rsid w:val="000167F6"/>
    <w:rsid w:val="00020030"/>
    <w:rsid w:val="000212D0"/>
    <w:rsid w:val="00021887"/>
    <w:rsid w:val="00022F44"/>
    <w:rsid w:val="00023E8D"/>
    <w:rsid w:val="00027513"/>
    <w:rsid w:val="000308AF"/>
    <w:rsid w:val="00032205"/>
    <w:rsid w:val="00032752"/>
    <w:rsid w:val="00032C71"/>
    <w:rsid w:val="00034648"/>
    <w:rsid w:val="00034C49"/>
    <w:rsid w:val="000360CC"/>
    <w:rsid w:val="00036354"/>
    <w:rsid w:val="000366E7"/>
    <w:rsid w:val="00040A0C"/>
    <w:rsid w:val="00040ABC"/>
    <w:rsid w:val="00040C0A"/>
    <w:rsid w:val="00042B92"/>
    <w:rsid w:val="000457E2"/>
    <w:rsid w:val="000462F4"/>
    <w:rsid w:val="00046F41"/>
    <w:rsid w:val="0005061B"/>
    <w:rsid w:val="00053332"/>
    <w:rsid w:val="0005455B"/>
    <w:rsid w:val="00056DFA"/>
    <w:rsid w:val="00057D00"/>
    <w:rsid w:val="00060ED1"/>
    <w:rsid w:val="000614E1"/>
    <w:rsid w:val="00061D8C"/>
    <w:rsid w:val="0006206E"/>
    <w:rsid w:val="00062E3F"/>
    <w:rsid w:val="0006336E"/>
    <w:rsid w:val="000635C9"/>
    <w:rsid w:val="0006375F"/>
    <w:rsid w:val="00064D25"/>
    <w:rsid w:val="00065A2B"/>
    <w:rsid w:val="00067E84"/>
    <w:rsid w:val="000712B4"/>
    <w:rsid w:val="000715E3"/>
    <w:rsid w:val="00071F05"/>
    <w:rsid w:val="00073E07"/>
    <w:rsid w:val="00075BE4"/>
    <w:rsid w:val="00076721"/>
    <w:rsid w:val="00077CFE"/>
    <w:rsid w:val="00082DD9"/>
    <w:rsid w:val="00082F34"/>
    <w:rsid w:val="000840E9"/>
    <w:rsid w:val="0008498F"/>
    <w:rsid w:val="00085874"/>
    <w:rsid w:val="00086F4E"/>
    <w:rsid w:val="00090983"/>
    <w:rsid w:val="00091B43"/>
    <w:rsid w:val="0009439D"/>
    <w:rsid w:val="00095A4D"/>
    <w:rsid w:val="000961E5"/>
    <w:rsid w:val="000A3365"/>
    <w:rsid w:val="000A384A"/>
    <w:rsid w:val="000A3CBC"/>
    <w:rsid w:val="000A6865"/>
    <w:rsid w:val="000A6EAB"/>
    <w:rsid w:val="000A7247"/>
    <w:rsid w:val="000A73B0"/>
    <w:rsid w:val="000B1016"/>
    <w:rsid w:val="000B14E6"/>
    <w:rsid w:val="000B3F3F"/>
    <w:rsid w:val="000B4707"/>
    <w:rsid w:val="000B5CBF"/>
    <w:rsid w:val="000B6187"/>
    <w:rsid w:val="000B73DF"/>
    <w:rsid w:val="000B7C82"/>
    <w:rsid w:val="000C0E9C"/>
    <w:rsid w:val="000C13BC"/>
    <w:rsid w:val="000C1529"/>
    <w:rsid w:val="000C207B"/>
    <w:rsid w:val="000C353B"/>
    <w:rsid w:val="000C500E"/>
    <w:rsid w:val="000C519B"/>
    <w:rsid w:val="000C6B37"/>
    <w:rsid w:val="000C6EA1"/>
    <w:rsid w:val="000C7EFA"/>
    <w:rsid w:val="000D2A9A"/>
    <w:rsid w:val="000D51A3"/>
    <w:rsid w:val="000D5F84"/>
    <w:rsid w:val="000E27B2"/>
    <w:rsid w:val="000E2F35"/>
    <w:rsid w:val="000E381B"/>
    <w:rsid w:val="000E3D30"/>
    <w:rsid w:val="000E3D73"/>
    <w:rsid w:val="000E553B"/>
    <w:rsid w:val="000E6784"/>
    <w:rsid w:val="000E7020"/>
    <w:rsid w:val="000F088C"/>
    <w:rsid w:val="000F0B47"/>
    <w:rsid w:val="000F0D0A"/>
    <w:rsid w:val="000F10DD"/>
    <w:rsid w:val="000F11A2"/>
    <w:rsid w:val="000F1A69"/>
    <w:rsid w:val="000F25C2"/>
    <w:rsid w:val="000F2D69"/>
    <w:rsid w:val="000F4093"/>
    <w:rsid w:val="000F45E6"/>
    <w:rsid w:val="00102835"/>
    <w:rsid w:val="00102892"/>
    <w:rsid w:val="00102ADD"/>
    <w:rsid w:val="00104347"/>
    <w:rsid w:val="0010484B"/>
    <w:rsid w:val="001057DE"/>
    <w:rsid w:val="00107352"/>
    <w:rsid w:val="0010774B"/>
    <w:rsid w:val="001108CC"/>
    <w:rsid w:val="00113D07"/>
    <w:rsid w:val="00114EB4"/>
    <w:rsid w:val="00116768"/>
    <w:rsid w:val="00117B75"/>
    <w:rsid w:val="0012378D"/>
    <w:rsid w:val="00125737"/>
    <w:rsid w:val="00126087"/>
    <w:rsid w:val="0012678A"/>
    <w:rsid w:val="0012689B"/>
    <w:rsid w:val="00130049"/>
    <w:rsid w:val="00130A0F"/>
    <w:rsid w:val="0013104F"/>
    <w:rsid w:val="001319D6"/>
    <w:rsid w:val="00131C98"/>
    <w:rsid w:val="001320D5"/>
    <w:rsid w:val="0013454E"/>
    <w:rsid w:val="00134AFB"/>
    <w:rsid w:val="0013532E"/>
    <w:rsid w:val="00135E6D"/>
    <w:rsid w:val="00140EF7"/>
    <w:rsid w:val="00141E51"/>
    <w:rsid w:val="001427DD"/>
    <w:rsid w:val="001428DF"/>
    <w:rsid w:val="0014346E"/>
    <w:rsid w:val="00143926"/>
    <w:rsid w:val="001453D1"/>
    <w:rsid w:val="00145DDC"/>
    <w:rsid w:val="001475B7"/>
    <w:rsid w:val="00147739"/>
    <w:rsid w:val="001535E4"/>
    <w:rsid w:val="001546D2"/>
    <w:rsid w:val="00157473"/>
    <w:rsid w:val="00160986"/>
    <w:rsid w:val="00160C14"/>
    <w:rsid w:val="001618B6"/>
    <w:rsid w:val="00161D1E"/>
    <w:rsid w:val="00162E6E"/>
    <w:rsid w:val="00163B00"/>
    <w:rsid w:val="00163BD5"/>
    <w:rsid w:val="00163D37"/>
    <w:rsid w:val="00163E77"/>
    <w:rsid w:val="0016490E"/>
    <w:rsid w:val="001669C1"/>
    <w:rsid w:val="001702CD"/>
    <w:rsid w:val="0017063D"/>
    <w:rsid w:val="00170C74"/>
    <w:rsid w:val="00170D49"/>
    <w:rsid w:val="00171113"/>
    <w:rsid w:val="00172672"/>
    <w:rsid w:val="001735E8"/>
    <w:rsid w:val="00173E2C"/>
    <w:rsid w:val="00176479"/>
    <w:rsid w:val="00176786"/>
    <w:rsid w:val="00176B7E"/>
    <w:rsid w:val="001774F4"/>
    <w:rsid w:val="00180B1D"/>
    <w:rsid w:val="001820CB"/>
    <w:rsid w:val="0018407A"/>
    <w:rsid w:val="0018479D"/>
    <w:rsid w:val="00186985"/>
    <w:rsid w:val="0018758E"/>
    <w:rsid w:val="001913B6"/>
    <w:rsid w:val="001915F8"/>
    <w:rsid w:val="00191E81"/>
    <w:rsid w:val="001936B6"/>
    <w:rsid w:val="00194D29"/>
    <w:rsid w:val="001A2A9B"/>
    <w:rsid w:val="001A4B6D"/>
    <w:rsid w:val="001A4DF1"/>
    <w:rsid w:val="001A5855"/>
    <w:rsid w:val="001B2269"/>
    <w:rsid w:val="001B2514"/>
    <w:rsid w:val="001B30C8"/>
    <w:rsid w:val="001B3C38"/>
    <w:rsid w:val="001B54BE"/>
    <w:rsid w:val="001B56C7"/>
    <w:rsid w:val="001B5F78"/>
    <w:rsid w:val="001B634E"/>
    <w:rsid w:val="001B749E"/>
    <w:rsid w:val="001C1953"/>
    <w:rsid w:val="001C1D0F"/>
    <w:rsid w:val="001C3DE1"/>
    <w:rsid w:val="001C5CE2"/>
    <w:rsid w:val="001C615C"/>
    <w:rsid w:val="001C7194"/>
    <w:rsid w:val="001D0977"/>
    <w:rsid w:val="001D508A"/>
    <w:rsid w:val="001D7386"/>
    <w:rsid w:val="001D7936"/>
    <w:rsid w:val="001E0372"/>
    <w:rsid w:val="001E0D9A"/>
    <w:rsid w:val="001E25B1"/>
    <w:rsid w:val="001E271D"/>
    <w:rsid w:val="001E272B"/>
    <w:rsid w:val="001E2C9C"/>
    <w:rsid w:val="001E3524"/>
    <w:rsid w:val="001E39BD"/>
    <w:rsid w:val="001E3ACD"/>
    <w:rsid w:val="001E3CF8"/>
    <w:rsid w:val="001E51A7"/>
    <w:rsid w:val="001E5711"/>
    <w:rsid w:val="001E6841"/>
    <w:rsid w:val="001E6E7B"/>
    <w:rsid w:val="001E722D"/>
    <w:rsid w:val="001F0938"/>
    <w:rsid w:val="001F1E06"/>
    <w:rsid w:val="001F24A8"/>
    <w:rsid w:val="001F2918"/>
    <w:rsid w:val="001F2DF7"/>
    <w:rsid w:val="001F3CB1"/>
    <w:rsid w:val="001F5132"/>
    <w:rsid w:val="001F547E"/>
    <w:rsid w:val="001F5925"/>
    <w:rsid w:val="001F5E43"/>
    <w:rsid w:val="001F61B1"/>
    <w:rsid w:val="001F700D"/>
    <w:rsid w:val="00201A93"/>
    <w:rsid w:val="00202210"/>
    <w:rsid w:val="00202907"/>
    <w:rsid w:val="00202B05"/>
    <w:rsid w:val="0020352F"/>
    <w:rsid w:val="00204680"/>
    <w:rsid w:val="00204699"/>
    <w:rsid w:val="002051D4"/>
    <w:rsid w:val="002061AB"/>
    <w:rsid w:val="00206530"/>
    <w:rsid w:val="00206679"/>
    <w:rsid w:val="00210211"/>
    <w:rsid w:val="00212518"/>
    <w:rsid w:val="00212990"/>
    <w:rsid w:val="00213154"/>
    <w:rsid w:val="002137C4"/>
    <w:rsid w:val="002137D5"/>
    <w:rsid w:val="00217ED8"/>
    <w:rsid w:val="002201E8"/>
    <w:rsid w:val="0022053E"/>
    <w:rsid w:val="0022068C"/>
    <w:rsid w:val="00221079"/>
    <w:rsid w:val="00221C27"/>
    <w:rsid w:val="00222589"/>
    <w:rsid w:val="00222AA2"/>
    <w:rsid w:val="002239EE"/>
    <w:rsid w:val="002243D9"/>
    <w:rsid w:val="002263E4"/>
    <w:rsid w:val="002266CF"/>
    <w:rsid w:val="00227111"/>
    <w:rsid w:val="00227569"/>
    <w:rsid w:val="00227E4E"/>
    <w:rsid w:val="00232067"/>
    <w:rsid w:val="0023298B"/>
    <w:rsid w:val="002334CF"/>
    <w:rsid w:val="002350CA"/>
    <w:rsid w:val="00235279"/>
    <w:rsid w:val="00235C87"/>
    <w:rsid w:val="002366F9"/>
    <w:rsid w:val="00237886"/>
    <w:rsid w:val="00237A39"/>
    <w:rsid w:val="0024111A"/>
    <w:rsid w:val="002417D8"/>
    <w:rsid w:val="002419BD"/>
    <w:rsid w:val="002429BB"/>
    <w:rsid w:val="0024438B"/>
    <w:rsid w:val="00251725"/>
    <w:rsid w:val="00252534"/>
    <w:rsid w:val="00252819"/>
    <w:rsid w:val="00253106"/>
    <w:rsid w:val="00255480"/>
    <w:rsid w:val="00255522"/>
    <w:rsid w:val="0025584B"/>
    <w:rsid w:val="00256155"/>
    <w:rsid w:val="00256570"/>
    <w:rsid w:val="00256934"/>
    <w:rsid w:val="002608A6"/>
    <w:rsid w:val="0026229F"/>
    <w:rsid w:val="00262397"/>
    <w:rsid w:val="00263720"/>
    <w:rsid w:val="00264D0D"/>
    <w:rsid w:val="002650DF"/>
    <w:rsid w:val="002663CF"/>
    <w:rsid w:val="00266BC0"/>
    <w:rsid w:val="0026703C"/>
    <w:rsid w:val="0027188F"/>
    <w:rsid w:val="00271AC0"/>
    <w:rsid w:val="00271DCE"/>
    <w:rsid w:val="0027374F"/>
    <w:rsid w:val="002749F9"/>
    <w:rsid w:val="002753BC"/>
    <w:rsid w:val="00275D1E"/>
    <w:rsid w:val="00276007"/>
    <w:rsid w:val="0027627E"/>
    <w:rsid w:val="00277FF0"/>
    <w:rsid w:val="00280289"/>
    <w:rsid w:val="00284311"/>
    <w:rsid w:val="00285DF1"/>
    <w:rsid w:val="00287686"/>
    <w:rsid w:val="00290F50"/>
    <w:rsid w:val="00295D38"/>
    <w:rsid w:val="00296772"/>
    <w:rsid w:val="00297A38"/>
    <w:rsid w:val="00297B41"/>
    <w:rsid w:val="002A0420"/>
    <w:rsid w:val="002A087D"/>
    <w:rsid w:val="002A0C53"/>
    <w:rsid w:val="002A110B"/>
    <w:rsid w:val="002A605B"/>
    <w:rsid w:val="002A62E7"/>
    <w:rsid w:val="002A6754"/>
    <w:rsid w:val="002B0BB6"/>
    <w:rsid w:val="002B1A21"/>
    <w:rsid w:val="002B1AF4"/>
    <w:rsid w:val="002B1C8D"/>
    <w:rsid w:val="002B20B2"/>
    <w:rsid w:val="002B3880"/>
    <w:rsid w:val="002B3BA6"/>
    <w:rsid w:val="002B4771"/>
    <w:rsid w:val="002B49D2"/>
    <w:rsid w:val="002B5E21"/>
    <w:rsid w:val="002B76F4"/>
    <w:rsid w:val="002C151E"/>
    <w:rsid w:val="002C2D7D"/>
    <w:rsid w:val="002C336C"/>
    <w:rsid w:val="002C38C3"/>
    <w:rsid w:val="002C40C8"/>
    <w:rsid w:val="002C5271"/>
    <w:rsid w:val="002C5616"/>
    <w:rsid w:val="002C7BFF"/>
    <w:rsid w:val="002D0A26"/>
    <w:rsid w:val="002D220E"/>
    <w:rsid w:val="002D2BEF"/>
    <w:rsid w:val="002D408A"/>
    <w:rsid w:val="002D462E"/>
    <w:rsid w:val="002D5A42"/>
    <w:rsid w:val="002E2388"/>
    <w:rsid w:val="002E2646"/>
    <w:rsid w:val="002E3FB1"/>
    <w:rsid w:val="002E4414"/>
    <w:rsid w:val="002E49ED"/>
    <w:rsid w:val="002E4BC5"/>
    <w:rsid w:val="002E4D37"/>
    <w:rsid w:val="002E4FD9"/>
    <w:rsid w:val="002E5CA5"/>
    <w:rsid w:val="002E639D"/>
    <w:rsid w:val="002E7A19"/>
    <w:rsid w:val="002E7A39"/>
    <w:rsid w:val="002E7D21"/>
    <w:rsid w:val="002F154E"/>
    <w:rsid w:val="002F1BB4"/>
    <w:rsid w:val="002F1D78"/>
    <w:rsid w:val="002F4301"/>
    <w:rsid w:val="002F45C1"/>
    <w:rsid w:val="002F4AF7"/>
    <w:rsid w:val="002F4C7C"/>
    <w:rsid w:val="002F526D"/>
    <w:rsid w:val="002F604A"/>
    <w:rsid w:val="002F678B"/>
    <w:rsid w:val="002F6DFD"/>
    <w:rsid w:val="002F7683"/>
    <w:rsid w:val="002F77FC"/>
    <w:rsid w:val="0030079B"/>
    <w:rsid w:val="003019C8"/>
    <w:rsid w:val="003037B2"/>
    <w:rsid w:val="0030452C"/>
    <w:rsid w:val="00304862"/>
    <w:rsid w:val="00307AE2"/>
    <w:rsid w:val="00307AF4"/>
    <w:rsid w:val="003104F7"/>
    <w:rsid w:val="00310B1B"/>
    <w:rsid w:val="003121B9"/>
    <w:rsid w:val="00312E55"/>
    <w:rsid w:val="003133E0"/>
    <w:rsid w:val="00313BF5"/>
    <w:rsid w:val="00314684"/>
    <w:rsid w:val="0031479A"/>
    <w:rsid w:val="0031488A"/>
    <w:rsid w:val="00316149"/>
    <w:rsid w:val="003172E9"/>
    <w:rsid w:val="003178DA"/>
    <w:rsid w:val="00321456"/>
    <w:rsid w:val="003228C5"/>
    <w:rsid w:val="00322E36"/>
    <w:rsid w:val="00323EEC"/>
    <w:rsid w:val="00324644"/>
    <w:rsid w:val="00324C2D"/>
    <w:rsid w:val="00324D55"/>
    <w:rsid w:val="00330E93"/>
    <w:rsid w:val="003311FD"/>
    <w:rsid w:val="003320C8"/>
    <w:rsid w:val="0033345C"/>
    <w:rsid w:val="00333862"/>
    <w:rsid w:val="00334181"/>
    <w:rsid w:val="003354DF"/>
    <w:rsid w:val="0033635A"/>
    <w:rsid w:val="00337425"/>
    <w:rsid w:val="00337EB1"/>
    <w:rsid w:val="0034065E"/>
    <w:rsid w:val="00340B4E"/>
    <w:rsid w:val="003410B2"/>
    <w:rsid w:val="00341ADE"/>
    <w:rsid w:val="00341F65"/>
    <w:rsid w:val="0034255B"/>
    <w:rsid w:val="003432B3"/>
    <w:rsid w:val="00344269"/>
    <w:rsid w:val="00344398"/>
    <w:rsid w:val="00344557"/>
    <w:rsid w:val="0034710F"/>
    <w:rsid w:val="00350205"/>
    <w:rsid w:val="003503EE"/>
    <w:rsid w:val="00350BE8"/>
    <w:rsid w:val="003519A4"/>
    <w:rsid w:val="00351EF8"/>
    <w:rsid w:val="00353C52"/>
    <w:rsid w:val="00354721"/>
    <w:rsid w:val="0035497D"/>
    <w:rsid w:val="00356636"/>
    <w:rsid w:val="00356C2A"/>
    <w:rsid w:val="00356DEE"/>
    <w:rsid w:val="00357E19"/>
    <w:rsid w:val="00361996"/>
    <w:rsid w:val="00362EB4"/>
    <w:rsid w:val="00364EEA"/>
    <w:rsid w:val="003663E0"/>
    <w:rsid w:val="003664BD"/>
    <w:rsid w:val="0036683D"/>
    <w:rsid w:val="00366AF0"/>
    <w:rsid w:val="003705FA"/>
    <w:rsid w:val="00371919"/>
    <w:rsid w:val="00371C8B"/>
    <w:rsid w:val="00372C2D"/>
    <w:rsid w:val="00373078"/>
    <w:rsid w:val="00373755"/>
    <w:rsid w:val="003746CA"/>
    <w:rsid w:val="00377B25"/>
    <w:rsid w:val="00377DA2"/>
    <w:rsid w:val="00377FD6"/>
    <w:rsid w:val="00380EAD"/>
    <w:rsid w:val="0038154E"/>
    <w:rsid w:val="0038224A"/>
    <w:rsid w:val="00383176"/>
    <w:rsid w:val="003838A2"/>
    <w:rsid w:val="003839BA"/>
    <w:rsid w:val="00384317"/>
    <w:rsid w:val="003852B6"/>
    <w:rsid w:val="003903A0"/>
    <w:rsid w:val="00390770"/>
    <w:rsid w:val="00394080"/>
    <w:rsid w:val="00396AC7"/>
    <w:rsid w:val="00397BAB"/>
    <w:rsid w:val="003A1B0F"/>
    <w:rsid w:val="003A2B44"/>
    <w:rsid w:val="003A3E15"/>
    <w:rsid w:val="003A3FC6"/>
    <w:rsid w:val="003A5788"/>
    <w:rsid w:val="003B097A"/>
    <w:rsid w:val="003B2452"/>
    <w:rsid w:val="003B26D5"/>
    <w:rsid w:val="003B31B6"/>
    <w:rsid w:val="003B36B3"/>
    <w:rsid w:val="003B52B8"/>
    <w:rsid w:val="003B5452"/>
    <w:rsid w:val="003B5E54"/>
    <w:rsid w:val="003B5F3B"/>
    <w:rsid w:val="003B61AC"/>
    <w:rsid w:val="003B7195"/>
    <w:rsid w:val="003B746E"/>
    <w:rsid w:val="003B7A8E"/>
    <w:rsid w:val="003C2617"/>
    <w:rsid w:val="003C2CF8"/>
    <w:rsid w:val="003C2E2B"/>
    <w:rsid w:val="003C6DF0"/>
    <w:rsid w:val="003C70FB"/>
    <w:rsid w:val="003C7288"/>
    <w:rsid w:val="003D1B13"/>
    <w:rsid w:val="003D2883"/>
    <w:rsid w:val="003D6083"/>
    <w:rsid w:val="003D695A"/>
    <w:rsid w:val="003D7BD1"/>
    <w:rsid w:val="003E09D3"/>
    <w:rsid w:val="003E154E"/>
    <w:rsid w:val="003E391E"/>
    <w:rsid w:val="003E40D1"/>
    <w:rsid w:val="003E430A"/>
    <w:rsid w:val="003E4518"/>
    <w:rsid w:val="003E628F"/>
    <w:rsid w:val="003E7D82"/>
    <w:rsid w:val="003F026C"/>
    <w:rsid w:val="003F19BA"/>
    <w:rsid w:val="003F1CA0"/>
    <w:rsid w:val="003F24C0"/>
    <w:rsid w:val="003F2C41"/>
    <w:rsid w:val="003F3103"/>
    <w:rsid w:val="003F5392"/>
    <w:rsid w:val="003F6D76"/>
    <w:rsid w:val="00400AA8"/>
    <w:rsid w:val="00402E42"/>
    <w:rsid w:val="004065C9"/>
    <w:rsid w:val="00406B72"/>
    <w:rsid w:val="00410C58"/>
    <w:rsid w:val="00413EF0"/>
    <w:rsid w:val="00413FD7"/>
    <w:rsid w:val="004163AB"/>
    <w:rsid w:val="004207E9"/>
    <w:rsid w:val="00421083"/>
    <w:rsid w:val="0042180D"/>
    <w:rsid w:val="00422213"/>
    <w:rsid w:val="004228CB"/>
    <w:rsid w:val="00422F18"/>
    <w:rsid w:val="00423137"/>
    <w:rsid w:val="00424458"/>
    <w:rsid w:val="0042459F"/>
    <w:rsid w:val="00425F6E"/>
    <w:rsid w:val="004268C5"/>
    <w:rsid w:val="004308E6"/>
    <w:rsid w:val="004378EE"/>
    <w:rsid w:val="00440A0D"/>
    <w:rsid w:val="00442980"/>
    <w:rsid w:val="00442D62"/>
    <w:rsid w:val="00444D6D"/>
    <w:rsid w:val="00447DFB"/>
    <w:rsid w:val="00450EA8"/>
    <w:rsid w:val="0045304B"/>
    <w:rsid w:val="00453B96"/>
    <w:rsid w:val="004548BD"/>
    <w:rsid w:val="004562A0"/>
    <w:rsid w:val="004567C2"/>
    <w:rsid w:val="0045687B"/>
    <w:rsid w:val="00460E7C"/>
    <w:rsid w:val="00461321"/>
    <w:rsid w:val="00462B00"/>
    <w:rsid w:val="00462B46"/>
    <w:rsid w:val="0046339A"/>
    <w:rsid w:val="0046518D"/>
    <w:rsid w:val="004653B0"/>
    <w:rsid w:val="00471584"/>
    <w:rsid w:val="0047252C"/>
    <w:rsid w:val="00473052"/>
    <w:rsid w:val="00473B6B"/>
    <w:rsid w:val="004740F7"/>
    <w:rsid w:val="0047509E"/>
    <w:rsid w:val="004759BA"/>
    <w:rsid w:val="00476019"/>
    <w:rsid w:val="00477F1D"/>
    <w:rsid w:val="004801DD"/>
    <w:rsid w:val="004831DA"/>
    <w:rsid w:val="00484268"/>
    <w:rsid w:val="004842CA"/>
    <w:rsid w:val="0048544E"/>
    <w:rsid w:val="00486004"/>
    <w:rsid w:val="00487D49"/>
    <w:rsid w:val="00487DF7"/>
    <w:rsid w:val="00490315"/>
    <w:rsid w:val="00490CE4"/>
    <w:rsid w:val="00491BC3"/>
    <w:rsid w:val="00495103"/>
    <w:rsid w:val="00495AD6"/>
    <w:rsid w:val="00496181"/>
    <w:rsid w:val="00496AD7"/>
    <w:rsid w:val="00497046"/>
    <w:rsid w:val="00497E14"/>
    <w:rsid w:val="004A0FE4"/>
    <w:rsid w:val="004A10FB"/>
    <w:rsid w:val="004A40DE"/>
    <w:rsid w:val="004A41F4"/>
    <w:rsid w:val="004A4782"/>
    <w:rsid w:val="004A5B9F"/>
    <w:rsid w:val="004A5D27"/>
    <w:rsid w:val="004B0399"/>
    <w:rsid w:val="004B0C67"/>
    <w:rsid w:val="004B166D"/>
    <w:rsid w:val="004B2DB6"/>
    <w:rsid w:val="004B3B26"/>
    <w:rsid w:val="004B3D64"/>
    <w:rsid w:val="004B5A88"/>
    <w:rsid w:val="004C01C4"/>
    <w:rsid w:val="004C1B04"/>
    <w:rsid w:val="004C56DB"/>
    <w:rsid w:val="004C57E6"/>
    <w:rsid w:val="004C69F4"/>
    <w:rsid w:val="004C771D"/>
    <w:rsid w:val="004D0820"/>
    <w:rsid w:val="004D1B54"/>
    <w:rsid w:val="004D209E"/>
    <w:rsid w:val="004D2EDC"/>
    <w:rsid w:val="004D3910"/>
    <w:rsid w:val="004D40AA"/>
    <w:rsid w:val="004D5B3E"/>
    <w:rsid w:val="004D5D95"/>
    <w:rsid w:val="004D6D59"/>
    <w:rsid w:val="004E049E"/>
    <w:rsid w:val="004E2636"/>
    <w:rsid w:val="004E2822"/>
    <w:rsid w:val="004E3165"/>
    <w:rsid w:val="004E4577"/>
    <w:rsid w:val="004E5A44"/>
    <w:rsid w:val="004E7030"/>
    <w:rsid w:val="004F05F1"/>
    <w:rsid w:val="004F1BC9"/>
    <w:rsid w:val="004F221D"/>
    <w:rsid w:val="004F40D2"/>
    <w:rsid w:val="004F6D5D"/>
    <w:rsid w:val="004F7A80"/>
    <w:rsid w:val="00500524"/>
    <w:rsid w:val="00501F91"/>
    <w:rsid w:val="00502ED3"/>
    <w:rsid w:val="00504805"/>
    <w:rsid w:val="00504E12"/>
    <w:rsid w:val="00505EAE"/>
    <w:rsid w:val="005073B2"/>
    <w:rsid w:val="00513558"/>
    <w:rsid w:val="00514568"/>
    <w:rsid w:val="00521588"/>
    <w:rsid w:val="00521EB6"/>
    <w:rsid w:val="0052571D"/>
    <w:rsid w:val="005311C0"/>
    <w:rsid w:val="00531EC8"/>
    <w:rsid w:val="005338BF"/>
    <w:rsid w:val="005347D3"/>
    <w:rsid w:val="00534DC5"/>
    <w:rsid w:val="005354FC"/>
    <w:rsid w:val="00535C9E"/>
    <w:rsid w:val="0053624A"/>
    <w:rsid w:val="00536EEF"/>
    <w:rsid w:val="0053795A"/>
    <w:rsid w:val="0054101D"/>
    <w:rsid w:val="005418DE"/>
    <w:rsid w:val="00542923"/>
    <w:rsid w:val="00543098"/>
    <w:rsid w:val="00544DBF"/>
    <w:rsid w:val="0054585C"/>
    <w:rsid w:val="00545BEB"/>
    <w:rsid w:val="00547CCD"/>
    <w:rsid w:val="005523D2"/>
    <w:rsid w:val="00555D52"/>
    <w:rsid w:val="00555DD7"/>
    <w:rsid w:val="00556F1C"/>
    <w:rsid w:val="0056058E"/>
    <w:rsid w:val="00560CC7"/>
    <w:rsid w:val="00561093"/>
    <w:rsid w:val="005620AB"/>
    <w:rsid w:val="0056250B"/>
    <w:rsid w:val="00562F50"/>
    <w:rsid w:val="00564651"/>
    <w:rsid w:val="005649EF"/>
    <w:rsid w:val="005658A1"/>
    <w:rsid w:val="00565D01"/>
    <w:rsid w:val="00567450"/>
    <w:rsid w:val="00567E64"/>
    <w:rsid w:val="00570EEF"/>
    <w:rsid w:val="00571E12"/>
    <w:rsid w:val="00572A14"/>
    <w:rsid w:val="0057326A"/>
    <w:rsid w:val="00575014"/>
    <w:rsid w:val="00575E11"/>
    <w:rsid w:val="00576075"/>
    <w:rsid w:val="00576948"/>
    <w:rsid w:val="0057707A"/>
    <w:rsid w:val="00577B65"/>
    <w:rsid w:val="00582549"/>
    <w:rsid w:val="0058297B"/>
    <w:rsid w:val="00582CF3"/>
    <w:rsid w:val="00582F22"/>
    <w:rsid w:val="00585443"/>
    <w:rsid w:val="005857EB"/>
    <w:rsid w:val="0058715E"/>
    <w:rsid w:val="00587DE9"/>
    <w:rsid w:val="00590E22"/>
    <w:rsid w:val="005932E8"/>
    <w:rsid w:val="005935A3"/>
    <w:rsid w:val="005A0B29"/>
    <w:rsid w:val="005A0E24"/>
    <w:rsid w:val="005A1939"/>
    <w:rsid w:val="005A215C"/>
    <w:rsid w:val="005A32D6"/>
    <w:rsid w:val="005A4516"/>
    <w:rsid w:val="005A452F"/>
    <w:rsid w:val="005A58C6"/>
    <w:rsid w:val="005B1960"/>
    <w:rsid w:val="005B2550"/>
    <w:rsid w:val="005B2E09"/>
    <w:rsid w:val="005B3E63"/>
    <w:rsid w:val="005B40DB"/>
    <w:rsid w:val="005B5E32"/>
    <w:rsid w:val="005B640F"/>
    <w:rsid w:val="005B665F"/>
    <w:rsid w:val="005B668B"/>
    <w:rsid w:val="005B6B16"/>
    <w:rsid w:val="005B6C9E"/>
    <w:rsid w:val="005B6ECE"/>
    <w:rsid w:val="005C004C"/>
    <w:rsid w:val="005C2B8C"/>
    <w:rsid w:val="005C4116"/>
    <w:rsid w:val="005C4FD1"/>
    <w:rsid w:val="005C77F9"/>
    <w:rsid w:val="005D15F6"/>
    <w:rsid w:val="005D2B87"/>
    <w:rsid w:val="005D2ED5"/>
    <w:rsid w:val="005D4920"/>
    <w:rsid w:val="005D4B45"/>
    <w:rsid w:val="005D5A70"/>
    <w:rsid w:val="005D5C04"/>
    <w:rsid w:val="005D661C"/>
    <w:rsid w:val="005D6BB4"/>
    <w:rsid w:val="005D76FE"/>
    <w:rsid w:val="005D7D30"/>
    <w:rsid w:val="005E139A"/>
    <w:rsid w:val="005E3224"/>
    <w:rsid w:val="005E3963"/>
    <w:rsid w:val="005E4FB0"/>
    <w:rsid w:val="005E62FB"/>
    <w:rsid w:val="005E6BC5"/>
    <w:rsid w:val="005E7690"/>
    <w:rsid w:val="005E7E77"/>
    <w:rsid w:val="005F0911"/>
    <w:rsid w:val="005F1810"/>
    <w:rsid w:val="005F2026"/>
    <w:rsid w:val="005F3A00"/>
    <w:rsid w:val="005F484E"/>
    <w:rsid w:val="005F58E5"/>
    <w:rsid w:val="005F6160"/>
    <w:rsid w:val="005F6A9B"/>
    <w:rsid w:val="00601D01"/>
    <w:rsid w:val="006037C7"/>
    <w:rsid w:val="00606A19"/>
    <w:rsid w:val="00606A21"/>
    <w:rsid w:val="00606E48"/>
    <w:rsid w:val="0061120E"/>
    <w:rsid w:val="0061264F"/>
    <w:rsid w:val="00615EDF"/>
    <w:rsid w:val="00617622"/>
    <w:rsid w:val="00617904"/>
    <w:rsid w:val="00620788"/>
    <w:rsid w:val="00624B23"/>
    <w:rsid w:val="0062508F"/>
    <w:rsid w:val="00626BFC"/>
    <w:rsid w:val="006307D9"/>
    <w:rsid w:val="00632653"/>
    <w:rsid w:val="00633472"/>
    <w:rsid w:val="00633BF3"/>
    <w:rsid w:val="00633EA5"/>
    <w:rsid w:val="006341B2"/>
    <w:rsid w:val="006343EE"/>
    <w:rsid w:val="00634791"/>
    <w:rsid w:val="00634BE0"/>
    <w:rsid w:val="0063526C"/>
    <w:rsid w:val="00635D20"/>
    <w:rsid w:val="006362E8"/>
    <w:rsid w:val="006372CD"/>
    <w:rsid w:val="00637460"/>
    <w:rsid w:val="006406F7"/>
    <w:rsid w:val="00641D0A"/>
    <w:rsid w:val="006433EE"/>
    <w:rsid w:val="006436E0"/>
    <w:rsid w:val="00647659"/>
    <w:rsid w:val="006500EC"/>
    <w:rsid w:val="006509D4"/>
    <w:rsid w:val="00650A7E"/>
    <w:rsid w:val="00651EB5"/>
    <w:rsid w:val="0065364E"/>
    <w:rsid w:val="006538E9"/>
    <w:rsid w:val="00654292"/>
    <w:rsid w:val="006557A3"/>
    <w:rsid w:val="006567E2"/>
    <w:rsid w:val="0066029F"/>
    <w:rsid w:val="00660C8C"/>
    <w:rsid w:val="006625A7"/>
    <w:rsid w:val="006631D5"/>
    <w:rsid w:val="006636E7"/>
    <w:rsid w:val="00663C28"/>
    <w:rsid w:val="00664A37"/>
    <w:rsid w:val="006650DA"/>
    <w:rsid w:val="006664A0"/>
    <w:rsid w:val="006700AC"/>
    <w:rsid w:val="0067212B"/>
    <w:rsid w:val="00673285"/>
    <w:rsid w:val="00673728"/>
    <w:rsid w:val="006749A9"/>
    <w:rsid w:val="006755AF"/>
    <w:rsid w:val="0067732E"/>
    <w:rsid w:val="006778C7"/>
    <w:rsid w:val="00677F15"/>
    <w:rsid w:val="00680EFC"/>
    <w:rsid w:val="00681472"/>
    <w:rsid w:val="00681561"/>
    <w:rsid w:val="00682A34"/>
    <w:rsid w:val="00683105"/>
    <w:rsid w:val="0068321D"/>
    <w:rsid w:val="0068592F"/>
    <w:rsid w:val="00685C7E"/>
    <w:rsid w:val="006868FA"/>
    <w:rsid w:val="0068746B"/>
    <w:rsid w:val="00690D71"/>
    <w:rsid w:val="0069606F"/>
    <w:rsid w:val="006962F6"/>
    <w:rsid w:val="0069667E"/>
    <w:rsid w:val="00696EA5"/>
    <w:rsid w:val="006970FC"/>
    <w:rsid w:val="00697F01"/>
    <w:rsid w:val="006A00EF"/>
    <w:rsid w:val="006A27D7"/>
    <w:rsid w:val="006A3183"/>
    <w:rsid w:val="006A43FC"/>
    <w:rsid w:val="006A4F26"/>
    <w:rsid w:val="006A508F"/>
    <w:rsid w:val="006A7232"/>
    <w:rsid w:val="006A7348"/>
    <w:rsid w:val="006A740A"/>
    <w:rsid w:val="006B1027"/>
    <w:rsid w:val="006B10D6"/>
    <w:rsid w:val="006B111C"/>
    <w:rsid w:val="006B121A"/>
    <w:rsid w:val="006B2C70"/>
    <w:rsid w:val="006B2DD3"/>
    <w:rsid w:val="006B39C2"/>
    <w:rsid w:val="006B3DDC"/>
    <w:rsid w:val="006B58BA"/>
    <w:rsid w:val="006C1FBD"/>
    <w:rsid w:val="006C257D"/>
    <w:rsid w:val="006C3B7D"/>
    <w:rsid w:val="006C457A"/>
    <w:rsid w:val="006C6268"/>
    <w:rsid w:val="006C7D5B"/>
    <w:rsid w:val="006D1056"/>
    <w:rsid w:val="006D2D7A"/>
    <w:rsid w:val="006D3983"/>
    <w:rsid w:val="006D6CA0"/>
    <w:rsid w:val="006E21E8"/>
    <w:rsid w:val="006E3392"/>
    <w:rsid w:val="006E540A"/>
    <w:rsid w:val="006E77EB"/>
    <w:rsid w:val="006F0594"/>
    <w:rsid w:val="006F0640"/>
    <w:rsid w:val="006F06C7"/>
    <w:rsid w:val="006F29C8"/>
    <w:rsid w:val="006F353B"/>
    <w:rsid w:val="006F3DC4"/>
    <w:rsid w:val="006F43A9"/>
    <w:rsid w:val="006F5406"/>
    <w:rsid w:val="006F5BDE"/>
    <w:rsid w:val="006F6FB1"/>
    <w:rsid w:val="00700C90"/>
    <w:rsid w:val="00707B5C"/>
    <w:rsid w:val="007110DB"/>
    <w:rsid w:val="00711AA9"/>
    <w:rsid w:val="00715246"/>
    <w:rsid w:val="00715444"/>
    <w:rsid w:val="0071731D"/>
    <w:rsid w:val="007207AA"/>
    <w:rsid w:val="00720B37"/>
    <w:rsid w:val="00720CA8"/>
    <w:rsid w:val="007212E7"/>
    <w:rsid w:val="00721AB2"/>
    <w:rsid w:val="00724749"/>
    <w:rsid w:val="00726153"/>
    <w:rsid w:val="00726200"/>
    <w:rsid w:val="00731483"/>
    <w:rsid w:val="00732338"/>
    <w:rsid w:val="007353D2"/>
    <w:rsid w:val="00736A17"/>
    <w:rsid w:val="00740C66"/>
    <w:rsid w:val="0074130C"/>
    <w:rsid w:val="007442C4"/>
    <w:rsid w:val="007444C8"/>
    <w:rsid w:val="007448A3"/>
    <w:rsid w:val="00744D45"/>
    <w:rsid w:val="0074756A"/>
    <w:rsid w:val="00750E47"/>
    <w:rsid w:val="00750F0E"/>
    <w:rsid w:val="00751F17"/>
    <w:rsid w:val="00752686"/>
    <w:rsid w:val="00752BE8"/>
    <w:rsid w:val="00755B59"/>
    <w:rsid w:val="007562E0"/>
    <w:rsid w:val="00756631"/>
    <w:rsid w:val="00762FA0"/>
    <w:rsid w:val="00762FAF"/>
    <w:rsid w:val="007648FB"/>
    <w:rsid w:val="007656C8"/>
    <w:rsid w:val="00765C98"/>
    <w:rsid w:val="00766AB8"/>
    <w:rsid w:val="00771B40"/>
    <w:rsid w:val="00772A24"/>
    <w:rsid w:val="00772BAB"/>
    <w:rsid w:val="00775825"/>
    <w:rsid w:val="00776623"/>
    <w:rsid w:val="00776766"/>
    <w:rsid w:val="00776B10"/>
    <w:rsid w:val="00776C39"/>
    <w:rsid w:val="00776FAC"/>
    <w:rsid w:val="00777217"/>
    <w:rsid w:val="00777B32"/>
    <w:rsid w:val="0078002A"/>
    <w:rsid w:val="007810DE"/>
    <w:rsid w:val="00781595"/>
    <w:rsid w:val="00781790"/>
    <w:rsid w:val="00782676"/>
    <w:rsid w:val="00784A05"/>
    <w:rsid w:val="00784FB2"/>
    <w:rsid w:val="00785DEE"/>
    <w:rsid w:val="00786854"/>
    <w:rsid w:val="00787490"/>
    <w:rsid w:val="007917EF"/>
    <w:rsid w:val="00792269"/>
    <w:rsid w:val="007922B2"/>
    <w:rsid w:val="00792B0E"/>
    <w:rsid w:val="00792B68"/>
    <w:rsid w:val="00793333"/>
    <w:rsid w:val="00793A64"/>
    <w:rsid w:val="0079465C"/>
    <w:rsid w:val="007A1099"/>
    <w:rsid w:val="007A230C"/>
    <w:rsid w:val="007A5165"/>
    <w:rsid w:val="007A5E7E"/>
    <w:rsid w:val="007B0F82"/>
    <w:rsid w:val="007B1910"/>
    <w:rsid w:val="007B1FD6"/>
    <w:rsid w:val="007B34E8"/>
    <w:rsid w:val="007B3980"/>
    <w:rsid w:val="007B5A5C"/>
    <w:rsid w:val="007B5F62"/>
    <w:rsid w:val="007B63D3"/>
    <w:rsid w:val="007B6C9A"/>
    <w:rsid w:val="007B7929"/>
    <w:rsid w:val="007C0CD1"/>
    <w:rsid w:val="007C1333"/>
    <w:rsid w:val="007C26B2"/>
    <w:rsid w:val="007C5678"/>
    <w:rsid w:val="007C5D04"/>
    <w:rsid w:val="007D14A8"/>
    <w:rsid w:val="007D1851"/>
    <w:rsid w:val="007D1E58"/>
    <w:rsid w:val="007D361B"/>
    <w:rsid w:val="007D463C"/>
    <w:rsid w:val="007D6527"/>
    <w:rsid w:val="007D6691"/>
    <w:rsid w:val="007D719B"/>
    <w:rsid w:val="007D7739"/>
    <w:rsid w:val="007D7AB8"/>
    <w:rsid w:val="007D7CA7"/>
    <w:rsid w:val="007E075D"/>
    <w:rsid w:val="007E32D7"/>
    <w:rsid w:val="007E40B5"/>
    <w:rsid w:val="007E4AFD"/>
    <w:rsid w:val="007E5290"/>
    <w:rsid w:val="007E5B70"/>
    <w:rsid w:val="007E691F"/>
    <w:rsid w:val="007E74AA"/>
    <w:rsid w:val="007E7C12"/>
    <w:rsid w:val="007F12FC"/>
    <w:rsid w:val="007F2A59"/>
    <w:rsid w:val="007F3154"/>
    <w:rsid w:val="007F3DA9"/>
    <w:rsid w:val="007F5565"/>
    <w:rsid w:val="007F5B54"/>
    <w:rsid w:val="007F6746"/>
    <w:rsid w:val="007F6EF4"/>
    <w:rsid w:val="007F7D7D"/>
    <w:rsid w:val="0080009E"/>
    <w:rsid w:val="00800CD3"/>
    <w:rsid w:val="00800E4A"/>
    <w:rsid w:val="00802426"/>
    <w:rsid w:val="00802C3A"/>
    <w:rsid w:val="00802E5C"/>
    <w:rsid w:val="008034AB"/>
    <w:rsid w:val="008040DE"/>
    <w:rsid w:val="00805EB8"/>
    <w:rsid w:val="008063C3"/>
    <w:rsid w:val="0081055B"/>
    <w:rsid w:val="00810E99"/>
    <w:rsid w:val="00811D26"/>
    <w:rsid w:val="00812A0E"/>
    <w:rsid w:val="00813187"/>
    <w:rsid w:val="008143FC"/>
    <w:rsid w:val="00814B19"/>
    <w:rsid w:val="0081519D"/>
    <w:rsid w:val="00816DBD"/>
    <w:rsid w:val="00816E72"/>
    <w:rsid w:val="00816FCD"/>
    <w:rsid w:val="00817639"/>
    <w:rsid w:val="00820581"/>
    <w:rsid w:val="0082180E"/>
    <w:rsid w:val="00821D16"/>
    <w:rsid w:val="008240D5"/>
    <w:rsid w:val="00826317"/>
    <w:rsid w:val="0082762E"/>
    <w:rsid w:val="008278B4"/>
    <w:rsid w:val="00827983"/>
    <w:rsid w:val="00834420"/>
    <w:rsid w:val="00834645"/>
    <w:rsid w:val="00834BA3"/>
    <w:rsid w:val="00835013"/>
    <w:rsid w:val="008364F1"/>
    <w:rsid w:val="00837503"/>
    <w:rsid w:val="00840239"/>
    <w:rsid w:val="008414FC"/>
    <w:rsid w:val="00842388"/>
    <w:rsid w:val="0084362B"/>
    <w:rsid w:val="008443D3"/>
    <w:rsid w:val="00844DBE"/>
    <w:rsid w:val="00844DC3"/>
    <w:rsid w:val="00845DB0"/>
    <w:rsid w:val="00846321"/>
    <w:rsid w:val="00846954"/>
    <w:rsid w:val="008472AF"/>
    <w:rsid w:val="00851CED"/>
    <w:rsid w:val="00851D0E"/>
    <w:rsid w:val="00852F0E"/>
    <w:rsid w:val="008534EC"/>
    <w:rsid w:val="008547F6"/>
    <w:rsid w:val="00856A7E"/>
    <w:rsid w:val="00863056"/>
    <w:rsid w:val="00863A05"/>
    <w:rsid w:val="00863EEF"/>
    <w:rsid w:val="008644EE"/>
    <w:rsid w:val="00865E7C"/>
    <w:rsid w:val="00866436"/>
    <w:rsid w:val="00867D34"/>
    <w:rsid w:val="008710CA"/>
    <w:rsid w:val="00871880"/>
    <w:rsid w:val="00872DDD"/>
    <w:rsid w:val="008731CB"/>
    <w:rsid w:val="00874866"/>
    <w:rsid w:val="0087515B"/>
    <w:rsid w:val="00875A75"/>
    <w:rsid w:val="008807D7"/>
    <w:rsid w:val="0088187C"/>
    <w:rsid w:val="00883127"/>
    <w:rsid w:val="00883E53"/>
    <w:rsid w:val="00891B44"/>
    <w:rsid w:val="00891C67"/>
    <w:rsid w:val="00896545"/>
    <w:rsid w:val="0089656B"/>
    <w:rsid w:val="00896A85"/>
    <w:rsid w:val="008A1C96"/>
    <w:rsid w:val="008A3639"/>
    <w:rsid w:val="008B2D1E"/>
    <w:rsid w:val="008B46FA"/>
    <w:rsid w:val="008C04F0"/>
    <w:rsid w:val="008C0787"/>
    <w:rsid w:val="008C14B8"/>
    <w:rsid w:val="008C325C"/>
    <w:rsid w:val="008C32BD"/>
    <w:rsid w:val="008C3442"/>
    <w:rsid w:val="008C3D50"/>
    <w:rsid w:val="008C44E2"/>
    <w:rsid w:val="008C4566"/>
    <w:rsid w:val="008C45C5"/>
    <w:rsid w:val="008C49F8"/>
    <w:rsid w:val="008D13E5"/>
    <w:rsid w:val="008D2DF1"/>
    <w:rsid w:val="008E087B"/>
    <w:rsid w:val="008E40D4"/>
    <w:rsid w:val="008E5BF6"/>
    <w:rsid w:val="008F3DAA"/>
    <w:rsid w:val="008F5146"/>
    <w:rsid w:val="008F792C"/>
    <w:rsid w:val="008F7B4C"/>
    <w:rsid w:val="0090329A"/>
    <w:rsid w:val="00904FA9"/>
    <w:rsid w:val="00905290"/>
    <w:rsid w:val="00906042"/>
    <w:rsid w:val="0090645F"/>
    <w:rsid w:val="00906E8A"/>
    <w:rsid w:val="00906FC0"/>
    <w:rsid w:val="009119F0"/>
    <w:rsid w:val="009123A6"/>
    <w:rsid w:val="009124DD"/>
    <w:rsid w:val="0091342B"/>
    <w:rsid w:val="00913710"/>
    <w:rsid w:val="00913C9C"/>
    <w:rsid w:val="00914E15"/>
    <w:rsid w:val="00915A39"/>
    <w:rsid w:val="00915F44"/>
    <w:rsid w:val="0091746A"/>
    <w:rsid w:val="00917B48"/>
    <w:rsid w:val="009207F4"/>
    <w:rsid w:val="0092141D"/>
    <w:rsid w:val="00921A73"/>
    <w:rsid w:val="00923A99"/>
    <w:rsid w:val="00924393"/>
    <w:rsid w:val="00926278"/>
    <w:rsid w:val="009262AD"/>
    <w:rsid w:val="0092724C"/>
    <w:rsid w:val="009300F6"/>
    <w:rsid w:val="00930F31"/>
    <w:rsid w:val="00932D7D"/>
    <w:rsid w:val="00933A88"/>
    <w:rsid w:val="00934E58"/>
    <w:rsid w:val="00935694"/>
    <w:rsid w:val="00935908"/>
    <w:rsid w:val="00935ACD"/>
    <w:rsid w:val="00935B6E"/>
    <w:rsid w:val="00936DF2"/>
    <w:rsid w:val="00937D80"/>
    <w:rsid w:val="00943692"/>
    <w:rsid w:val="00943CED"/>
    <w:rsid w:val="00944F3B"/>
    <w:rsid w:val="009460B2"/>
    <w:rsid w:val="00946DA9"/>
    <w:rsid w:val="009472C7"/>
    <w:rsid w:val="009474EB"/>
    <w:rsid w:val="00950F81"/>
    <w:rsid w:val="00954669"/>
    <w:rsid w:val="00954DD2"/>
    <w:rsid w:val="009568C7"/>
    <w:rsid w:val="00956C09"/>
    <w:rsid w:val="00960696"/>
    <w:rsid w:val="0096114A"/>
    <w:rsid w:val="00961695"/>
    <w:rsid w:val="00961A8A"/>
    <w:rsid w:val="00962AC6"/>
    <w:rsid w:val="00962E59"/>
    <w:rsid w:val="00964B6C"/>
    <w:rsid w:val="00965463"/>
    <w:rsid w:val="0096571F"/>
    <w:rsid w:val="00965A95"/>
    <w:rsid w:val="00966C73"/>
    <w:rsid w:val="00967A7C"/>
    <w:rsid w:val="0097039D"/>
    <w:rsid w:val="00971181"/>
    <w:rsid w:val="00972693"/>
    <w:rsid w:val="00973434"/>
    <w:rsid w:val="00973CE7"/>
    <w:rsid w:val="00975BB1"/>
    <w:rsid w:val="00975E15"/>
    <w:rsid w:val="00977003"/>
    <w:rsid w:val="00977A28"/>
    <w:rsid w:val="00977C20"/>
    <w:rsid w:val="0098125C"/>
    <w:rsid w:val="00981629"/>
    <w:rsid w:val="00981B94"/>
    <w:rsid w:val="00981C63"/>
    <w:rsid w:val="009823C6"/>
    <w:rsid w:val="00984727"/>
    <w:rsid w:val="00984C6E"/>
    <w:rsid w:val="00986B3F"/>
    <w:rsid w:val="0099017D"/>
    <w:rsid w:val="00992209"/>
    <w:rsid w:val="009939D4"/>
    <w:rsid w:val="00996DFF"/>
    <w:rsid w:val="00997694"/>
    <w:rsid w:val="009A004F"/>
    <w:rsid w:val="009A107D"/>
    <w:rsid w:val="009A19A9"/>
    <w:rsid w:val="009A1F0D"/>
    <w:rsid w:val="009A34BA"/>
    <w:rsid w:val="009A4433"/>
    <w:rsid w:val="009A556B"/>
    <w:rsid w:val="009A7DC8"/>
    <w:rsid w:val="009B0C7F"/>
    <w:rsid w:val="009B211E"/>
    <w:rsid w:val="009B35DD"/>
    <w:rsid w:val="009B3B5B"/>
    <w:rsid w:val="009B5A04"/>
    <w:rsid w:val="009B5A37"/>
    <w:rsid w:val="009C076F"/>
    <w:rsid w:val="009C0A8A"/>
    <w:rsid w:val="009C10F7"/>
    <w:rsid w:val="009C4018"/>
    <w:rsid w:val="009C59E0"/>
    <w:rsid w:val="009C5F7B"/>
    <w:rsid w:val="009C64C1"/>
    <w:rsid w:val="009C76D7"/>
    <w:rsid w:val="009C7D02"/>
    <w:rsid w:val="009D011C"/>
    <w:rsid w:val="009D086F"/>
    <w:rsid w:val="009D1BE0"/>
    <w:rsid w:val="009D1CF0"/>
    <w:rsid w:val="009D3FE4"/>
    <w:rsid w:val="009D66E1"/>
    <w:rsid w:val="009D7668"/>
    <w:rsid w:val="009D7CCD"/>
    <w:rsid w:val="009E08CE"/>
    <w:rsid w:val="009E1A80"/>
    <w:rsid w:val="009E1D17"/>
    <w:rsid w:val="009E3ECF"/>
    <w:rsid w:val="009E432C"/>
    <w:rsid w:val="009E484C"/>
    <w:rsid w:val="009E6990"/>
    <w:rsid w:val="009E6D8A"/>
    <w:rsid w:val="009E7445"/>
    <w:rsid w:val="009E76C1"/>
    <w:rsid w:val="009E7AE4"/>
    <w:rsid w:val="009F0742"/>
    <w:rsid w:val="009F228E"/>
    <w:rsid w:val="009F2D34"/>
    <w:rsid w:val="009F300B"/>
    <w:rsid w:val="009F51F1"/>
    <w:rsid w:val="009F5A31"/>
    <w:rsid w:val="009F6888"/>
    <w:rsid w:val="00A01F1B"/>
    <w:rsid w:val="00A02BFA"/>
    <w:rsid w:val="00A03F7A"/>
    <w:rsid w:val="00A04ABB"/>
    <w:rsid w:val="00A05003"/>
    <w:rsid w:val="00A069E8"/>
    <w:rsid w:val="00A07708"/>
    <w:rsid w:val="00A10516"/>
    <w:rsid w:val="00A10885"/>
    <w:rsid w:val="00A1168F"/>
    <w:rsid w:val="00A1263D"/>
    <w:rsid w:val="00A12D41"/>
    <w:rsid w:val="00A137E5"/>
    <w:rsid w:val="00A148F0"/>
    <w:rsid w:val="00A14993"/>
    <w:rsid w:val="00A16CA3"/>
    <w:rsid w:val="00A17708"/>
    <w:rsid w:val="00A21493"/>
    <w:rsid w:val="00A21744"/>
    <w:rsid w:val="00A2265B"/>
    <w:rsid w:val="00A234A9"/>
    <w:rsid w:val="00A23683"/>
    <w:rsid w:val="00A23A15"/>
    <w:rsid w:val="00A2472E"/>
    <w:rsid w:val="00A25B90"/>
    <w:rsid w:val="00A26272"/>
    <w:rsid w:val="00A306BA"/>
    <w:rsid w:val="00A30D61"/>
    <w:rsid w:val="00A333FA"/>
    <w:rsid w:val="00A36AEB"/>
    <w:rsid w:val="00A4006C"/>
    <w:rsid w:val="00A401DA"/>
    <w:rsid w:val="00A40B0D"/>
    <w:rsid w:val="00A41049"/>
    <w:rsid w:val="00A41806"/>
    <w:rsid w:val="00A41C0D"/>
    <w:rsid w:val="00A41CD7"/>
    <w:rsid w:val="00A42BC3"/>
    <w:rsid w:val="00A44060"/>
    <w:rsid w:val="00A45540"/>
    <w:rsid w:val="00A45C90"/>
    <w:rsid w:val="00A515D5"/>
    <w:rsid w:val="00A527D0"/>
    <w:rsid w:val="00A530AC"/>
    <w:rsid w:val="00A5512A"/>
    <w:rsid w:val="00A561A4"/>
    <w:rsid w:val="00A57683"/>
    <w:rsid w:val="00A57A13"/>
    <w:rsid w:val="00A61A29"/>
    <w:rsid w:val="00A6255B"/>
    <w:rsid w:val="00A637B8"/>
    <w:rsid w:val="00A6393D"/>
    <w:rsid w:val="00A639A0"/>
    <w:rsid w:val="00A64FBB"/>
    <w:rsid w:val="00A654B8"/>
    <w:rsid w:val="00A675D7"/>
    <w:rsid w:val="00A70BC3"/>
    <w:rsid w:val="00A7307C"/>
    <w:rsid w:val="00A7309B"/>
    <w:rsid w:val="00A74642"/>
    <w:rsid w:val="00A74E0A"/>
    <w:rsid w:val="00A776F4"/>
    <w:rsid w:val="00A77882"/>
    <w:rsid w:val="00A80090"/>
    <w:rsid w:val="00A844F6"/>
    <w:rsid w:val="00A84C27"/>
    <w:rsid w:val="00A87429"/>
    <w:rsid w:val="00A909A4"/>
    <w:rsid w:val="00A91265"/>
    <w:rsid w:val="00A953D4"/>
    <w:rsid w:val="00A96033"/>
    <w:rsid w:val="00A96FF1"/>
    <w:rsid w:val="00A97BAB"/>
    <w:rsid w:val="00AA009A"/>
    <w:rsid w:val="00AA01BE"/>
    <w:rsid w:val="00AA2DF2"/>
    <w:rsid w:val="00AA4432"/>
    <w:rsid w:val="00AA5DA9"/>
    <w:rsid w:val="00AB2587"/>
    <w:rsid w:val="00AB6FEF"/>
    <w:rsid w:val="00AB77BF"/>
    <w:rsid w:val="00AB79F7"/>
    <w:rsid w:val="00AC066D"/>
    <w:rsid w:val="00AC2BFE"/>
    <w:rsid w:val="00AC3AB6"/>
    <w:rsid w:val="00AC4795"/>
    <w:rsid w:val="00AC6DE8"/>
    <w:rsid w:val="00AC77E2"/>
    <w:rsid w:val="00AD0448"/>
    <w:rsid w:val="00AD10FE"/>
    <w:rsid w:val="00AD2007"/>
    <w:rsid w:val="00AD2412"/>
    <w:rsid w:val="00AD294D"/>
    <w:rsid w:val="00AD30F2"/>
    <w:rsid w:val="00AD35E5"/>
    <w:rsid w:val="00AD557C"/>
    <w:rsid w:val="00AD5B51"/>
    <w:rsid w:val="00AD70EF"/>
    <w:rsid w:val="00AE0047"/>
    <w:rsid w:val="00AE017E"/>
    <w:rsid w:val="00AE088F"/>
    <w:rsid w:val="00AE09F9"/>
    <w:rsid w:val="00AE0CE6"/>
    <w:rsid w:val="00AE13A3"/>
    <w:rsid w:val="00AE291B"/>
    <w:rsid w:val="00AE2CE2"/>
    <w:rsid w:val="00AE2E0B"/>
    <w:rsid w:val="00AE3535"/>
    <w:rsid w:val="00AE373D"/>
    <w:rsid w:val="00AE5B9A"/>
    <w:rsid w:val="00AE6EDB"/>
    <w:rsid w:val="00AE7912"/>
    <w:rsid w:val="00AE7FE6"/>
    <w:rsid w:val="00AF0299"/>
    <w:rsid w:val="00AF12F4"/>
    <w:rsid w:val="00AF29F9"/>
    <w:rsid w:val="00AF4803"/>
    <w:rsid w:val="00AF5299"/>
    <w:rsid w:val="00AF5599"/>
    <w:rsid w:val="00AF5BC1"/>
    <w:rsid w:val="00AF68A7"/>
    <w:rsid w:val="00AF6DF1"/>
    <w:rsid w:val="00AF7632"/>
    <w:rsid w:val="00AF7A1D"/>
    <w:rsid w:val="00B000EE"/>
    <w:rsid w:val="00B0126A"/>
    <w:rsid w:val="00B015BC"/>
    <w:rsid w:val="00B0354E"/>
    <w:rsid w:val="00B03B79"/>
    <w:rsid w:val="00B044D9"/>
    <w:rsid w:val="00B06CBB"/>
    <w:rsid w:val="00B07438"/>
    <w:rsid w:val="00B07A7E"/>
    <w:rsid w:val="00B106B5"/>
    <w:rsid w:val="00B10FA4"/>
    <w:rsid w:val="00B13451"/>
    <w:rsid w:val="00B14282"/>
    <w:rsid w:val="00B171B6"/>
    <w:rsid w:val="00B17354"/>
    <w:rsid w:val="00B17A9C"/>
    <w:rsid w:val="00B20A61"/>
    <w:rsid w:val="00B225E5"/>
    <w:rsid w:val="00B22D17"/>
    <w:rsid w:val="00B23746"/>
    <w:rsid w:val="00B2469E"/>
    <w:rsid w:val="00B247C9"/>
    <w:rsid w:val="00B2490B"/>
    <w:rsid w:val="00B2591D"/>
    <w:rsid w:val="00B271EC"/>
    <w:rsid w:val="00B317AA"/>
    <w:rsid w:val="00B321A0"/>
    <w:rsid w:val="00B32995"/>
    <w:rsid w:val="00B33390"/>
    <w:rsid w:val="00B33AC4"/>
    <w:rsid w:val="00B33C08"/>
    <w:rsid w:val="00B36698"/>
    <w:rsid w:val="00B36E8F"/>
    <w:rsid w:val="00B4073D"/>
    <w:rsid w:val="00B41CF8"/>
    <w:rsid w:val="00B42F58"/>
    <w:rsid w:val="00B4322F"/>
    <w:rsid w:val="00B43810"/>
    <w:rsid w:val="00B4585F"/>
    <w:rsid w:val="00B471D0"/>
    <w:rsid w:val="00B47431"/>
    <w:rsid w:val="00B5027B"/>
    <w:rsid w:val="00B514F7"/>
    <w:rsid w:val="00B51A54"/>
    <w:rsid w:val="00B51CC5"/>
    <w:rsid w:val="00B52B6B"/>
    <w:rsid w:val="00B54C1B"/>
    <w:rsid w:val="00B55DFA"/>
    <w:rsid w:val="00B57706"/>
    <w:rsid w:val="00B60593"/>
    <w:rsid w:val="00B60742"/>
    <w:rsid w:val="00B60878"/>
    <w:rsid w:val="00B63B91"/>
    <w:rsid w:val="00B657DB"/>
    <w:rsid w:val="00B7020D"/>
    <w:rsid w:val="00B705C0"/>
    <w:rsid w:val="00B709F0"/>
    <w:rsid w:val="00B72B10"/>
    <w:rsid w:val="00B767A7"/>
    <w:rsid w:val="00B77F03"/>
    <w:rsid w:val="00B81DD2"/>
    <w:rsid w:val="00B824C4"/>
    <w:rsid w:val="00B82736"/>
    <w:rsid w:val="00B828A4"/>
    <w:rsid w:val="00B87145"/>
    <w:rsid w:val="00B92DC3"/>
    <w:rsid w:val="00B93E8F"/>
    <w:rsid w:val="00B94B86"/>
    <w:rsid w:val="00B96D94"/>
    <w:rsid w:val="00B9744B"/>
    <w:rsid w:val="00BA21FD"/>
    <w:rsid w:val="00BA31ED"/>
    <w:rsid w:val="00BA476E"/>
    <w:rsid w:val="00BA4DB1"/>
    <w:rsid w:val="00BA6C40"/>
    <w:rsid w:val="00BA7A76"/>
    <w:rsid w:val="00BA7CD0"/>
    <w:rsid w:val="00BA7DB3"/>
    <w:rsid w:val="00BB13FE"/>
    <w:rsid w:val="00BB2B13"/>
    <w:rsid w:val="00BB31EE"/>
    <w:rsid w:val="00BB55DD"/>
    <w:rsid w:val="00BB5AC4"/>
    <w:rsid w:val="00BB5FA3"/>
    <w:rsid w:val="00BC0179"/>
    <w:rsid w:val="00BC0DFC"/>
    <w:rsid w:val="00BC0EC5"/>
    <w:rsid w:val="00BC5299"/>
    <w:rsid w:val="00BC5F51"/>
    <w:rsid w:val="00BC6273"/>
    <w:rsid w:val="00BC694D"/>
    <w:rsid w:val="00BC6DF5"/>
    <w:rsid w:val="00BD2E0D"/>
    <w:rsid w:val="00BD41F2"/>
    <w:rsid w:val="00BD4D25"/>
    <w:rsid w:val="00BD68A8"/>
    <w:rsid w:val="00BE0CEA"/>
    <w:rsid w:val="00BE1A83"/>
    <w:rsid w:val="00BE2794"/>
    <w:rsid w:val="00BE2AF1"/>
    <w:rsid w:val="00BE32C2"/>
    <w:rsid w:val="00BE4C57"/>
    <w:rsid w:val="00BE4F53"/>
    <w:rsid w:val="00BE5D9A"/>
    <w:rsid w:val="00BF027A"/>
    <w:rsid w:val="00BF2CA9"/>
    <w:rsid w:val="00BF2EB9"/>
    <w:rsid w:val="00BF3C50"/>
    <w:rsid w:val="00BF4E2E"/>
    <w:rsid w:val="00BF517C"/>
    <w:rsid w:val="00BF6405"/>
    <w:rsid w:val="00C00259"/>
    <w:rsid w:val="00C00C36"/>
    <w:rsid w:val="00C012C0"/>
    <w:rsid w:val="00C015BA"/>
    <w:rsid w:val="00C02F3E"/>
    <w:rsid w:val="00C061EA"/>
    <w:rsid w:val="00C06D89"/>
    <w:rsid w:val="00C0707B"/>
    <w:rsid w:val="00C077DB"/>
    <w:rsid w:val="00C07DC4"/>
    <w:rsid w:val="00C102F2"/>
    <w:rsid w:val="00C109C2"/>
    <w:rsid w:val="00C110BC"/>
    <w:rsid w:val="00C12A5A"/>
    <w:rsid w:val="00C12B10"/>
    <w:rsid w:val="00C14006"/>
    <w:rsid w:val="00C14285"/>
    <w:rsid w:val="00C14E63"/>
    <w:rsid w:val="00C163D3"/>
    <w:rsid w:val="00C210F5"/>
    <w:rsid w:val="00C21A79"/>
    <w:rsid w:val="00C22B82"/>
    <w:rsid w:val="00C23912"/>
    <w:rsid w:val="00C23DF6"/>
    <w:rsid w:val="00C25E5F"/>
    <w:rsid w:val="00C2770C"/>
    <w:rsid w:val="00C27E6A"/>
    <w:rsid w:val="00C30405"/>
    <w:rsid w:val="00C32D7B"/>
    <w:rsid w:val="00C34FC8"/>
    <w:rsid w:val="00C37923"/>
    <w:rsid w:val="00C37A7B"/>
    <w:rsid w:val="00C408F0"/>
    <w:rsid w:val="00C42B3D"/>
    <w:rsid w:val="00C42D00"/>
    <w:rsid w:val="00C440BC"/>
    <w:rsid w:val="00C4576E"/>
    <w:rsid w:val="00C459CD"/>
    <w:rsid w:val="00C50DB1"/>
    <w:rsid w:val="00C5129D"/>
    <w:rsid w:val="00C51383"/>
    <w:rsid w:val="00C51AE9"/>
    <w:rsid w:val="00C51C40"/>
    <w:rsid w:val="00C53802"/>
    <w:rsid w:val="00C53A1F"/>
    <w:rsid w:val="00C53BF4"/>
    <w:rsid w:val="00C5486E"/>
    <w:rsid w:val="00C54D56"/>
    <w:rsid w:val="00C55224"/>
    <w:rsid w:val="00C55A2C"/>
    <w:rsid w:val="00C56328"/>
    <w:rsid w:val="00C5759A"/>
    <w:rsid w:val="00C57D35"/>
    <w:rsid w:val="00C623C6"/>
    <w:rsid w:val="00C63D64"/>
    <w:rsid w:val="00C63F45"/>
    <w:rsid w:val="00C64069"/>
    <w:rsid w:val="00C6672E"/>
    <w:rsid w:val="00C675E2"/>
    <w:rsid w:val="00C70A11"/>
    <w:rsid w:val="00C71612"/>
    <w:rsid w:val="00C71AB7"/>
    <w:rsid w:val="00C7303C"/>
    <w:rsid w:val="00C73A4A"/>
    <w:rsid w:val="00C74EE3"/>
    <w:rsid w:val="00C75DE3"/>
    <w:rsid w:val="00C7728B"/>
    <w:rsid w:val="00C77B94"/>
    <w:rsid w:val="00C808D2"/>
    <w:rsid w:val="00C82D45"/>
    <w:rsid w:val="00C83331"/>
    <w:rsid w:val="00C83D0C"/>
    <w:rsid w:val="00C84C6A"/>
    <w:rsid w:val="00C84EF6"/>
    <w:rsid w:val="00C85B3B"/>
    <w:rsid w:val="00C85F26"/>
    <w:rsid w:val="00C8648A"/>
    <w:rsid w:val="00C86ACB"/>
    <w:rsid w:val="00C870E8"/>
    <w:rsid w:val="00C90710"/>
    <w:rsid w:val="00C923A3"/>
    <w:rsid w:val="00C934CE"/>
    <w:rsid w:val="00C93616"/>
    <w:rsid w:val="00C93D58"/>
    <w:rsid w:val="00C94B36"/>
    <w:rsid w:val="00C951E7"/>
    <w:rsid w:val="00C959F6"/>
    <w:rsid w:val="00C96C3E"/>
    <w:rsid w:val="00C97359"/>
    <w:rsid w:val="00C978C0"/>
    <w:rsid w:val="00CA091C"/>
    <w:rsid w:val="00CA0FE3"/>
    <w:rsid w:val="00CA229D"/>
    <w:rsid w:val="00CA3158"/>
    <w:rsid w:val="00CA483F"/>
    <w:rsid w:val="00CA5A55"/>
    <w:rsid w:val="00CA78B3"/>
    <w:rsid w:val="00CB1A5C"/>
    <w:rsid w:val="00CB1B26"/>
    <w:rsid w:val="00CB2EBF"/>
    <w:rsid w:val="00CB314A"/>
    <w:rsid w:val="00CB395E"/>
    <w:rsid w:val="00CB3B2D"/>
    <w:rsid w:val="00CB51D5"/>
    <w:rsid w:val="00CB6080"/>
    <w:rsid w:val="00CB6D42"/>
    <w:rsid w:val="00CC0E1E"/>
    <w:rsid w:val="00CC0FC2"/>
    <w:rsid w:val="00CC17A5"/>
    <w:rsid w:val="00CC1838"/>
    <w:rsid w:val="00CC1B6E"/>
    <w:rsid w:val="00CC1FA9"/>
    <w:rsid w:val="00CC35D0"/>
    <w:rsid w:val="00CC4748"/>
    <w:rsid w:val="00CC4B27"/>
    <w:rsid w:val="00CC5422"/>
    <w:rsid w:val="00CC6612"/>
    <w:rsid w:val="00CC751B"/>
    <w:rsid w:val="00CC75D5"/>
    <w:rsid w:val="00CD0FED"/>
    <w:rsid w:val="00CD22C5"/>
    <w:rsid w:val="00CD2D5B"/>
    <w:rsid w:val="00CD3215"/>
    <w:rsid w:val="00CD371E"/>
    <w:rsid w:val="00CD63BD"/>
    <w:rsid w:val="00CE011E"/>
    <w:rsid w:val="00CE1105"/>
    <w:rsid w:val="00CE1315"/>
    <w:rsid w:val="00CE1EB5"/>
    <w:rsid w:val="00CE2E28"/>
    <w:rsid w:val="00CE3D4F"/>
    <w:rsid w:val="00CE5016"/>
    <w:rsid w:val="00CE5132"/>
    <w:rsid w:val="00CE6A78"/>
    <w:rsid w:val="00CE6D7F"/>
    <w:rsid w:val="00CF074B"/>
    <w:rsid w:val="00CF09AB"/>
    <w:rsid w:val="00CF1C15"/>
    <w:rsid w:val="00CF2F0C"/>
    <w:rsid w:val="00CF4162"/>
    <w:rsid w:val="00D000B4"/>
    <w:rsid w:val="00D0072F"/>
    <w:rsid w:val="00D009E5"/>
    <w:rsid w:val="00D02056"/>
    <w:rsid w:val="00D03EBD"/>
    <w:rsid w:val="00D043B0"/>
    <w:rsid w:val="00D058D7"/>
    <w:rsid w:val="00D079E1"/>
    <w:rsid w:val="00D07AD5"/>
    <w:rsid w:val="00D11B38"/>
    <w:rsid w:val="00D123AE"/>
    <w:rsid w:val="00D1289A"/>
    <w:rsid w:val="00D15126"/>
    <w:rsid w:val="00D16BF3"/>
    <w:rsid w:val="00D16F58"/>
    <w:rsid w:val="00D20EA9"/>
    <w:rsid w:val="00D21210"/>
    <w:rsid w:val="00D21DBF"/>
    <w:rsid w:val="00D22E81"/>
    <w:rsid w:val="00D24E01"/>
    <w:rsid w:val="00D251BB"/>
    <w:rsid w:val="00D25728"/>
    <w:rsid w:val="00D25F66"/>
    <w:rsid w:val="00D26163"/>
    <w:rsid w:val="00D26E76"/>
    <w:rsid w:val="00D27511"/>
    <w:rsid w:val="00D33615"/>
    <w:rsid w:val="00D33B71"/>
    <w:rsid w:val="00D35510"/>
    <w:rsid w:val="00D35EB0"/>
    <w:rsid w:val="00D36E86"/>
    <w:rsid w:val="00D37F4D"/>
    <w:rsid w:val="00D40990"/>
    <w:rsid w:val="00D41006"/>
    <w:rsid w:val="00D4229F"/>
    <w:rsid w:val="00D42C6C"/>
    <w:rsid w:val="00D45A18"/>
    <w:rsid w:val="00D50CB3"/>
    <w:rsid w:val="00D51197"/>
    <w:rsid w:val="00D53497"/>
    <w:rsid w:val="00D53AB4"/>
    <w:rsid w:val="00D551C8"/>
    <w:rsid w:val="00D60003"/>
    <w:rsid w:val="00D60266"/>
    <w:rsid w:val="00D654C5"/>
    <w:rsid w:val="00D66052"/>
    <w:rsid w:val="00D666A7"/>
    <w:rsid w:val="00D66810"/>
    <w:rsid w:val="00D66E9C"/>
    <w:rsid w:val="00D70FA4"/>
    <w:rsid w:val="00D732A4"/>
    <w:rsid w:val="00D77381"/>
    <w:rsid w:val="00D779EA"/>
    <w:rsid w:val="00D81416"/>
    <w:rsid w:val="00D86D03"/>
    <w:rsid w:val="00D90207"/>
    <w:rsid w:val="00D91BE7"/>
    <w:rsid w:val="00D94826"/>
    <w:rsid w:val="00D971DE"/>
    <w:rsid w:val="00DA0EC5"/>
    <w:rsid w:val="00DA1842"/>
    <w:rsid w:val="00DA1A0F"/>
    <w:rsid w:val="00DA25E2"/>
    <w:rsid w:val="00DA3255"/>
    <w:rsid w:val="00DA4B09"/>
    <w:rsid w:val="00DA5363"/>
    <w:rsid w:val="00DA578A"/>
    <w:rsid w:val="00DA5EE2"/>
    <w:rsid w:val="00DA6207"/>
    <w:rsid w:val="00DA6594"/>
    <w:rsid w:val="00DA7885"/>
    <w:rsid w:val="00DA7CDC"/>
    <w:rsid w:val="00DB0705"/>
    <w:rsid w:val="00DB1887"/>
    <w:rsid w:val="00DB1FA8"/>
    <w:rsid w:val="00DB2F3E"/>
    <w:rsid w:val="00DB3767"/>
    <w:rsid w:val="00DB451E"/>
    <w:rsid w:val="00DB5E01"/>
    <w:rsid w:val="00DC0028"/>
    <w:rsid w:val="00DC003A"/>
    <w:rsid w:val="00DC0E46"/>
    <w:rsid w:val="00DC1582"/>
    <w:rsid w:val="00DC27E1"/>
    <w:rsid w:val="00DC3FC4"/>
    <w:rsid w:val="00DC59D4"/>
    <w:rsid w:val="00DD05DC"/>
    <w:rsid w:val="00DD1BDF"/>
    <w:rsid w:val="00DD35D5"/>
    <w:rsid w:val="00DD36B2"/>
    <w:rsid w:val="00DD6CA4"/>
    <w:rsid w:val="00DE2318"/>
    <w:rsid w:val="00DE2555"/>
    <w:rsid w:val="00DE2C62"/>
    <w:rsid w:val="00DE2E95"/>
    <w:rsid w:val="00DE376D"/>
    <w:rsid w:val="00DE4A3B"/>
    <w:rsid w:val="00DE4FCA"/>
    <w:rsid w:val="00DE69B9"/>
    <w:rsid w:val="00DE77D0"/>
    <w:rsid w:val="00DE77E5"/>
    <w:rsid w:val="00DF068B"/>
    <w:rsid w:val="00DF29C3"/>
    <w:rsid w:val="00DF2AFC"/>
    <w:rsid w:val="00DF33D6"/>
    <w:rsid w:val="00DF4D32"/>
    <w:rsid w:val="00DF5111"/>
    <w:rsid w:val="00DF5749"/>
    <w:rsid w:val="00DF612A"/>
    <w:rsid w:val="00DF62D8"/>
    <w:rsid w:val="00DF77A9"/>
    <w:rsid w:val="00E00AFB"/>
    <w:rsid w:val="00E00EF5"/>
    <w:rsid w:val="00E0116F"/>
    <w:rsid w:val="00E019A3"/>
    <w:rsid w:val="00E02C0B"/>
    <w:rsid w:val="00E03C78"/>
    <w:rsid w:val="00E042D3"/>
    <w:rsid w:val="00E04866"/>
    <w:rsid w:val="00E04EA0"/>
    <w:rsid w:val="00E058E5"/>
    <w:rsid w:val="00E0601B"/>
    <w:rsid w:val="00E07E2B"/>
    <w:rsid w:val="00E10026"/>
    <w:rsid w:val="00E1096A"/>
    <w:rsid w:val="00E11379"/>
    <w:rsid w:val="00E11E93"/>
    <w:rsid w:val="00E13368"/>
    <w:rsid w:val="00E13F36"/>
    <w:rsid w:val="00E13F63"/>
    <w:rsid w:val="00E14877"/>
    <w:rsid w:val="00E14EE8"/>
    <w:rsid w:val="00E159C2"/>
    <w:rsid w:val="00E16BAD"/>
    <w:rsid w:val="00E17894"/>
    <w:rsid w:val="00E20883"/>
    <w:rsid w:val="00E20E8B"/>
    <w:rsid w:val="00E2228C"/>
    <w:rsid w:val="00E2309D"/>
    <w:rsid w:val="00E23FC1"/>
    <w:rsid w:val="00E27CAD"/>
    <w:rsid w:val="00E32CEC"/>
    <w:rsid w:val="00E33F04"/>
    <w:rsid w:val="00E34BDB"/>
    <w:rsid w:val="00E358AF"/>
    <w:rsid w:val="00E35C5E"/>
    <w:rsid w:val="00E36E0B"/>
    <w:rsid w:val="00E4023A"/>
    <w:rsid w:val="00E4049E"/>
    <w:rsid w:val="00E404E4"/>
    <w:rsid w:val="00E44CDF"/>
    <w:rsid w:val="00E452B1"/>
    <w:rsid w:val="00E46CD9"/>
    <w:rsid w:val="00E4763B"/>
    <w:rsid w:val="00E50311"/>
    <w:rsid w:val="00E5425C"/>
    <w:rsid w:val="00E6127A"/>
    <w:rsid w:val="00E617F7"/>
    <w:rsid w:val="00E61AF7"/>
    <w:rsid w:val="00E61F4A"/>
    <w:rsid w:val="00E62394"/>
    <w:rsid w:val="00E63419"/>
    <w:rsid w:val="00E65634"/>
    <w:rsid w:val="00E66775"/>
    <w:rsid w:val="00E67F53"/>
    <w:rsid w:val="00E710E5"/>
    <w:rsid w:val="00E71889"/>
    <w:rsid w:val="00E71DB5"/>
    <w:rsid w:val="00E725DF"/>
    <w:rsid w:val="00E72B71"/>
    <w:rsid w:val="00E742FF"/>
    <w:rsid w:val="00E7497F"/>
    <w:rsid w:val="00E753C7"/>
    <w:rsid w:val="00E75D8F"/>
    <w:rsid w:val="00E76B7C"/>
    <w:rsid w:val="00E77917"/>
    <w:rsid w:val="00E807BB"/>
    <w:rsid w:val="00E82578"/>
    <w:rsid w:val="00E83EE0"/>
    <w:rsid w:val="00E843DE"/>
    <w:rsid w:val="00E8592B"/>
    <w:rsid w:val="00E86C0E"/>
    <w:rsid w:val="00E871E6"/>
    <w:rsid w:val="00E91A0C"/>
    <w:rsid w:val="00E93BA7"/>
    <w:rsid w:val="00E94666"/>
    <w:rsid w:val="00E96DAC"/>
    <w:rsid w:val="00E9770B"/>
    <w:rsid w:val="00EA32AC"/>
    <w:rsid w:val="00EA4CE2"/>
    <w:rsid w:val="00EA4CF1"/>
    <w:rsid w:val="00EA5375"/>
    <w:rsid w:val="00EB03B4"/>
    <w:rsid w:val="00EB1BFD"/>
    <w:rsid w:val="00EB1D1F"/>
    <w:rsid w:val="00EB2D2C"/>
    <w:rsid w:val="00EB30E6"/>
    <w:rsid w:val="00EB3BEB"/>
    <w:rsid w:val="00EB3D5E"/>
    <w:rsid w:val="00EB497D"/>
    <w:rsid w:val="00EB5013"/>
    <w:rsid w:val="00EB5411"/>
    <w:rsid w:val="00EB5689"/>
    <w:rsid w:val="00EB688A"/>
    <w:rsid w:val="00EB6BED"/>
    <w:rsid w:val="00EB6E89"/>
    <w:rsid w:val="00EC1790"/>
    <w:rsid w:val="00EC2710"/>
    <w:rsid w:val="00EC2F4E"/>
    <w:rsid w:val="00EC469A"/>
    <w:rsid w:val="00EC49BD"/>
    <w:rsid w:val="00EC6B52"/>
    <w:rsid w:val="00EC72C2"/>
    <w:rsid w:val="00EC77A9"/>
    <w:rsid w:val="00ED04A1"/>
    <w:rsid w:val="00ED2CA6"/>
    <w:rsid w:val="00ED2D3A"/>
    <w:rsid w:val="00ED4A61"/>
    <w:rsid w:val="00ED4AF6"/>
    <w:rsid w:val="00ED6A18"/>
    <w:rsid w:val="00ED6BDC"/>
    <w:rsid w:val="00EE009B"/>
    <w:rsid w:val="00EE1A40"/>
    <w:rsid w:val="00EE2176"/>
    <w:rsid w:val="00EE2332"/>
    <w:rsid w:val="00EE299D"/>
    <w:rsid w:val="00EE3C8D"/>
    <w:rsid w:val="00EE4A44"/>
    <w:rsid w:val="00EE52A4"/>
    <w:rsid w:val="00EE7A7E"/>
    <w:rsid w:val="00EF0BAA"/>
    <w:rsid w:val="00EF27E6"/>
    <w:rsid w:val="00EF2828"/>
    <w:rsid w:val="00EF2E2D"/>
    <w:rsid w:val="00EF3EBC"/>
    <w:rsid w:val="00EF62D7"/>
    <w:rsid w:val="00EF6FA1"/>
    <w:rsid w:val="00EF7AF0"/>
    <w:rsid w:val="00F007C0"/>
    <w:rsid w:val="00F00D64"/>
    <w:rsid w:val="00F01369"/>
    <w:rsid w:val="00F031BB"/>
    <w:rsid w:val="00F03A24"/>
    <w:rsid w:val="00F0454E"/>
    <w:rsid w:val="00F050CF"/>
    <w:rsid w:val="00F05265"/>
    <w:rsid w:val="00F07AAB"/>
    <w:rsid w:val="00F10D14"/>
    <w:rsid w:val="00F10D4F"/>
    <w:rsid w:val="00F11506"/>
    <w:rsid w:val="00F125AF"/>
    <w:rsid w:val="00F16A87"/>
    <w:rsid w:val="00F17173"/>
    <w:rsid w:val="00F17A8F"/>
    <w:rsid w:val="00F17F0F"/>
    <w:rsid w:val="00F20191"/>
    <w:rsid w:val="00F210E3"/>
    <w:rsid w:val="00F21528"/>
    <w:rsid w:val="00F21AFB"/>
    <w:rsid w:val="00F240AA"/>
    <w:rsid w:val="00F248DF"/>
    <w:rsid w:val="00F24A5F"/>
    <w:rsid w:val="00F24CA2"/>
    <w:rsid w:val="00F26741"/>
    <w:rsid w:val="00F27283"/>
    <w:rsid w:val="00F301DD"/>
    <w:rsid w:val="00F3441D"/>
    <w:rsid w:val="00F34B9C"/>
    <w:rsid w:val="00F358CC"/>
    <w:rsid w:val="00F35EFD"/>
    <w:rsid w:val="00F377A2"/>
    <w:rsid w:val="00F418F4"/>
    <w:rsid w:val="00F42887"/>
    <w:rsid w:val="00F443D8"/>
    <w:rsid w:val="00F45C30"/>
    <w:rsid w:val="00F47998"/>
    <w:rsid w:val="00F51588"/>
    <w:rsid w:val="00F51A1E"/>
    <w:rsid w:val="00F51B15"/>
    <w:rsid w:val="00F51CCE"/>
    <w:rsid w:val="00F521BF"/>
    <w:rsid w:val="00F523AE"/>
    <w:rsid w:val="00F53024"/>
    <w:rsid w:val="00F54880"/>
    <w:rsid w:val="00F5616E"/>
    <w:rsid w:val="00F571F0"/>
    <w:rsid w:val="00F57C39"/>
    <w:rsid w:val="00F61A57"/>
    <w:rsid w:val="00F635B1"/>
    <w:rsid w:val="00F635FB"/>
    <w:rsid w:val="00F65A9C"/>
    <w:rsid w:val="00F66C63"/>
    <w:rsid w:val="00F6704A"/>
    <w:rsid w:val="00F676D5"/>
    <w:rsid w:val="00F70878"/>
    <w:rsid w:val="00F737F0"/>
    <w:rsid w:val="00F738F3"/>
    <w:rsid w:val="00F7397E"/>
    <w:rsid w:val="00F75D46"/>
    <w:rsid w:val="00F771C3"/>
    <w:rsid w:val="00F80993"/>
    <w:rsid w:val="00F80CBB"/>
    <w:rsid w:val="00F810C3"/>
    <w:rsid w:val="00F8126E"/>
    <w:rsid w:val="00F8265F"/>
    <w:rsid w:val="00F82C76"/>
    <w:rsid w:val="00F833A4"/>
    <w:rsid w:val="00F846B8"/>
    <w:rsid w:val="00F8490D"/>
    <w:rsid w:val="00F85EC0"/>
    <w:rsid w:val="00F8719F"/>
    <w:rsid w:val="00F8789C"/>
    <w:rsid w:val="00F943F4"/>
    <w:rsid w:val="00F94621"/>
    <w:rsid w:val="00F95338"/>
    <w:rsid w:val="00F95D79"/>
    <w:rsid w:val="00F97966"/>
    <w:rsid w:val="00FA0187"/>
    <w:rsid w:val="00FA3BE2"/>
    <w:rsid w:val="00FA4AD3"/>
    <w:rsid w:val="00FA749B"/>
    <w:rsid w:val="00FB0345"/>
    <w:rsid w:val="00FB34E2"/>
    <w:rsid w:val="00FB3853"/>
    <w:rsid w:val="00FB5897"/>
    <w:rsid w:val="00FB5CE4"/>
    <w:rsid w:val="00FB5F38"/>
    <w:rsid w:val="00FB65D1"/>
    <w:rsid w:val="00FC0394"/>
    <w:rsid w:val="00FC1403"/>
    <w:rsid w:val="00FC1727"/>
    <w:rsid w:val="00FC1BFF"/>
    <w:rsid w:val="00FC2F58"/>
    <w:rsid w:val="00FC3B33"/>
    <w:rsid w:val="00FC67F6"/>
    <w:rsid w:val="00FC71D7"/>
    <w:rsid w:val="00FC7A76"/>
    <w:rsid w:val="00FD2893"/>
    <w:rsid w:val="00FD4245"/>
    <w:rsid w:val="00FD44A3"/>
    <w:rsid w:val="00FD663E"/>
    <w:rsid w:val="00FD67EA"/>
    <w:rsid w:val="00FD6838"/>
    <w:rsid w:val="00FE056E"/>
    <w:rsid w:val="00FE0D96"/>
    <w:rsid w:val="00FE14E6"/>
    <w:rsid w:val="00FF5400"/>
    <w:rsid w:val="00FF6D70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8FF580"/>
  <w15:docId w15:val="{878734D6-FFB0-404B-A524-ADE47576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7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74F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74F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6F"/>
  </w:style>
  <w:style w:type="paragraph" w:styleId="Footer">
    <w:name w:val="footer"/>
    <w:basedOn w:val="Normal"/>
    <w:link w:val="Foot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6F"/>
  </w:style>
  <w:style w:type="paragraph" w:styleId="NoSpacing">
    <w:name w:val="No Spacing"/>
    <w:uiPriority w:val="1"/>
    <w:qFormat/>
    <w:rsid w:val="00715246"/>
    <w:pPr>
      <w:spacing w:after="0" w:line="240" w:lineRule="auto"/>
    </w:pPr>
    <w:rPr>
      <w:rFonts w:ascii="Calibri" w:eastAsia="Times New Roman" w:hAnsi="Calibri" w:cs="DaunPen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116</Words>
  <Characters>2749</Characters>
  <Application>Microsoft Office Word</Application>
  <DocSecurity>0</DocSecurity>
  <Lines>58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 COMPUTER</dc:creator>
  <cp:lastModifiedBy>Sok Techlay</cp:lastModifiedBy>
  <cp:revision>38</cp:revision>
  <cp:lastPrinted>2022-09-15T10:24:00Z</cp:lastPrinted>
  <dcterms:created xsi:type="dcterms:W3CDTF">2024-04-22T12:13:00Z</dcterms:created>
  <dcterms:modified xsi:type="dcterms:W3CDTF">2024-07-26T04:40:00Z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0ba9297ff7f6d61eb4be3e091c771f85c4c3a0b0b9f1ab7532ea18ae9860b450</vt:lpwstr>
  </property>
</Properties>
</file>