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37E6" w14:textId="77777777" w:rsidR="00BE2794" w:rsidRPr="00B63B91" w:rsidRDefault="00BE2794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cs/>
        </w:rPr>
      </w:pPr>
    </w:p>
    <w:p w14:paraId="69BFD705" w14:textId="037FD872" w:rsidR="00792B68" w:rsidRDefault="00E71889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BE3758" wp14:editId="2BE70DD1">
                <wp:simplePos x="0" y="0"/>
                <wp:positionH relativeFrom="column">
                  <wp:posOffset>1800225</wp:posOffset>
                </wp:positionH>
                <wp:positionV relativeFrom="paragraph">
                  <wp:posOffset>-104775</wp:posOffset>
                </wp:positionV>
                <wp:extent cx="2495550" cy="10763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9B857" w14:textId="77777777" w:rsidR="00EE3C8D" w:rsidRPr="00B544B5" w:rsidRDefault="00EE3C8D" w:rsidP="00792B68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961A38C" w14:textId="77777777" w:rsidR="00EE3C8D" w:rsidRPr="00F25AEF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51CBDF57" w14:textId="77777777" w:rsidR="00EE3C8D" w:rsidRPr="00010B80" w:rsidRDefault="00EE3C8D" w:rsidP="00792B68">
                            <w:pPr>
                              <w:spacing w:after="0" w:line="240" w:lineRule="auto"/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1543F043" w14:textId="77777777" w:rsidR="00EE3C8D" w:rsidRDefault="00EE3C8D" w:rsidP="00792B68">
                            <w:pPr>
                              <w:jc w:val="center"/>
                            </w:pPr>
                          </w:p>
                          <w:p w14:paraId="6A650424" w14:textId="77777777" w:rsidR="00EE3C8D" w:rsidRDefault="00EE3C8D" w:rsidP="00792B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E37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75pt;margin-top:-8.25pt;width:196.5pt;height:8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" filled="f" stroked="f">
                <v:textbox>
                  <w:txbxContent>
                    <w:p w14:paraId="3839B857" w14:textId="77777777" w:rsidR="00EE3C8D" w:rsidRPr="00B544B5" w:rsidRDefault="00EE3C8D" w:rsidP="00792B68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961A38C" w14:textId="77777777" w:rsidR="00EE3C8D" w:rsidRPr="00F25AEF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51CBDF57" w14:textId="77777777" w:rsidR="00EE3C8D" w:rsidRPr="00010B80" w:rsidRDefault="00EE3C8D" w:rsidP="00792B68">
                      <w:pPr>
                        <w:spacing w:after="0" w:line="240" w:lineRule="auto"/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1543F043" w14:textId="77777777" w:rsidR="00EE3C8D" w:rsidRDefault="00EE3C8D" w:rsidP="00792B68">
                      <w:pPr>
                        <w:jc w:val="center"/>
                      </w:pPr>
                    </w:p>
                    <w:p w14:paraId="6A650424" w14:textId="77777777" w:rsidR="00EE3C8D" w:rsidRDefault="00EE3C8D" w:rsidP="00792B68"/>
                  </w:txbxContent>
                </v:textbox>
              </v:shape>
            </w:pict>
          </mc:Fallback>
        </mc:AlternateContent>
      </w:r>
      <w:r w:rsidR="001B56C7">
        <w:rPr>
          <w:rFonts w:ascii="Khmer MEF2" w:hAnsi="Khmer MEF2" w:cs="Khmer MEF2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B57AE15" wp14:editId="6DBB0097">
            <wp:simplePos x="0" y="0"/>
            <wp:positionH relativeFrom="margin">
              <wp:posOffset>97155</wp:posOffset>
            </wp:positionH>
            <wp:positionV relativeFrom="paragraph">
              <wp:posOffset>-226695</wp:posOffset>
            </wp:positionV>
            <wp:extent cx="1171575" cy="1200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17775" w14:textId="01266037" w:rsidR="00792B68" w:rsidRDefault="00792B68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</w:p>
    <w:p w14:paraId="07062466" w14:textId="4C1A5876" w:rsidR="00792B68" w:rsidRDefault="005E3268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55DEB08" wp14:editId="0DED788D">
                <wp:simplePos x="0" y="0"/>
                <wp:positionH relativeFrom="column">
                  <wp:posOffset>-521335</wp:posOffset>
                </wp:positionH>
                <wp:positionV relativeFrom="paragraph">
                  <wp:posOffset>347345</wp:posOffset>
                </wp:positionV>
                <wp:extent cx="2381250" cy="1028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97034" w14:textId="333EFE46" w:rsidR="00EE3C8D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000086F4" w14:textId="115DA0F4" w:rsidR="005E3268" w:rsidRDefault="005E3268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  <w:cs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នាយកដ្ឋានកិច្ចការទូទៅ</w:t>
                            </w:r>
                          </w:p>
                          <w:p w14:paraId="44E24140" w14:textId="77777777" w:rsidR="00EE3C8D" w:rsidRPr="000430F5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36EDFD3B" w14:textId="550FC93D" w:rsidR="00EE3C8D" w:rsidRPr="00F70C43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អ.ស.ផ</w:t>
                            </w:r>
                            <w:r w:rsidR="005E3268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  <w:t>./</w:t>
                            </w:r>
                            <w:r w:rsidR="005E3268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ក</w:t>
                            </w:r>
                            <w:r w:rsidR="005E3268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  <w:t>.</w:t>
                            </w:r>
                            <w:r w:rsidR="005E3268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ទ</w:t>
                            </w:r>
                            <w:r w:rsidR="005E3268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189720" w14:textId="77777777" w:rsidR="00EE3C8D" w:rsidRPr="00340CDA" w:rsidRDefault="00EE3C8D" w:rsidP="00792B68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s/>
                              </w:rPr>
                            </w:pPr>
                          </w:p>
                          <w:p w14:paraId="416A8689" w14:textId="77777777" w:rsidR="00EE3C8D" w:rsidRPr="008A5AA5" w:rsidRDefault="00EE3C8D" w:rsidP="00792B68">
                            <w:pPr>
                              <w:spacing w:after="0" w:line="240" w:lineRule="auto"/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2EB7FC6E" w14:textId="77777777" w:rsidR="00EE3C8D" w:rsidRDefault="00EE3C8D" w:rsidP="00792B68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35BC673" w14:textId="77777777" w:rsidR="00EE3C8D" w:rsidRDefault="00EE3C8D" w:rsidP="00792B68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52D91659" w14:textId="77777777" w:rsidR="00EE3C8D" w:rsidRPr="008A5AA5" w:rsidRDefault="00EE3C8D" w:rsidP="00792B68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EB08" id="Text Box 2" o:spid="_x0000_s1027" type="#_x0000_t202" style="position:absolute;left:0;text-align:left;margin-left:-41.05pt;margin-top:27.35pt;width:187.5pt;height:81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" stroked="f">
                <v:textbox>
                  <w:txbxContent>
                    <w:p w14:paraId="42C97034" w14:textId="333EFE46" w:rsidR="00EE3C8D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អង្គភាពសវនកម្មផ្ទៃក្នុង</w:t>
                      </w:r>
                    </w:p>
                    <w:p w14:paraId="000086F4" w14:textId="115DA0F4" w:rsidR="005E3268" w:rsidRDefault="005E3268" w:rsidP="00792B68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  <w:cs/>
                        </w:rPr>
                      </w:pPr>
                      <w:r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នាយកដ្ឋានកិច្ចការទូទៅ</w:t>
                      </w:r>
                    </w:p>
                    <w:p w14:paraId="44E24140" w14:textId="77777777" w:rsidR="00EE3C8D" w:rsidRPr="000430F5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36EDFD3B" w14:textId="550FC93D" w:rsidR="00EE3C8D" w:rsidRPr="00F70C43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អ.ស.ផ</w:t>
                      </w:r>
                      <w:r w:rsidR="005E3268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  <w:t>./</w:t>
                      </w:r>
                      <w:r w:rsidR="005E3268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ក</w:t>
                      </w:r>
                      <w:r w:rsidR="005E3268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  <w:t>.</w:t>
                      </w:r>
                      <w:r w:rsidR="005E3268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ទ</w:t>
                      </w:r>
                      <w:r w:rsidR="005E3268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  <w:t>.</w:t>
                      </w:r>
                    </w:p>
                    <w:p w14:paraId="63189720" w14:textId="77777777" w:rsidR="00EE3C8D" w:rsidRPr="00340CDA" w:rsidRDefault="00EE3C8D" w:rsidP="00792B68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s/>
                        </w:rPr>
                      </w:pPr>
                    </w:p>
                    <w:p w14:paraId="416A8689" w14:textId="77777777" w:rsidR="00EE3C8D" w:rsidRPr="008A5AA5" w:rsidRDefault="00EE3C8D" w:rsidP="00792B68">
                      <w:pPr>
                        <w:spacing w:after="0" w:line="240" w:lineRule="auto"/>
                        <w:ind w:left="5040" w:firstLine="720"/>
                        <w:jc w:val="center"/>
                        <w:rPr>
                          <w:rFonts w:ascii="Tacteing" w:hAnsi="Tacteing" w:cs="Khmer MEF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  <w:sz w:val="24"/>
                          <w:szCs w:val="24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  <w:sz w:val="24"/>
                          <w:szCs w:val="24"/>
                        </w:rPr>
                        <w:t>ss</w:t>
                      </w:r>
                      <w:proofErr w:type="spellEnd"/>
                      <w:proofErr w:type="gramEnd"/>
                    </w:p>
                    <w:p w14:paraId="2EB7FC6E" w14:textId="77777777" w:rsidR="00EE3C8D" w:rsidRDefault="00EE3C8D" w:rsidP="00792B68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635BC673" w14:textId="77777777" w:rsidR="00EE3C8D" w:rsidRDefault="00EE3C8D" w:rsidP="00792B68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52D91659" w14:textId="77777777" w:rsidR="00EE3C8D" w:rsidRPr="008A5AA5" w:rsidRDefault="00EE3C8D" w:rsidP="00792B68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B05865" w14:textId="3974ACEA" w:rsidR="003E09D3" w:rsidRDefault="003E09D3" w:rsidP="00256155">
      <w:pPr>
        <w:tabs>
          <w:tab w:val="left" w:pos="2370"/>
        </w:tabs>
        <w:spacing w:after="0" w:line="216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sz w:val="24"/>
          <w:szCs w:val="24"/>
          <w:lang w:val="ca-ES"/>
        </w:rPr>
        <w:tab/>
        <w:t xml:space="preserve">     </w:t>
      </w:r>
    </w:p>
    <w:p w14:paraId="251C615E" w14:textId="4FF463F7" w:rsidR="002E4D37" w:rsidRDefault="00CC75D5" w:rsidP="005E3268">
      <w:pPr>
        <w:tabs>
          <w:tab w:val="left" w:pos="1292"/>
          <w:tab w:val="left" w:pos="1500"/>
          <w:tab w:val="center" w:pos="4801"/>
        </w:tabs>
        <w:spacing w:after="0" w:line="216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sz w:val="24"/>
          <w:szCs w:val="24"/>
          <w:lang w:val="ca-ES"/>
        </w:rPr>
        <w:tab/>
      </w:r>
      <w:r w:rsidR="005E3268">
        <w:rPr>
          <w:rFonts w:ascii="Khmer MEF2" w:hAnsi="Khmer MEF2" w:cs="Khmer MEF2"/>
          <w:sz w:val="24"/>
          <w:szCs w:val="24"/>
          <w:lang w:val="ca-ES"/>
        </w:rPr>
        <w:tab/>
      </w:r>
      <w:r>
        <w:rPr>
          <w:rFonts w:ascii="Khmer MEF2" w:hAnsi="Khmer MEF2" w:cs="Khmer MEF2"/>
          <w:sz w:val="24"/>
          <w:szCs w:val="24"/>
          <w:lang w:val="ca-ES"/>
        </w:rPr>
        <w:tab/>
      </w:r>
    </w:p>
    <w:p w14:paraId="4A2FDFCE" w14:textId="1F4CC9D5" w:rsidR="00891C67" w:rsidRPr="005E139A" w:rsidRDefault="005F6160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 w:rsidRPr="005E139A">
        <w:rPr>
          <w:rFonts w:ascii="Khmer MEF2" w:hAnsi="Khmer MEF2" w:cs="Khmer MEF2"/>
          <w:sz w:val="24"/>
          <w:szCs w:val="24"/>
          <w:cs/>
          <w:lang w:val="ca-ES"/>
        </w:rPr>
        <w:t>សូមគោ</w:t>
      </w:r>
      <w:r w:rsidR="00BE5D9A">
        <w:rPr>
          <w:rFonts w:ascii="Khmer MEF2" w:hAnsi="Khmer MEF2" w:cs="Khmer MEF2" w:hint="cs"/>
          <w:sz w:val="24"/>
          <w:szCs w:val="24"/>
          <w:cs/>
          <w:lang w:val="ca-ES"/>
        </w:rPr>
        <w:t>រ</w:t>
      </w:r>
      <w:r w:rsidRPr="005E139A">
        <w:rPr>
          <w:rFonts w:ascii="Khmer MEF2" w:hAnsi="Khmer MEF2" w:cs="Khmer MEF2"/>
          <w:sz w:val="24"/>
          <w:szCs w:val="24"/>
          <w:cs/>
          <w:lang w:val="ca-ES"/>
        </w:rPr>
        <w:t>ពជូន</w:t>
      </w:r>
    </w:p>
    <w:p w14:paraId="29A9CAAA" w14:textId="32CC1722" w:rsidR="005F6160" w:rsidRPr="002B1C8D" w:rsidRDefault="005F6160" w:rsidP="00256155">
      <w:pPr>
        <w:spacing w:line="216" w:lineRule="auto"/>
        <w:jc w:val="center"/>
        <w:rPr>
          <w:rFonts w:ascii="Khmer MEF2" w:hAnsi="Khmer MEF2" w:cs="Khmer MEF2"/>
          <w:sz w:val="28"/>
          <w:szCs w:val="28"/>
          <w:lang w:val="ca-ES"/>
        </w:rPr>
      </w:pPr>
      <w:r w:rsidRPr="005E139A">
        <w:rPr>
          <w:rFonts w:ascii="Khmer MEF2" w:hAnsi="Khmer MEF2" w:cs="Khmer MEF2" w:hint="cs"/>
          <w:sz w:val="24"/>
          <w:szCs w:val="24"/>
          <w:cs/>
        </w:rPr>
        <w:t>ឯកឧត្តម</w:t>
      </w:r>
      <w:r w:rsidRPr="005E139A">
        <w:rPr>
          <w:rFonts w:ascii="Khmer MEF2" w:hAnsi="Khmer MEF2" w:cs="Khmer MEF2"/>
          <w:sz w:val="24"/>
          <w:szCs w:val="24"/>
          <w:cs/>
        </w:rPr>
        <w:t>ប្រធានអង្គភាពសវនកម្មផ្ទៃក្នុង</w:t>
      </w:r>
    </w:p>
    <w:p w14:paraId="3127D7B2" w14:textId="29600BA7" w:rsidR="002B1C8D" w:rsidRPr="00150C16" w:rsidRDefault="005F6160" w:rsidP="003B36B3">
      <w:pPr>
        <w:spacing w:after="0" w:line="216" w:lineRule="auto"/>
        <w:ind w:left="851" w:hanging="851"/>
        <w:jc w:val="both"/>
        <w:rPr>
          <w:rFonts w:ascii="Khmer MEF1" w:hAnsi="Khmer MEF1" w:cs="Khmer MEF1"/>
          <w:spacing w:val="4"/>
          <w:sz w:val="24"/>
          <w:szCs w:val="24"/>
        </w:rPr>
      </w:pPr>
      <w:r w:rsidRPr="00461F8E">
        <w:rPr>
          <w:rFonts w:ascii="Khmer MEF2" w:hAnsi="Khmer MEF2" w:cs="Khmer MEF2"/>
          <w:sz w:val="24"/>
          <w:szCs w:val="24"/>
          <w:cs/>
        </w:rPr>
        <w:t>កម្មវត្ថុ៖</w:t>
      </w:r>
      <w:bookmarkStart w:id="0" w:name="_Hlk114148086"/>
      <w:r w:rsidR="00461F8E" w:rsidRPr="00150C16">
        <w:rPr>
          <w:rFonts w:ascii="Khmer MEF1" w:hAnsi="Khmer MEF1" w:cs="Khmer MEF1" w:hint="cs"/>
          <w:spacing w:val="2"/>
          <w:sz w:val="24"/>
          <w:szCs w:val="24"/>
          <w:cs/>
        </w:rPr>
        <w:t>ការធ្វើបច្ចុប្បន្នភាពប្រព័ន្ធ</w:t>
      </w:r>
      <w:r w:rsidR="003F3103" w:rsidRPr="00150C16">
        <w:rPr>
          <w:rFonts w:ascii="Khmer MEF1" w:hAnsi="Khmer MEF1" w:cs="Khmer MEF1" w:hint="cs"/>
          <w:spacing w:val="2"/>
          <w:sz w:val="24"/>
          <w:szCs w:val="24"/>
          <w:cs/>
        </w:rPr>
        <w:t>គ្រប់គ្រងឯកសារចេញ</w:t>
      </w:r>
      <w:r w:rsidR="00125737" w:rsidRPr="00150C16">
        <w:rPr>
          <w:rFonts w:ascii="Khmer MEF1" w:hAnsi="Khmer MEF1" w:cs="Khmer MEF1"/>
          <w:spacing w:val="2"/>
          <w:sz w:val="24"/>
          <w:szCs w:val="24"/>
        </w:rPr>
        <w:t>-</w:t>
      </w:r>
      <w:r w:rsidR="003F3103" w:rsidRPr="00150C16">
        <w:rPr>
          <w:rFonts w:ascii="Khmer MEF1" w:hAnsi="Khmer MEF1" w:cs="Khmer MEF1" w:hint="cs"/>
          <w:spacing w:val="2"/>
          <w:sz w:val="24"/>
          <w:szCs w:val="24"/>
          <w:cs/>
        </w:rPr>
        <w:t>ចូល</w:t>
      </w:r>
      <w:r w:rsidR="003B36B3" w:rsidRPr="00150C16">
        <w:rPr>
          <w:rFonts w:ascii="Khmer MEF1" w:hAnsi="Khmer MEF1" w:cs="Khmer MEF1" w:hint="cs"/>
          <w:spacing w:val="2"/>
          <w:sz w:val="24"/>
          <w:szCs w:val="24"/>
          <w:cs/>
        </w:rPr>
        <w:t>របស់</w:t>
      </w:r>
      <w:r w:rsidR="006C3B7D" w:rsidRPr="00150C16">
        <w:rPr>
          <w:rFonts w:ascii="Khmer MEF1" w:hAnsi="Khmer MEF1" w:cs="Khmer MEF1" w:hint="cs"/>
          <w:spacing w:val="2"/>
          <w:sz w:val="24"/>
          <w:szCs w:val="24"/>
          <w:cs/>
        </w:rPr>
        <w:t>អង្គ</w:t>
      </w:r>
      <w:r w:rsidR="00DD6CA4" w:rsidRPr="00150C16">
        <w:rPr>
          <w:rFonts w:ascii="Khmer MEF1" w:hAnsi="Khmer MEF1" w:cs="Khmer MEF1" w:hint="cs"/>
          <w:spacing w:val="2"/>
          <w:sz w:val="24"/>
          <w:szCs w:val="24"/>
          <w:cs/>
        </w:rPr>
        <w:t>ភាព</w:t>
      </w:r>
      <w:r w:rsidR="003B746E" w:rsidRPr="00150C16">
        <w:rPr>
          <w:rFonts w:ascii="Khmer MEF1" w:hAnsi="Khmer MEF1" w:cs="Khmer MEF1" w:hint="cs"/>
          <w:spacing w:val="2"/>
          <w:sz w:val="24"/>
          <w:szCs w:val="24"/>
          <w:cs/>
        </w:rPr>
        <w:t>សវន</w:t>
      </w:r>
      <w:r w:rsidR="003B746E" w:rsidRPr="00150C16">
        <w:rPr>
          <w:rFonts w:ascii="Khmer MEF1" w:hAnsi="Khmer MEF1" w:cs="Khmer MEF1" w:hint="cs"/>
          <w:sz w:val="24"/>
          <w:szCs w:val="24"/>
          <w:cs/>
        </w:rPr>
        <w:t>កម្ម</w:t>
      </w:r>
      <w:r w:rsidR="003B746E" w:rsidRPr="00150C16">
        <w:rPr>
          <w:rFonts w:ascii="Khmer MEF1" w:hAnsi="Khmer MEF1" w:cs="Khmer MEF1" w:hint="cs"/>
          <w:spacing w:val="4"/>
          <w:sz w:val="24"/>
          <w:szCs w:val="24"/>
          <w:cs/>
        </w:rPr>
        <w:t>ផ្ទៃក្នុងនៃ​</w:t>
      </w:r>
      <w:r w:rsidR="003B36B3" w:rsidRPr="00150C16">
        <w:rPr>
          <w:rFonts w:ascii="Khmer MEF1" w:hAnsi="Khmer MEF1" w:cs="Khmer MEF1" w:hint="cs"/>
          <w:spacing w:val="4"/>
          <w:sz w:val="24"/>
          <w:szCs w:val="24"/>
          <w:cs/>
        </w:rPr>
        <w:t>អាជ្ញ</w:t>
      </w:r>
      <w:r w:rsidR="004E7030" w:rsidRPr="00150C16">
        <w:rPr>
          <w:rFonts w:ascii="Khmer MEF1" w:hAnsi="Khmer MEF1" w:cs="Khmer MEF1" w:hint="cs"/>
          <w:spacing w:val="4"/>
          <w:sz w:val="24"/>
          <w:szCs w:val="24"/>
          <w:cs/>
        </w:rPr>
        <w:t>ា</w:t>
      </w:r>
      <w:r w:rsidR="003B36B3" w:rsidRPr="00150C16">
        <w:rPr>
          <w:rFonts w:ascii="Khmer MEF1" w:hAnsi="Khmer MEF1" w:cs="Khmer MEF1" w:hint="cs"/>
          <w:spacing w:val="4"/>
          <w:sz w:val="24"/>
          <w:szCs w:val="24"/>
          <w:cs/>
        </w:rPr>
        <w:t>ធរសេវាហិរញ្ញវត្ថុមិនមែនធនាគារ (</w:t>
      </w:r>
      <w:r w:rsidR="003B746E" w:rsidRPr="00150C16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អ.ស.ហ.</w:t>
      </w:r>
      <w:r w:rsidR="003B36B3" w:rsidRPr="00150C16">
        <w:rPr>
          <w:rFonts w:ascii="Khmer MEF1" w:hAnsi="Khmer MEF1" w:cs="Khmer MEF1" w:hint="cs"/>
          <w:spacing w:val="4"/>
          <w:sz w:val="24"/>
          <w:szCs w:val="24"/>
          <w:cs/>
        </w:rPr>
        <w:t>)</w:t>
      </w:r>
      <w:r w:rsidR="00FC71D7" w:rsidRPr="00150C16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។</w:t>
      </w:r>
    </w:p>
    <w:bookmarkEnd w:id="0"/>
    <w:p w14:paraId="507E5853" w14:textId="4A9D837D" w:rsidR="00FF6D70" w:rsidRPr="00461F8E" w:rsidRDefault="002B1C8D" w:rsidP="00256155">
      <w:pPr>
        <w:spacing w:after="0" w:line="216" w:lineRule="auto"/>
        <w:ind w:left="851" w:hanging="851"/>
        <w:jc w:val="both"/>
        <w:rPr>
          <w:rFonts w:ascii="Khmer MEF1" w:hAnsi="Khmer MEF1" w:cs="Khmer MEF1"/>
          <w:sz w:val="24"/>
          <w:szCs w:val="24"/>
        </w:rPr>
      </w:pPr>
      <w:r w:rsidRPr="00461F8E">
        <w:rPr>
          <w:rFonts w:ascii="Khmer MEF2" w:hAnsi="Khmer MEF2" w:cs="Khmer MEF2"/>
          <w:sz w:val="24"/>
          <w:szCs w:val="24"/>
          <w:cs/>
        </w:rPr>
        <w:t>យោង</w:t>
      </w:r>
      <w:r w:rsidRPr="00461F8E">
        <w:rPr>
          <w:rFonts w:ascii="Khmer MEF1" w:hAnsi="Khmer MEF1" w:cs="Khmer MEF1" w:hint="cs"/>
          <w:sz w:val="24"/>
          <w:szCs w:val="24"/>
          <w:cs/>
        </w:rPr>
        <w:t>៖</w:t>
      </w:r>
      <w:r w:rsidRPr="00461F8E">
        <w:rPr>
          <w:rFonts w:ascii="Khmer MEF1" w:hAnsi="Khmer MEF1" w:cs="Khmer MEF1" w:hint="cs"/>
          <w:sz w:val="12"/>
          <w:szCs w:val="12"/>
          <w:cs/>
        </w:rPr>
        <w:t xml:space="preserve"> </w:t>
      </w:r>
      <w:r w:rsidR="00461F8E" w:rsidRPr="00461F8E">
        <w:rPr>
          <w:rFonts w:ascii="Khmer MEF1" w:hAnsi="Khmer MEF1" w:cs="Khmer MEF1" w:hint="cs"/>
          <w:sz w:val="24"/>
          <w:szCs w:val="24"/>
          <w:cs/>
        </w:rPr>
        <w:t>-</w:t>
      </w:r>
      <w:r w:rsidR="00792B0E" w:rsidRPr="00461F8E">
        <w:rPr>
          <w:rFonts w:ascii="Khmer MEF1" w:hAnsi="Khmer MEF1" w:cs="Khmer MEF1" w:hint="cs"/>
          <w:sz w:val="24"/>
          <w:szCs w:val="24"/>
          <w:cs/>
        </w:rPr>
        <w:t>ផែនការសកម្មភាពឆ្នាំ ២០២</w:t>
      </w:r>
      <w:r w:rsidR="00E61F4A" w:rsidRPr="00461F8E">
        <w:rPr>
          <w:rFonts w:ascii="Khmer MEF1" w:hAnsi="Khmer MEF1" w:cs="Khmer MEF1" w:hint="cs"/>
          <w:sz w:val="24"/>
          <w:szCs w:val="24"/>
          <w:cs/>
        </w:rPr>
        <w:t>៤</w:t>
      </w:r>
      <w:r w:rsidR="003F3103" w:rsidRPr="00461F8E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99017D" w:rsidRPr="00461F8E">
        <w:rPr>
          <w:rFonts w:ascii="Khmer MEF1" w:hAnsi="Khmer MEF1" w:cs="Khmer MEF1" w:hint="cs"/>
          <w:sz w:val="24"/>
          <w:szCs w:val="24"/>
          <w:cs/>
        </w:rPr>
        <w:t>របស់ការិយាល័យគ្រប់គ្រងព័ត៌មានវិទ្យានៃ</w:t>
      </w:r>
      <w:r w:rsidR="0099017D" w:rsidRPr="00461F8E">
        <w:rPr>
          <w:rFonts w:ascii="Khmer MEF1" w:hAnsi="Khmer MEF1" w:cs="Khmer MEF1" w:hint="cs"/>
          <w:sz w:val="24"/>
          <w:szCs w:val="24"/>
          <w:cs/>
          <w:lang w:val="ca-ES"/>
        </w:rPr>
        <w:t>នាយកដ្ឋានកិច្ចការទូទៅ</w:t>
      </w:r>
    </w:p>
    <w:p w14:paraId="0D2BFE43" w14:textId="6CE14D6A" w:rsidR="00461F8E" w:rsidRPr="0099017D" w:rsidRDefault="00461F8E" w:rsidP="00256155">
      <w:pPr>
        <w:spacing w:after="0" w:line="216" w:lineRule="auto"/>
        <w:ind w:left="851" w:hanging="851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 xml:space="preserve">-របាយការណ៍លេខ ២២៥/២៤ អ.ស.ផ/កទ ចុះថ្ងៃទី២៩ ខែមេសា ឆ្នាំ២០២៤ ស្តីពីកិច្ចប្រជុំប្រព័ន្ធ គ្រប់គ្រងឯកសារចេញ-ចូលរបស់អង្គភាពសវនកម្មផ្ទៃក្នុងនៃ </w:t>
      </w:r>
      <w:r w:rsidRPr="00461F8E">
        <w:rPr>
          <w:rFonts w:ascii="Khmer MEF1" w:hAnsi="Khmer MEF1" w:cs="Khmer MEF1" w:hint="cs"/>
          <w:b/>
          <w:bCs/>
          <w:spacing w:val="-6"/>
          <w:sz w:val="24"/>
          <w:szCs w:val="24"/>
          <w:cs/>
        </w:rPr>
        <w:t>អ.ស.ហ.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។</w:t>
      </w:r>
    </w:p>
    <w:p w14:paraId="4C6A65A9" w14:textId="28CAEA4C" w:rsidR="003B36B3" w:rsidRDefault="003B36B3" w:rsidP="003B36B3">
      <w:pPr>
        <w:spacing w:after="0" w:line="216" w:lineRule="auto"/>
        <w:ind w:left="851"/>
        <w:jc w:val="both"/>
        <w:rPr>
          <w:rFonts w:ascii="Khmer MEF1" w:hAnsi="Khmer MEF1" w:cs="Khmer MEF1"/>
          <w:sz w:val="4"/>
          <w:szCs w:val="4"/>
        </w:rPr>
      </w:pPr>
    </w:p>
    <w:p w14:paraId="0B8B40A7" w14:textId="77777777" w:rsidR="003B36B3" w:rsidRPr="00934E58" w:rsidRDefault="003B36B3" w:rsidP="003B36B3">
      <w:pPr>
        <w:spacing w:after="0" w:line="216" w:lineRule="auto"/>
        <w:ind w:left="851"/>
        <w:jc w:val="both"/>
        <w:rPr>
          <w:rFonts w:ascii="Khmer MEF1" w:hAnsi="Khmer MEF1" w:cs="Khmer MEF1"/>
          <w:spacing w:val="4"/>
          <w:sz w:val="4"/>
          <w:szCs w:val="4"/>
        </w:rPr>
      </w:pPr>
    </w:p>
    <w:p w14:paraId="71378401" w14:textId="1EF9E74E" w:rsidR="006D1CDC" w:rsidRPr="000C7E77" w:rsidRDefault="00B54C1B" w:rsidP="000C7E77">
      <w:pPr>
        <w:spacing w:after="0" w:line="216" w:lineRule="auto"/>
        <w:ind w:firstLine="851"/>
        <w:jc w:val="both"/>
        <w:rPr>
          <w:rFonts w:ascii="Khmer MEF1" w:hAnsi="Khmer MEF1" w:cs="Khmer MEF1"/>
          <w:spacing w:val="4"/>
          <w:sz w:val="24"/>
          <w:szCs w:val="24"/>
          <w:lang w:val="ca-ES"/>
        </w:rPr>
      </w:pPr>
      <w:r w:rsidRPr="00934E58">
        <w:rPr>
          <w:rFonts w:ascii="Khmer MEF1" w:hAnsi="Khmer MEF1" w:cs="Khmer MEF1"/>
          <w:spacing w:val="4"/>
          <w:sz w:val="24"/>
          <w:szCs w:val="24"/>
          <w:cs/>
        </w:rPr>
        <w:t>សេចក្តីដូចមានចែងក្នុងកម្មវត្ថុ</w:t>
      </w:r>
      <w:r w:rsidR="003B31B6" w:rsidRPr="00934E58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3B36B3" w:rsidRPr="00934E58">
        <w:rPr>
          <w:rFonts w:ascii="Khmer MEF1" w:hAnsi="Khmer MEF1" w:cs="Khmer MEF1" w:hint="cs"/>
          <w:spacing w:val="4"/>
          <w:sz w:val="24"/>
          <w:szCs w:val="24"/>
          <w:cs/>
        </w:rPr>
        <w:t>និង</w:t>
      </w:r>
      <w:r w:rsidR="003B31B6" w:rsidRPr="00934E58">
        <w:rPr>
          <w:rFonts w:ascii="Khmer MEF1" w:hAnsi="Khmer MEF1" w:cs="Khmer MEF1" w:hint="cs"/>
          <w:spacing w:val="4"/>
          <w:sz w:val="24"/>
          <w:szCs w:val="24"/>
          <w:cs/>
        </w:rPr>
        <w:t>យោងខាងលើ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ខ្ញុំសូម</w:t>
      </w:r>
      <w:r w:rsidR="00AD0448" w:rsidRPr="00934E58">
        <w:rPr>
          <w:rFonts w:ascii="Khmer MEF1" w:hAnsi="Khmer MEF1" w:cs="Khmer MEF1" w:hint="cs"/>
          <w:spacing w:val="4"/>
          <w:sz w:val="24"/>
          <w:szCs w:val="24"/>
          <w:cs/>
        </w:rPr>
        <w:t>គោរព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ជម្រាបជូន</w:t>
      </w:r>
      <w:r w:rsidRPr="00934E58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="00AD0448" w:rsidRPr="00934E58">
        <w:rPr>
          <w:rFonts w:ascii="Khmer MEF2" w:hAnsi="Khmer MEF2" w:cs="Khmer MEF2"/>
          <w:color w:val="000000" w:themeColor="text1"/>
          <w:spacing w:val="4"/>
          <w:sz w:val="24"/>
          <w:szCs w:val="24"/>
          <w:cs/>
        </w:rPr>
        <w:t>ឯកឧត្តម</w:t>
      </w:r>
      <w:r w:rsidRPr="00934E58">
        <w:rPr>
          <w:rFonts w:ascii="Khmer MEF2" w:hAnsi="Khmer MEF2" w:cs="Khmer MEF2"/>
          <w:color w:val="000000" w:themeColor="text1"/>
          <w:spacing w:val="4"/>
          <w:sz w:val="24"/>
          <w:szCs w:val="24"/>
          <w:cs/>
        </w:rPr>
        <w:t>ប្រធាន</w:t>
      </w:r>
      <w:r w:rsidRPr="00934E58">
        <w:rPr>
          <w:rFonts w:ascii="Khmer MEF1" w:hAnsi="Khmer MEF1" w:cs="Khmer MEF1"/>
          <w:b/>
          <w:bCs/>
          <w:spacing w:val="4"/>
          <w:sz w:val="24"/>
          <w:szCs w:val="24"/>
          <w:lang w:val="ca-ES"/>
        </w:rPr>
        <w:t xml:space="preserve"> 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មេត្តាជ្រា</w:t>
      </w:r>
      <w:r w:rsidR="003B31B6" w:rsidRPr="00934E58">
        <w:rPr>
          <w:rFonts w:ascii="Khmer MEF1" w:hAnsi="Khmer MEF1" w:cs="Khmer MEF1" w:hint="cs"/>
          <w:spacing w:val="4"/>
          <w:sz w:val="24"/>
          <w:szCs w:val="24"/>
          <w:cs/>
        </w:rPr>
        <w:t>​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បដ៏ខ្ពង់</w:t>
      </w:r>
      <w:r w:rsidR="00AE13A3" w:rsidRPr="00934E58">
        <w:rPr>
          <w:rFonts w:ascii="Khmer MEF1" w:hAnsi="Khmer MEF1" w:cs="Khmer MEF1"/>
          <w:spacing w:val="4"/>
          <w:sz w:val="24"/>
          <w:szCs w:val="24"/>
          <w:lang w:val="ca-ES"/>
        </w:rPr>
        <w:t>​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ខ្ពស់ថា៖</w:t>
      </w:r>
      <w:r w:rsidRPr="00934E58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="006F0594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យោង</w:t>
      </w:r>
      <w:r w:rsidR="002C2D7D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តាម</w:t>
      </w:r>
      <w:r w:rsidR="00DD6CA4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ផែនការសកម្មភាពឆ្នាំ</w:t>
      </w:r>
      <w:r w:rsidR="00DF068B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="00DD6CA4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២០២៤ របស់</w:t>
      </w:r>
      <w:r w:rsidR="00DD6CA4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ការិយាល័យគ្រប់គ្រងព័ត៌មានវិទ្យា</w:t>
      </w:r>
      <w:r w:rsidR="0001219C" w:rsidRPr="0099017D">
        <w:rPr>
          <w:rFonts w:ascii="Khmer MEF1" w:hAnsi="Khmer MEF1" w:cs="Khmer MEF1" w:hint="cs"/>
          <w:spacing w:val="-6"/>
          <w:sz w:val="24"/>
          <w:szCs w:val="24"/>
          <w:cs/>
        </w:rPr>
        <w:t>នៃ</w:t>
      </w:r>
      <w:r w:rsidR="0001219C" w:rsidRPr="006D1CDC">
        <w:rPr>
          <w:rFonts w:ascii="Khmer MEF1" w:hAnsi="Khmer MEF1" w:cs="Khmer MEF1" w:hint="cs"/>
          <w:spacing w:val="-4"/>
          <w:sz w:val="24"/>
          <w:szCs w:val="24"/>
          <w:cs/>
        </w:rPr>
        <w:t>នា</w:t>
      </w:r>
      <w:r w:rsidR="0001219C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យកដ្ឋានកិច្ចការទូទៅ </w:t>
      </w:r>
      <w:r w:rsidR="000961E5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ត្រូវបាន</w:t>
      </w:r>
      <w:r w:rsidR="006D1CDC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ធ្វើបច្ចុប្បន្នភាព</w:t>
      </w:r>
      <w:r w:rsidR="000961E5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ប្រព័ន្ធ</w:t>
      </w:r>
      <w:r w:rsidR="00CC5422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គ្រប់គ្រងឯកសារចេញ</w:t>
      </w:r>
      <w:r w:rsidR="00125737" w:rsidRPr="006D1CDC">
        <w:rPr>
          <w:rFonts w:ascii="Khmer MEF1" w:hAnsi="Khmer MEF1" w:cs="Khmer MEF1"/>
          <w:spacing w:val="-4"/>
          <w:sz w:val="24"/>
          <w:szCs w:val="24"/>
        </w:rPr>
        <w:t>-</w:t>
      </w:r>
      <w:r w:rsidR="00CC5422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ចូល</w:t>
      </w:r>
      <w:r w:rsidR="006D1CDC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ពីជំនាន់ទី១ ទៅជំនាន់ទី២</w:t>
      </w:r>
      <w:r w:rsidR="009F58AE" w:rsidRPr="006D1CDC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។</w:t>
      </w:r>
      <w:r w:rsidR="00CC5422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="000C7E77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ដូចនេះ </w:t>
      </w:r>
      <w:r w:rsidR="006D1CDC" w:rsidRPr="00A9553E">
        <w:rPr>
          <w:rFonts w:ascii="Khmer MEF1" w:eastAsia="Times New Roman" w:hAnsi="Khmer MEF1" w:cs="Khmer MEF1"/>
          <w:b/>
          <w:bCs/>
          <w:spacing w:val="-10"/>
          <w:sz w:val="24"/>
          <w:szCs w:val="24"/>
          <w:cs/>
        </w:rPr>
        <w:t xml:space="preserve">លោក </w:t>
      </w:r>
      <w:r w:rsidR="006D1CDC" w:rsidRPr="00A9553E">
        <w:rPr>
          <w:rFonts w:ascii="Khmer MEF2" w:eastAsia="Times New Roman" w:hAnsi="Khmer MEF2" w:cs="Khmer MEF2"/>
          <w:spacing w:val="-10"/>
          <w:sz w:val="24"/>
          <w:szCs w:val="24"/>
          <w:cs/>
        </w:rPr>
        <w:t>នួន សំរតនា</w:t>
      </w:r>
      <w:r w:rsidR="006D1CDC" w:rsidRPr="00A9553E">
        <w:rPr>
          <w:rFonts w:ascii="Khmer MEF2" w:eastAsia="Times New Roman" w:hAnsi="Khmer MEF2" w:cs="Khmer MEF2" w:hint="cs"/>
          <w:spacing w:val="-10"/>
          <w:sz w:val="24"/>
          <w:szCs w:val="24"/>
          <w:cs/>
        </w:rPr>
        <w:t xml:space="preserve"> </w:t>
      </w:r>
      <w:r w:rsidR="006D1CDC" w:rsidRPr="00A9553E">
        <w:rPr>
          <w:rFonts w:ascii="Khmer MEF1" w:eastAsia="Times New Roman" w:hAnsi="Khmer MEF1" w:cs="Khmer MEF1"/>
          <w:b/>
          <w:bCs/>
          <w:spacing w:val="-10"/>
          <w:sz w:val="24"/>
          <w:szCs w:val="24"/>
          <w:cs/>
        </w:rPr>
        <w:t>ប្រធាននាយកដ្ឋានកិច្ចការទូទៅ</w:t>
      </w:r>
      <w:r w:rsidR="006D1CDC" w:rsidRPr="00A9553E">
        <w:rPr>
          <w:rFonts w:ascii="Khmer MEF1" w:eastAsia="Times New Roman" w:hAnsi="Khmer MEF1" w:cs="Khmer MEF1" w:hint="cs"/>
          <w:spacing w:val="-10"/>
          <w:sz w:val="24"/>
          <w:szCs w:val="24"/>
          <w:cs/>
        </w:rPr>
        <w:t xml:space="preserve"> </w:t>
      </w:r>
      <w:r w:rsidR="006D1CDC" w:rsidRPr="00A9553E">
        <w:rPr>
          <w:rFonts w:ascii="Khmer MEF1" w:eastAsia="Times New Roman" w:hAnsi="Khmer MEF1" w:cs="Khmer MEF1"/>
          <w:spacing w:val="-10"/>
          <w:sz w:val="24"/>
          <w:szCs w:val="24"/>
          <w:cs/>
        </w:rPr>
        <w:t>បានដឹកនាំ</w:t>
      </w:r>
      <w:r w:rsidR="006D1CDC" w:rsidRPr="00A9553E">
        <w:rPr>
          <w:rFonts w:ascii="Khmer MEF1" w:eastAsia="Times New Roman" w:hAnsi="Khmer MEF1" w:cs="Khmer MEF1" w:hint="cs"/>
          <w:spacing w:val="-10"/>
          <w:sz w:val="24"/>
          <w:szCs w:val="24"/>
          <w:cs/>
        </w:rPr>
        <w:t>កិច្ចប្រជុំ</w:t>
      </w:r>
      <w:r w:rsidR="006D1CDC" w:rsidRPr="00A9553E">
        <w:rPr>
          <w:rFonts w:ascii="Khmer MEF1" w:eastAsia="Times New Roman" w:hAnsi="Khmer MEF1" w:cs="Khmer MEF1"/>
          <w:spacing w:val="-10"/>
          <w:sz w:val="24"/>
          <w:szCs w:val="24"/>
          <w:cs/>
        </w:rPr>
        <w:t>ស្តីពី</w:t>
      </w:r>
      <w:r w:rsidR="006D1CDC" w:rsidRPr="00A9553E">
        <w:rPr>
          <w:rFonts w:ascii="Khmer MEF1" w:hAnsi="Khmer MEF1" w:cs="Khmer MEF1" w:hint="cs"/>
          <w:spacing w:val="-10"/>
          <w:sz w:val="24"/>
          <w:szCs w:val="24"/>
          <w:cs/>
        </w:rPr>
        <w:t>ប្រព័ន្ធ</w:t>
      </w:r>
      <w:r w:rsidR="006D1CDC">
        <w:rPr>
          <w:rFonts w:ascii="Khmer MEF1" w:hAnsi="Khmer MEF1" w:cs="Khmer MEF1" w:hint="cs"/>
          <w:spacing w:val="-10"/>
          <w:sz w:val="24"/>
          <w:szCs w:val="24"/>
          <w:cs/>
        </w:rPr>
        <w:t>គ្រប់គ្រងឯកសារចេញ-ចូល</w:t>
      </w:r>
      <w:r w:rsidR="006D1CDC" w:rsidRPr="00A9553E">
        <w:rPr>
          <w:rFonts w:ascii="Khmer MEF1" w:hAnsi="Khmer MEF1" w:cs="Khmer MEF1" w:hint="cs"/>
          <w:sz w:val="24"/>
          <w:szCs w:val="24"/>
          <w:cs/>
        </w:rPr>
        <w:t>របស់អង្គភាពសវនកម្មផ្ទៃក្នុងនៃ​​​​ (</w:t>
      </w:r>
      <w:r w:rsidR="006D1CDC" w:rsidRPr="00A9553E">
        <w:rPr>
          <w:rFonts w:ascii="Khmer MEF1" w:hAnsi="Khmer MEF1" w:cs="Khmer MEF1" w:hint="cs"/>
          <w:b/>
          <w:bCs/>
          <w:sz w:val="24"/>
          <w:szCs w:val="24"/>
          <w:cs/>
        </w:rPr>
        <w:t>អ.ស.ហ.</w:t>
      </w:r>
      <w:r w:rsidR="006D1CDC" w:rsidRPr="00A9553E">
        <w:rPr>
          <w:rFonts w:ascii="Khmer MEF1" w:hAnsi="Khmer MEF1" w:cs="Khmer MEF1" w:hint="cs"/>
          <w:sz w:val="24"/>
          <w:szCs w:val="24"/>
          <w:cs/>
        </w:rPr>
        <w:t xml:space="preserve">) </w:t>
      </w:r>
      <w:r w:rsidR="006D1CDC" w:rsidRPr="00A9553E">
        <w:rPr>
          <w:rFonts w:ascii="Khmer MEF1" w:eastAsia="Times New Roman" w:hAnsi="Khmer MEF1" w:cs="Khmer MEF1" w:hint="cs"/>
          <w:sz w:val="24"/>
          <w:szCs w:val="24"/>
          <w:cs/>
        </w:rPr>
        <w:t>ចំនួន</w:t>
      </w:r>
      <w:r w:rsidR="006D1CDC" w:rsidRPr="00A9553E">
        <w:rPr>
          <w:rFonts w:ascii="Khmer MEF1" w:eastAsia="Times New Roman" w:hAnsi="Khmer MEF1" w:cs="Khmer MEF1" w:hint="cs"/>
          <w:b/>
          <w:bCs/>
          <w:sz w:val="24"/>
          <w:szCs w:val="24"/>
          <w:cs/>
        </w:rPr>
        <w:t xml:space="preserve"> </w:t>
      </w:r>
      <w:r w:rsidR="006D1CDC">
        <w:rPr>
          <w:rFonts w:ascii="Khmer MEF1" w:eastAsia="Times New Roman" w:hAnsi="Khmer MEF1" w:cs="Khmer MEF1" w:hint="cs"/>
          <w:b/>
          <w:bCs/>
          <w:sz w:val="24"/>
          <w:szCs w:val="24"/>
          <w:cs/>
        </w:rPr>
        <w:t xml:space="preserve">២ </w:t>
      </w:r>
      <w:r w:rsidR="006D1CDC" w:rsidRPr="00A9553E">
        <w:rPr>
          <w:rFonts w:ascii="Khmer MEF1" w:eastAsia="Times New Roman" w:hAnsi="Khmer MEF1" w:cs="Khmer MEF1" w:hint="cs"/>
          <w:sz w:val="24"/>
          <w:szCs w:val="24"/>
          <w:cs/>
        </w:rPr>
        <w:t xml:space="preserve">លើក </w:t>
      </w:r>
      <w:r w:rsidR="006D1CDC" w:rsidRPr="00A9553E">
        <w:rPr>
          <w:rFonts w:ascii="Khmer MEF1" w:hAnsi="Khmer MEF1" w:cs="Khmer MEF1" w:hint="cs"/>
          <w:color w:val="000000" w:themeColor="text1"/>
          <w:sz w:val="24"/>
          <w:szCs w:val="24"/>
          <w:cs/>
          <w:lang w:val="ca-ES"/>
        </w:rPr>
        <w:t>ដោយមានការចូលរួមពី</w:t>
      </w:r>
      <w:r w:rsidR="006D1CDC">
        <w:rPr>
          <w:rFonts w:ascii="Khmer MEF1" w:hAnsi="Khmer MEF1" w:cs="Khmer MEF1" w:hint="cs"/>
          <w:sz w:val="24"/>
          <w:szCs w:val="24"/>
          <w:cs/>
        </w:rPr>
        <w:t>ការិយាល័យ</w:t>
      </w:r>
      <w:r w:rsidR="006D1CDC" w:rsidRPr="006D1CDC">
        <w:rPr>
          <w:rFonts w:ascii="Khmer MEF1" w:hAnsi="Khmer MEF1" w:cs="Khmer MEF1" w:hint="cs"/>
          <w:spacing w:val="12"/>
          <w:sz w:val="24"/>
          <w:szCs w:val="24"/>
          <w:cs/>
        </w:rPr>
        <w:t>ព័ត៌មានវិទ្យា និងការិយាល័យរដ្ឋបាលនិងហិរញ្ញវត្ថុ ដើម្បីជួបពិភាក្សា​ និងសុំផ្តល់ធាតុចូលបន្ថែមក្នុងការ</w:t>
      </w:r>
      <w:r w:rsidR="006D1CDC" w:rsidRPr="006D1CDC">
        <w:rPr>
          <w:rFonts w:ascii="Khmer MEF1" w:hAnsi="Khmer MEF1" w:cs="Khmer MEF1" w:hint="cs"/>
          <w:spacing w:val="6"/>
          <w:sz w:val="24"/>
          <w:szCs w:val="24"/>
          <w:cs/>
        </w:rPr>
        <w:t>អភិវឌ្ឍប្រព័ន្ធគ្រប់គ្រងឯកសារចេញ-ចូល របស់អង្គភាពសវនកម្មផ្ទៃក្នុង</w:t>
      </w:r>
      <w:r w:rsidR="006D1CDC" w:rsidRPr="006D1CDC">
        <w:rPr>
          <w:rFonts w:ascii="Khmer MEF1" w:eastAsia="Times New Roman" w:hAnsi="Khmer MEF1" w:cs="Khmer MEF1" w:hint="cs"/>
          <w:spacing w:val="6"/>
          <w:sz w:val="24"/>
          <w:szCs w:val="24"/>
          <w:cs/>
        </w:rPr>
        <w:t xml:space="preserve">ឱ្យមានភាពប្រសើរឡើង។ ដូចនេះការិយាល័យគ្រប់គ្រងព័ត៌មានវិទ្យានៃនាយកដ្ឋានកិច្ចការទូទៅ សូមគោរពរាយការណ៍ជូន </w:t>
      </w:r>
      <w:r w:rsidR="006D1CDC" w:rsidRPr="006D1CDC">
        <w:rPr>
          <w:rFonts w:ascii="Khmer MEF2" w:eastAsia="Times New Roman" w:hAnsi="Khmer MEF2" w:cs="Khmer MEF2"/>
          <w:spacing w:val="6"/>
          <w:sz w:val="24"/>
          <w:szCs w:val="24"/>
          <w:cs/>
        </w:rPr>
        <w:t>ឯកឧត្តម​ប្រ​ធាន</w:t>
      </w:r>
      <w:r w:rsidR="006D1CDC" w:rsidRPr="00A9553E">
        <w:rPr>
          <w:rFonts w:ascii="Khmer MEF2" w:eastAsia="Times New Roman" w:hAnsi="Khmer MEF2" w:cs="Khmer MEF2" w:hint="cs"/>
          <w:sz w:val="24"/>
          <w:szCs w:val="24"/>
          <w:cs/>
        </w:rPr>
        <w:t xml:space="preserve"> </w:t>
      </w:r>
      <w:r w:rsidR="006D1CDC" w:rsidRPr="00A9553E">
        <w:rPr>
          <w:rFonts w:ascii="Khmer MEF1" w:eastAsia="Times New Roman" w:hAnsi="Khmer MEF1" w:cs="Khmer MEF1" w:hint="cs"/>
          <w:sz w:val="24"/>
          <w:szCs w:val="24"/>
          <w:cs/>
        </w:rPr>
        <w:t>ដូចតទៅ</w:t>
      </w:r>
      <w:r w:rsidR="006D1CDC" w:rsidRPr="00A9553E">
        <w:rPr>
          <w:rFonts w:ascii="Khmer MEF1" w:eastAsia="Times New Roman" w:hAnsi="Khmer MEF1" w:cs="Khmer MEF1"/>
          <w:sz w:val="24"/>
          <w:szCs w:val="24"/>
          <w:cs/>
        </w:rPr>
        <w:t>៖</w:t>
      </w:r>
      <w:r w:rsidR="006D1CDC" w:rsidRPr="00A9553E">
        <w:rPr>
          <w:rFonts w:ascii="Khmer MEF1" w:eastAsia="Times New Roman" w:hAnsi="Khmer MEF1" w:cs="Khmer MEF1" w:hint="cs"/>
          <w:sz w:val="24"/>
          <w:szCs w:val="24"/>
          <w:cs/>
        </w:rPr>
        <w:t xml:space="preserve">  </w:t>
      </w:r>
    </w:p>
    <w:p w14:paraId="34F8481E" w14:textId="225E9732" w:rsidR="003F7CE2" w:rsidRPr="00EC581A" w:rsidRDefault="006D1CDC" w:rsidP="00256155">
      <w:pPr>
        <w:spacing w:after="0" w:line="216" w:lineRule="auto"/>
        <w:ind w:firstLine="851"/>
        <w:jc w:val="both"/>
        <w:rPr>
          <w:rFonts w:ascii="Khmer MEF2" w:hAnsi="Khmer MEF2" w:cs="Khmer MEF2"/>
          <w:spacing w:val="-20"/>
          <w:sz w:val="24"/>
          <w:szCs w:val="24"/>
        </w:rPr>
      </w:pPr>
      <w:r w:rsidRPr="00783B04">
        <w:rPr>
          <w:rFonts w:ascii="Khmer MEF1" w:eastAsia="Times New Roman" w:hAnsi="Khmer MEF1" w:cs="Khmer MEF1"/>
          <w:b/>
          <w:bCs/>
          <w:spacing w:val="-8"/>
          <w:sz w:val="24"/>
          <w:szCs w:val="24"/>
          <w:cs/>
        </w:rPr>
        <w:t>កិច្ចប្រជុំលើកទី១</w:t>
      </w:r>
      <w:r w:rsidRPr="00783B0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៖ </w:t>
      </w:r>
      <w:r w:rsidRPr="00783B04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នៅ</w:t>
      </w:r>
      <w:r w:rsidR="004E0DC8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ព្រឹក</w:t>
      </w:r>
      <w:r w:rsidRPr="00783B04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ថ្ងៃទី២៩ ខែមេសា ឆ្នាំ២០២៤ </w:t>
      </w:r>
      <w:r w:rsidR="00EC581A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បន្ទាប់ពីមន្រ្តីជំនាញធ្វើបទបង្ហាញរួចមក </w:t>
      </w:r>
      <w:r w:rsidR="00F155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ជា</w:t>
      </w:r>
      <w:r w:rsidR="00F15523" w:rsidRPr="00EC581A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លទ្ធផលនៃ</w:t>
      </w:r>
      <w:r w:rsidR="00F15523" w:rsidRPr="00EC581A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កិច្ចប្រជុំ</w:t>
      </w:r>
      <w:r w:rsidR="00D21B2B" w:rsidRPr="00EC581A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លោក</w:t>
      </w:r>
      <w:r w:rsidR="00D21B2B" w:rsidRPr="00EC581A">
        <w:rPr>
          <w:rFonts w:ascii="Khmer MEF1" w:eastAsia="Times New Roman" w:hAnsi="Khmer MEF1" w:cs="Khmer MEF1"/>
          <w:spacing w:val="-8"/>
          <w:sz w:val="24"/>
          <w:szCs w:val="24"/>
          <w:cs/>
        </w:rPr>
        <w:t>ប្រធាននាយកដ្ឋាន</w:t>
      </w:r>
      <w:r w:rsidRPr="00EC581A">
        <w:rPr>
          <w:rFonts w:ascii="Khmer MEF1" w:eastAsia="Times New Roman" w:hAnsi="Khmer MEF1" w:cs="Khmer MEF1"/>
          <w:spacing w:val="-8"/>
          <w:sz w:val="24"/>
          <w:szCs w:val="24"/>
          <w:cs/>
        </w:rPr>
        <w:t>បាន</w:t>
      </w:r>
      <w:r w:rsidR="00D21B2B" w:rsidRPr="00EC581A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>ស្នើ</w:t>
      </w:r>
      <w:r w:rsidR="00783B04" w:rsidRPr="00EC581A">
        <w:rPr>
          <w:rFonts w:ascii="Khmer MEF1" w:hAnsi="Khmer MEF1" w:cs="Khmer MEF1" w:hint="cs"/>
          <w:spacing w:val="-8"/>
          <w:sz w:val="24"/>
          <w:szCs w:val="24"/>
          <w:cs/>
        </w:rPr>
        <w:t>ឱ្យមន្ត្រីជំនាញ</w:t>
      </w:r>
      <w:r w:rsidR="00783B04" w:rsidRPr="00EC581A">
        <w:rPr>
          <w:rFonts w:ascii="Khmer MEF1" w:hAnsi="Khmer MEF1" w:cs="Khmer MEF1" w:hint="cs"/>
          <w:spacing w:val="-12"/>
          <w:sz w:val="24"/>
          <w:szCs w:val="24"/>
          <w:cs/>
        </w:rPr>
        <w:t>សិក្សា</w:t>
      </w:r>
      <w:r w:rsidR="00783B04" w:rsidRPr="00EC581A">
        <w:rPr>
          <w:rFonts w:ascii="Khmer MEF1" w:hAnsi="Khmer MEF1" w:cs="Khmer MEF1" w:hint="cs"/>
          <w:spacing w:val="-8"/>
          <w:sz w:val="24"/>
          <w:szCs w:val="24"/>
          <w:cs/>
        </w:rPr>
        <w:t>បន្ថែមដើម្បីឱ្យប្រព័ន្ធនេះ</w:t>
      </w:r>
      <w:r w:rsidR="00783B04" w:rsidRPr="00EC581A">
        <w:rPr>
          <w:rFonts w:ascii="Khmer MEF1" w:hAnsi="Khmer MEF1" w:cs="Khmer MEF1" w:hint="cs"/>
          <w:spacing w:val="-12"/>
          <w:sz w:val="24"/>
          <w:szCs w:val="24"/>
          <w:cs/>
        </w:rPr>
        <w:t>តភ្ជាប់</w:t>
      </w:r>
      <w:r w:rsidR="00EC581A" w:rsidRPr="00EC581A">
        <w:rPr>
          <w:rFonts w:ascii="Khmer MEF1" w:hAnsi="Khmer MEF1" w:cs="Khmer MEF1" w:hint="cs"/>
          <w:spacing w:val="-12"/>
          <w:sz w:val="24"/>
          <w:szCs w:val="24"/>
          <w:cs/>
        </w:rPr>
        <w:t xml:space="preserve"> </w:t>
      </w:r>
      <w:r w:rsidR="00783B04" w:rsidRPr="00EC581A">
        <w:rPr>
          <w:rFonts w:ascii="Khmer MEF1" w:hAnsi="Khmer MEF1" w:cs="Khmer MEF1" w:hint="cs"/>
          <w:spacing w:val="-12"/>
          <w:sz w:val="24"/>
          <w:szCs w:val="24"/>
          <w:cs/>
        </w:rPr>
        <w:t>(</w:t>
      </w:r>
      <w:r w:rsidR="00783B04" w:rsidRPr="00EC581A">
        <w:rPr>
          <w:rFonts w:ascii="Khmer MEF1" w:hAnsi="Khmer MEF1" w:cs="Khmer MEF1"/>
          <w:spacing w:val="-12"/>
          <w:sz w:val="24"/>
          <w:szCs w:val="24"/>
        </w:rPr>
        <w:t>Link</w:t>
      </w:r>
      <w:r w:rsidR="00783B04" w:rsidRPr="00EC581A">
        <w:rPr>
          <w:rFonts w:ascii="Khmer MEF1" w:hAnsi="Khmer MEF1" w:cs="Khmer MEF1" w:hint="cs"/>
          <w:spacing w:val="-12"/>
          <w:sz w:val="24"/>
          <w:szCs w:val="24"/>
          <w:cs/>
        </w:rPr>
        <w:t>)</w:t>
      </w:r>
      <w:r w:rsidR="00783B04" w:rsidRPr="00EC581A">
        <w:rPr>
          <w:rFonts w:ascii="Khmer MEF1" w:hAnsi="Khmer MEF1" w:cs="Khmer MEF1" w:hint="cs"/>
          <w:spacing w:val="-20"/>
          <w:sz w:val="24"/>
          <w:szCs w:val="24"/>
          <w:cs/>
        </w:rPr>
        <w:t xml:space="preserve"> </w:t>
      </w:r>
      <w:r w:rsidR="00783B04" w:rsidRPr="00EC581A">
        <w:rPr>
          <w:rFonts w:ascii="Khmer MEF1" w:hAnsi="Khmer MEF1" w:cs="Khmer MEF1" w:hint="cs"/>
          <w:sz w:val="24"/>
          <w:szCs w:val="24"/>
          <w:cs/>
        </w:rPr>
        <w:t>ជាមួយប្រព័ន្ធរក្សាទុកទិន្នន័យក្លោ</w:t>
      </w:r>
      <w:r w:rsidR="00783B04" w:rsidRPr="009F58AE">
        <w:rPr>
          <w:rFonts w:ascii="Khmer MEF1" w:hAnsi="Khmer MEF1" w:cs="Khmer MEF1" w:hint="cs"/>
          <w:spacing w:val="-4"/>
          <w:sz w:val="24"/>
          <w:szCs w:val="24"/>
          <w:cs/>
        </w:rPr>
        <w:t>ដ</w:t>
      </w:r>
      <w:r w:rsidR="00783B04" w:rsidRPr="009F58AE">
        <w:rPr>
          <w:rFonts w:ascii="Khmer MEF1" w:hAnsi="Khmer MEF1" w:cs="Khmer MEF1"/>
          <w:spacing w:val="-4"/>
          <w:sz w:val="24"/>
          <w:szCs w:val="24"/>
        </w:rPr>
        <w:t xml:space="preserve"> (Cloud-</w:t>
      </w:r>
      <w:r w:rsidR="00783B04" w:rsidRPr="000715E3">
        <w:rPr>
          <w:rFonts w:ascii="Khmer MEF1" w:hAnsi="Khmer MEF1" w:cs="Khmer MEF1"/>
          <w:sz w:val="24"/>
          <w:szCs w:val="24"/>
        </w:rPr>
        <w:t>Server)</w:t>
      </w:r>
      <w:r w:rsidR="00783B04" w:rsidRPr="000715E3">
        <w:rPr>
          <w:rFonts w:ascii="Khmer MEF1" w:hAnsi="Khmer MEF1" w:cs="Khmer MEF1" w:hint="cs"/>
          <w:sz w:val="24"/>
          <w:szCs w:val="24"/>
          <w:cs/>
        </w:rPr>
        <w:t xml:space="preserve"> ដើម្បីរក្សា</w:t>
      </w:r>
      <w:r w:rsidR="00783B04" w:rsidRPr="00EC581A">
        <w:rPr>
          <w:rFonts w:ascii="Khmer MEF1" w:hAnsi="Khmer MEF1" w:cs="Khmer MEF1" w:hint="cs"/>
          <w:spacing w:val="-12"/>
          <w:sz w:val="24"/>
          <w:szCs w:val="24"/>
          <w:cs/>
        </w:rPr>
        <w:t>ទុកទិន្នន័យឱ្យមានសុវត្ថិភាព។</w:t>
      </w:r>
      <w:r w:rsidR="00783B04" w:rsidRPr="00EC581A">
        <w:rPr>
          <w:rFonts w:ascii="Khmer MEF1" w:hAnsi="Khmer MEF1" w:cs="Khmer MEF1" w:hint="cs"/>
          <w:spacing w:val="-20"/>
          <w:sz w:val="24"/>
          <w:szCs w:val="24"/>
          <w:cs/>
        </w:rPr>
        <w:t xml:space="preserve"> </w:t>
      </w:r>
      <w:r w:rsidR="003F7CE2" w:rsidRPr="00EC581A">
        <w:rPr>
          <w:rFonts w:ascii="Khmer MEF1" w:hAnsi="Khmer MEF1" w:cs="Khmer MEF1" w:hint="cs"/>
          <w:spacing w:val="-20"/>
          <w:sz w:val="24"/>
          <w:szCs w:val="24"/>
          <w:cs/>
        </w:rPr>
        <w:t>ក្នុង</w:t>
      </w:r>
      <w:r w:rsidR="003F7CE2" w:rsidRPr="00EC581A">
        <w:rPr>
          <w:rFonts w:ascii="Khmer MEF1" w:hAnsi="Khmer MEF1" w:cs="Khmer MEF1" w:hint="cs"/>
          <w:spacing w:val="-10"/>
          <w:sz w:val="24"/>
          <w:szCs w:val="24"/>
          <w:cs/>
        </w:rPr>
        <w:t>នោះផងដែរ</w:t>
      </w:r>
      <w:r w:rsidR="003F7CE2" w:rsidRPr="00EC581A">
        <w:rPr>
          <w:rFonts w:ascii="Khmer MEF1" w:hAnsi="Khmer MEF1" w:cs="Khmer MEF1" w:hint="cs"/>
          <w:spacing w:val="-20"/>
          <w:sz w:val="24"/>
          <w:szCs w:val="24"/>
          <w:cs/>
        </w:rPr>
        <w:t xml:space="preserve"> </w:t>
      </w:r>
      <w:r w:rsidR="003F7CE2" w:rsidRPr="00EC581A">
        <w:rPr>
          <w:rFonts w:ascii="Khmer MEF1" w:hAnsi="Khmer MEF1" w:cs="Khmer MEF1" w:hint="cs"/>
          <w:sz w:val="24"/>
          <w:szCs w:val="24"/>
          <w:cs/>
        </w:rPr>
        <w:t>ការិយាល័យរដ្ឋបាលនិងហិរញ្ញវត្ថុ</w:t>
      </w:r>
      <w:r w:rsidR="003F7CE2" w:rsidRPr="00EC581A">
        <w:rPr>
          <w:rFonts w:ascii="Khmer MEF1" w:hAnsi="Khmer MEF1" w:cs="Khmer MEF1" w:hint="cs"/>
          <w:spacing w:val="-20"/>
          <w:sz w:val="24"/>
          <w:szCs w:val="24"/>
          <w:cs/>
        </w:rPr>
        <w:t xml:space="preserve"> </w:t>
      </w:r>
      <w:r w:rsidR="003F7CE2" w:rsidRPr="00EC581A">
        <w:rPr>
          <w:rFonts w:ascii="Khmer MEF1" w:hAnsi="Khmer MEF1" w:cs="Khmer MEF1" w:hint="cs"/>
          <w:sz w:val="24"/>
          <w:szCs w:val="24"/>
          <w:cs/>
        </w:rPr>
        <w:t>ដែលជាការិយាល័យទទួលបន្ទុកប្រើប្រាស់ប្រព័ន្ធ</w:t>
      </w:r>
      <w:r w:rsidR="00EC581A" w:rsidRPr="00EC581A">
        <w:rPr>
          <w:rFonts w:ascii="Khmer MEF1" w:hAnsi="Khmer MEF1" w:cs="Khmer MEF1" w:hint="cs"/>
          <w:sz w:val="24"/>
          <w:szCs w:val="24"/>
          <w:cs/>
        </w:rPr>
        <w:t>នេះផ្ទាល់</w:t>
      </w:r>
      <w:r w:rsidR="003F7CE2" w:rsidRPr="00EC581A">
        <w:rPr>
          <w:rFonts w:ascii="Khmer MEF1" w:hAnsi="Khmer MEF1" w:cs="Khmer MEF1" w:hint="cs"/>
          <w:sz w:val="24"/>
          <w:szCs w:val="24"/>
          <w:cs/>
        </w:rPr>
        <w:t>ក៏បានស្នើសុំឱ្យ</w:t>
      </w:r>
      <w:r w:rsidR="003F7CE2" w:rsidRPr="00EC581A">
        <w:rPr>
          <w:rFonts w:ascii="Khmer MEF1" w:hAnsi="Khmer MEF1" w:cs="Khmer MEF1" w:hint="cs"/>
          <w:spacing w:val="-6"/>
          <w:sz w:val="24"/>
          <w:szCs w:val="24"/>
          <w:cs/>
        </w:rPr>
        <w:t>បញ្ចូលបន្ថែមទៅលើផ្នែកឯកសារ</w:t>
      </w:r>
      <w:r w:rsidR="003F7CE2" w:rsidRPr="00EC581A">
        <w:rPr>
          <w:rFonts w:ascii="Khmer MEF1" w:hAnsi="Khmer MEF1" w:cs="Khmer MEF1" w:hint="cs"/>
          <w:sz w:val="24"/>
          <w:szCs w:val="24"/>
          <w:cs/>
        </w:rPr>
        <w:t>ចេញ ដែលគួរបន្ថែមនូវនាយកដ្ឋានទទួលបន្ទុក</w:t>
      </w:r>
      <w:r w:rsidR="003F7CE2" w:rsidRPr="00EC581A">
        <w:rPr>
          <w:rFonts w:ascii="Khmer MEF1" w:hAnsi="Khmer MEF1" w:cs="Khmer MEF1" w:hint="cs"/>
          <w:spacing w:val="-20"/>
          <w:sz w:val="24"/>
          <w:szCs w:val="24"/>
          <w:cs/>
        </w:rPr>
        <w:t xml:space="preserve"> </w:t>
      </w:r>
      <w:r w:rsidR="003F7CE2" w:rsidRPr="00EC581A">
        <w:rPr>
          <w:rFonts w:ascii="Khmer MEF1" w:hAnsi="Khmer MEF1" w:cs="Khmer MEF1" w:hint="cs"/>
          <w:sz w:val="24"/>
          <w:szCs w:val="24"/>
          <w:cs/>
        </w:rPr>
        <w:t xml:space="preserve">ដែលត្រូវបញ្ចូនចេញទៅតាមចំណាររបស់ </w:t>
      </w:r>
      <w:r w:rsidR="003F7CE2" w:rsidRPr="00EC581A">
        <w:rPr>
          <w:rFonts w:ascii="Khmer MEF2" w:hAnsi="Khmer MEF2" w:cs="Khmer MEF2"/>
          <w:sz w:val="24"/>
          <w:szCs w:val="24"/>
          <w:cs/>
        </w:rPr>
        <w:t>ឯកឧត្តមប្រធា</w:t>
      </w:r>
      <w:r w:rsidR="003F7CE2" w:rsidRPr="00EC581A">
        <w:rPr>
          <w:rFonts w:ascii="Khmer MEF2" w:hAnsi="Khmer MEF2" w:cs="Khmer MEF2" w:hint="cs"/>
          <w:sz w:val="24"/>
          <w:szCs w:val="24"/>
          <w:cs/>
        </w:rPr>
        <w:t>ន</w:t>
      </w:r>
      <w:r w:rsidR="003F7CE2" w:rsidRPr="00EC581A">
        <w:rPr>
          <w:rFonts w:ascii="Khmer MEF1" w:hAnsi="Khmer MEF1" w:cs="Khmer MEF1"/>
          <w:sz w:val="24"/>
          <w:szCs w:val="24"/>
          <w:cs/>
        </w:rPr>
        <w:t>។</w:t>
      </w:r>
    </w:p>
    <w:p w14:paraId="3AA9AFBC" w14:textId="3372C39D" w:rsidR="00AA123F" w:rsidRPr="00B14BF2" w:rsidRDefault="00AF757B" w:rsidP="00AA123F">
      <w:pPr>
        <w:spacing w:after="0" w:line="216" w:lineRule="auto"/>
        <w:ind w:firstLine="851"/>
        <w:jc w:val="both"/>
        <w:rPr>
          <w:rFonts w:ascii="Khmer MEF1" w:hAnsi="Khmer MEF1" w:cs="Khmer MEF1" w:hint="cs"/>
          <w:sz w:val="24"/>
          <w:szCs w:val="24"/>
          <w:cs/>
        </w:rPr>
      </w:pPr>
      <w:r w:rsidRPr="00783B04">
        <w:rPr>
          <w:rFonts w:ascii="Khmer MEF1" w:eastAsia="Times New Roman" w:hAnsi="Khmer MEF1" w:cs="Khmer MEF1"/>
          <w:b/>
          <w:bCs/>
          <w:spacing w:val="-8"/>
          <w:sz w:val="24"/>
          <w:szCs w:val="24"/>
          <w:cs/>
        </w:rPr>
        <w:t>កិច្ចប្រជុំលើកទី</w:t>
      </w:r>
      <w:r>
        <w:rPr>
          <w:rFonts w:ascii="Khmer MEF1" w:eastAsia="Times New Roman" w:hAnsi="Khmer MEF1" w:cs="Khmer MEF1" w:hint="cs"/>
          <w:b/>
          <w:bCs/>
          <w:spacing w:val="-8"/>
          <w:sz w:val="24"/>
          <w:szCs w:val="24"/>
          <w:cs/>
        </w:rPr>
        <w:t>២</w:t>
      </w:r>
      <w:r w:rsidRPr="00783B04">
        <w:rPr>
          <w:rFonts w:ascii="Khmer MEF1" w:eastAsia="Times New Roman" w:hAnsi="Khmer MEF1" w:cs="Khmer MEF1"/>
          <w:spacing w:val="-8"/>
          <w:sz w:val="24"/>
          <w:szCs w:val="24"/>
          <w:cs/>
        </w:rPr>
        <w:t xml:space="preserve">៖ </w:t>
      </w:r>
      <w:r w:rsidRPr="00783B04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នៅ</w:t>
      </w:r>
      <w:r w:rsidR="004E0DC8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ព្រឹក</w:t>
      </w:r>
      <w:r w:rsidRPr="00783B04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ថ្ងៃទី២</w:t>
      </w:r>
      <w:r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៦</w:t>
      </w:r>
      <w:r w:rsidRPr="00783B04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ខែ</w:t>
      </w:r>
      <w:r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កក្កដា</w:t>
      </w:r>
      <w:r w:rsidRPr="00783B04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ឆ្នាំ២០២៤</w:t>
      </w:r>
      <w:r w:rsidR="00BB7582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</w:t>
      </w:r>
      <w:r w:rsidR="00AA123F">
        <w:rPr>
          <w:rFonts w:ascii="Khmer MEF1" w:eastAsia="Times New Roman" w:hAnsi="Khmer MEF1" w:cs="Khmer MEF1" w:hint="cs"/>
          <w:sz w:val="24"/>
          <w:szCs w:val="24"/>
          <w:cs/>
        </w:rPr>
        <w:t>តាមរយៈការផ្ដល់ធាតុចូលក្នុងកិច្ច</w:t>
      </w:r>
      <w:r w:rsidR="00BB7582" w:rsidRPr="00EC581A">
        <w:rPr>
          <w:rFonts w:ascii="Khmer MEF1" w:eastAsia="Times New Roman" w:hAnsi="Khmer MEF1" w:cs="Khmer MEF1" w:hint="cs"/>
          <w:sz w:val="24"/>
          <w:szCs w:val="24"/>
          <w:cs/>
        </w:rPr>
        <w:t>ប្រជុំលើកទី១រួចមក</w:t>
      </w:r>
      <w:r w:rsidR="00F15523">
        <w:rPr>
          <w:rFonts w:ascii="Khmer MEF1" w:eastAsia="Times New Roman" w:hAnsi="Khmer MEF1" w:cs="Khmer MEF1" w:hint="cs"/>
          <w:spacing w:val="-8"/>
          <w:sz w:val="24"/>
          <w:szCs w:val="24"/>
          <w:cs/>
        </w:rPr>
        <w:t xml:space="preserve"> មន្ត្រី</w:t>
      </w:r>
      <w:r w:rsidR="00F15523" w:rsidRPr="00150C16">
        <w:rPr>
          <w:rFonts w:ascii="Khmer MEF1" w:eastAsia="Times New Roman" w:hAnsi="Khmer MEF1" w:cs="Khmer MEF1" w:hint="cs"/>
          <w:spacing w:val="2"/>
          <w:sz w:val="24"/>
          <w:szCs w:val="24"/>
          <w:cs/>
        </w:rPr>
        <w:t>ជំនាញក៏បាន</w:t>
      </w:r>
      <w:r w:rsidR="00F15523" w:rsidRPr="00150C16">
        <w:rPr>
          <w:rFonts w:ascii="Khmer MEF1" w:hAnsi="Khmer MEF1" w:cs="Khmer MEF1" w:hint="cs"/>
          <w:spacing w:val="2"/>
          <w:sz w:val="24"/>
          <w:szCs w:val="24"/>
          <w:cs/>
        </w:rPr>
        <w:t>ធ្វើបច្ចុប្បន្នភាពប្រព័ន្ធគ្រប់គ្រងឯកសារចេញ</w:t>
      </w:r>
      <w:r w:rsidR="00F15523" w:rsidRPr="00150C16">
        <w:rPr>
          <w:rFonts w:ascii="Khmer MEF1" w:hAnsi="Khmer MEF1" w:cs="Khmer MEF1"/>
          <w:spacing w:val="2"/>
          <w:sz w:val="24"/>
          <w:szCs w:val="24"/>
        </w:rPr>
        <w:t>-</w:t>
      </w:r>
      <w:r w:rsidR="00F15523" w:rsidRPr="00150C16">
        <w:rPr>
          <w:rFonts w:ascii="Khmer MEF1" w:hAnsi="Khmer MEF1" w:cs="Khmer MEF1" w:hint="cs"/>
          <w:spacing w:val="2"/>
          <w:sz w:val="24"/>
          <w:szCs w:val="24"/>
          <w:cs/>
        </w:rPr>
        <w:t>ចូល</w:t>
      </w:r>
      <w:r w:rsidR="00150C16" w:rsidRPr="00150C16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r w:rsidR="00F15523" w:rsidRPr="00150C16">
        <w:rPr>
          <w:rFonts w:ascii="Khmer MEF1" w:hAnsi="Khmer MEF1" w:cs="Khmer MEF1" w:hint="cs"/>
          <w:spacing w:val="2"/>
          <w:sz w:val="24"/>
          <w:szCs w:val="24"/>
          <w:cs/>
        </w:rPr>
        <w:t>ទៅតាមការស្នើសុំរបស់</w:t>
      </w:r>
      <w:r w:rsidR="00F15523" w:rsidRPr="00AA123F">
        <w:rPr>
          <w:rFonts w:ascii="Khmer MEF1" w:hAnsi="Khmer MEF1" w:cs="Khmer MEF1" w:hint="cs"/>
          <w:spacing w:val="-2"/>
          <w:sz w:val="24"/>
          <w:szCs w:val="24"/>
          <w:cs/>
        </w:rPr>
        <w:t>លោក</w:t>
      </w:r>
      <w:r w:rsidR="00F15523" w:rsidRPr="00AA123F">
        <w:rPr>
          <w:rFonts w:ascii="Khmer MEF1" w:eastAsia="Times New Roman" w:hAnsi="Khmer MEF1" w:cs="Khmer MEF1"/>
          <w:spacing w:val="-2"/>
          <w:sz w:val="24"/>
          <w:szCs w:val="24"/>
          <w:cs/>
        </w:rPr>
        <w:t>ប្រធាននាយកដ្ឋាន</w:t>
      </w:r>
      <w:r w:rsidR="00F15523" w:rsidRPr="00AA123F">
        <w:rPr>
          <w:rFonts w:ascii="Khmer MEF1" w:hAnsi="Khmer MEF1" w:cs="Khmer MEF1" w:hint="cs"/>
          <w:spacing w:val="-2"/>
          <w:sz w:val="24"/>
          <w:szCs w:val="24"/>
          <w:cs/>
        </w:rPr>
        <w:t>និងការិយាល័យទទួលបន្ទុក</w:t>
      </w:r>
      <w:r w:rsidR="00856073" w:rsidRPr="00AA123F">
        <w:rPr>
          <w:rFonts w:ascii="Khmer MEF1" w:hAnsi="Khmer MEF1" w:cs="Khmer MEF1" w:hint="cs"/>
          <w:spacing w:val="-2"/>
          <w:sz w:val="24"/>
          <w:szCs w:val="24"/>
          <w:cs/>
        </w:rPr>
        <w:t>ប្រើប្រាស់</w:t>
      </w:r>
      <w:r w:rsidR="00F15523" w:rsidRPr="00AA123F">
        <w:rPr>
          <w:rFonts w:ascii="Khmer MEF1" w:hAnsi="Khmer MEF1" w:cs="Khmer MEF1" w:hint="cs"/>
          <w:spacing w:val="-2"/>
          <w:sz w:val="24"/>
          <w:szCs w:val="24"/>
          <w:cs/>
        </w:rPr>
        <w:t>ដែល</w:t>
      </w:r>
      <w:r w:rsidR="00A84317" w:rsidRPr="00AA123F">
        <w:rPr>
          <w:rFonts w:ascii="Khmer MEF1" w:hAnsi="Khmer MEF1" w:cs="Khmer MEF1" w:hint="cs"/>
          <w:spacing w:val="-2"/>
          <w:sz w:val="24"/>
          <w:szCs w:val="24"/>
          <w:cs/>
        </w:rPr>
        <w:t>ជាលទ្ធផលមន្រ្តីជំនាញបាន</w:t>
      </w:r>
      <w:r w:rsidR="00856073" w:rsidRPr="00AA123F">
        <w:rPr>
          <w:rFonts w:ascii="Khmer MEF1" w:hAnsi="Khmer MEF1" w:cs="Khmer MEF1" w:hint="cs"/>
          <w:spacing w:val="-2"/>
          <w:sz w:val="24"/>
          <w:szCs w:val="24"/>
          <w:cs/>
        </w:rPr>
        <w:t>ធ្វើបទបង្ហាញ</w:t>
      </w:r>
      <w:r w:rsidR="00856073" w:rsidRPr="00150C16">
        <w:rPr>
          <w:rFonts w:ascii="Khmer MEF1" w:hAnsi="Khmer MEF1" w:cs="Khmer MEF1" w:hint="cs"/>
          <w:spacing w:val="6"/>
          <w:sz w:val="24"/>
          <w:szCs w:val="24"/>
          <w:cs/>
        </w:rPr>
        <w:t>នូវរបៀបក្នុងការតភ្ជាប់</w:t>
      </w:r>
      <w:r w:rsidR="00856073" w:rsidRPr="00365758">
        <w:rPr>
          <w:rFonts w:ascii="Khmer MEF1" w:hAnsi="Khmer MEF1" w:cs="Khmer MEF1" w:hint="cs"/>
          <w:sz w:val="24"/>
          <w:szCs w:val="24"/>
          <w:cs/>
        </w:rPr>
        <w:t>ប្រព័ន្ធគ្រប់គ្រងឯកសារចេញ</w:t>
      </w:r>
      <w:r w:rsidR="00856073" w:rsidRPr="00EC581A">
        <w:rPr>
          <w:rFonts w:ascii="Khmer MEF1" w:hAnsi="Khmer MEF1" w:cs="Khmer MEF1"/>
          <w:spacing w:val="-16"/>
          <w:sz w:val="24"/>
          <w:szCs w:val="24"/>
        </w:rPr>
        <w:t>-</w:t>
      </w:r>
      <w:r w:rsidR="00856073" w:rsidRPr="00EC581A">
        <w:rPr>
          <w:rFonts w:ascii="Khmer MEF1" w:hAnsi="Khmer MEF1" w:cs="Khmer MEF1" w:hint="cs"/>
          <w:spacing w:val="-14"/>
          <w:sz w:val="24"/>
          <w:szCs w:val="24"/>
          <w:cs/>
        </w:rPr>
        <w:t>ចូល</w:t>
      </w:r>
      <w:r w:rsidR="00150C16" w:rsidRPr="00EC581A">
        <w:rPr>
          <w:rFonts w:ascii="Khmer MEF1" w:hAnsi="Khmer MEF1" w:cs="Khmer MEF1" w:hint="cs"/>
          <w:spacing w:val="-14"/>
          <w:sz w:val="24"/>
          <w:szCs w:val="24"/>
          <w:cs/>
        </w:rPr>
        <w:t xml:space="preserve"> </w:t>
      </w:r>
      <w:r w:rsidR="00856073" w:rsidRPr="00EC581A">
        <w:rPr>
          <w:rFonts w:ascii="Khmer MEF1" w:hAnsi="Khmer MEF1" w:cs="Khmer MEF1" w:hint="cs"/>
          <w:spacing w:val="-14"/>
          <w:sz w:val="24"/>
          <w:szCs w:val="24"/>
          <w:cs/>
        </w:rPr>
        <w:t>ទៅនឹងប្រព័ន្ធរក្សាទុកទិន្នន័យក្លោដ</w:t>
      </w:r>
      <w:r w:rsidR="00856073" w:rsidRPr="00EC581A">
        <w:rPr>
          <w:rFonts w:ascii="Khmer MEF1" w:hAnsi="Khmer MEF1" w:cs="Khmer MEF1" w:hint="cs"/>
          <w:spacing w:val="-12"/>
          <w:sz w:val="24"/>
          <w:szCs w:val="24"/>
          <w:cs/>
        </w:rPr>
        <w:t xml:space="preserve"> </w:t>
      </w:r>
      <w:r w:rsidR="00856073" w:rsidRPr="00EC581A">
        <w:rPr>
          <w:rFonts w:ascii="Khmer MEF1" w:hAnsi="Khmer MEF1" w:cs="Khmer MEF1"/>
          <w:spacing w:val="-12"/>
          <w:sz w:val="24"/>
          <w:szCs w:val="24"/>
        </w:rPr>
        <w:t>(Cloud-Server)</w:t>
      </w:r>
      <w:r w:rsidR="00365758">
        <w:rPr>
          <w:rFonts w:ascii="Khmer MEF1" w:hAnsi="Khmer MEF1" w:cs="Khmer MEF1" w:hint="cs"/>
          <w:spacing w:val="-12"/>
          <w:sz w:val="24"/>
          <w:szCs w:val="24"/>
          <w:cs/>
        </w:rPr>
        <w:t xml:space="preserve"> </w:t>
      </w:r>
      <w:r w:rsidR="00AA123F">
        <w:rPr>
          <w:rFonts w:ascii="Khmer MEF1" w:hAnsi="Khmer MEF1" w:cs="Khmer MEF1" w:hint="cs"/>
          <w:spacing w:val="-12"/>
          <w:sz w:val="24"/>
          <w:szCs w:val="24"/>
          <w:cs/>
        </w:rPr>
        <w:lastRenderedPageBreak/>
        <w:t>ដើម្បីរក្សាទុកឯកសារឱ្យមានសុវត្ថភាព</w:t>
      </w:r>
      <w:r w:rsidR="00365758">
        <w:rPr>
          <w:rFonts w:ascii="Khmer MEF1" w:hAnsi="Khmer MEF1" w:cs="Khmer MEF1" w:hint="cs"/>
          <w:spacing w:val="-12"/>
          <w:sz w:val="24"/>
          <w:szCs w:val="24"/>
          <w:cs/>
        </w:rPr>
        <w:t>ដែល</w:t>
      </w:r>
      <w:r w:rsidR="00365758" w:rsidRPr="00365758">
        <w:rPr>
          <w:rFonts w:ascii="Khmer MEF1" w:hAnsi="Khmer MEF1" w:cs="Khmer MEF1" w:hint="cs"/>
          <w:sz w:val="24"/>
          <w:szCs w:val="24"/>
          <w:cs/>
        </w:rPr>
        <w:t>មាន</w:t>
      </w:r>
      <w:r w:rsidR="0036575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365758" w:rsidRPr="00365758">
        <w:rPr>
          <w:rFonts w:ascii="Khmer MEF1" w:hAnsi="Khmer MEF1" w:cs="Khmer MEF1" w:hint="cs"/>
          <w:sz w:val="24"/>
          <w:szCs w:val="24"/>
          <w:cs/>
        </w:rPr>
        <w:t>៣ដំណាក់កាល</w:t>
      </w:r>
      <w:r w:rsidR="00AA123F" w:rsidRPr="0036575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856073" w:rsidRPr="00365758">
        <w:rPr>
          <w:rFonts w:ascii="Khmer MEF1" w:hAnsi="Khmer MEF1" w:cs="Khmer MEF1" w:hint="cs"/>
          <w:sz w:val="24"/>
          <w:szCs w:val="24"/>
          <w:cs/>
        </w:rPr>
        <w:t>៖</w:t>
      </w:r>
      <w:r w:rsidR="00AA123F">
        <w:rPr>
          <w:rFonts w:ascii="Khmer MEF1" w:hAnsi="Khmer MEF1" w:cs="Khmer MEF1" w:hint="cs"/>
          <w:sz w:val="24"/>
          <w:szCs w:val="24"/>
          <w:cs/>
        </w:rPr>
        <w:t xml:space="preserve">​ </w:t>
      </w:r>
      <w:r w:rsidR="00AA123F" w:rsidRPr="00B14BF2">
        <w:rPr>
          <w:rFonts w:ascii="Khmer MEF1" w:hAnsi="Khmer MEF1" w:cs="Khmer MEF1"/>
          <w:sz w:val="24"/>
          <w:szCs w:val="24"/>
          <w:cs/>
        </w:rPr>
        <w:t>១).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ត្រូវស្គែនឯកសារនិងរក្សាទុកនៅក្នុងប្រព័ន្ធ</w:t>
      </w:r>
      <w:r w:rsidR="00AA123F" w:rsidRPr="00B14BF2">
        <w:rPr>
          <w:rFonts w:ascii="Khmer MEF1" w:hAnsi="Khmer MEF1" w:cs="Khmer MEF1" w:hint="cs"/>
          <w:spacing w:val="-4"/>
          <w:sz w:val="24"/>
          <w:szCs w:val="24"/>
          <w:cs/>
        </w:rPr>
        <w:t>រក្សាទុកទិន្នន័យក្លោដ</w:t>
      </w:r>
      <w:r w:rsidR="00AA123F" w:rsidRPr="00B14BF2">
        <w:rPr>
          <w:rFonts w:ascii="Khmer MEF1" w:hAnsi="Khmer MEF1" w:cs="Khmer MEF1"/>
          <w:spacing w:val="-4"/>
          <w:sz w:val="24"/>
          <w:szCs w:val="24"/>
        </w:rPr>
        <w:t>(Cloud-</w:t>
      </w:r>
      <w:r w:rsidR="00AA123F" w:rsidRPr="00B14BF2">
        <w:rPr>
          <w:rFonts w:ascii="Khmer MEF1" w:hAnsi="Khmer MEF1" w:cs="Khmer MEF1"/>
          <w:sz w:val="24"/>
          <w:szCs w:val="24"/>
        </w:rPr>
        <w:t>Server)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ជាមុន</w:t>
      </w:r>
      <w:r w:rsidR="00AA123F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២</w:t>
      </w:r>
      <w:r w:rsidR="00AA123F" w:rsidRPr="00B14BF2">
        <w:rPr>
          <w:rFonts w:ascii="Khmer MEF1" w:hAnsi="Khmer MEF1" w:cs="Khmer MEF1"/>
          <w:sz w:val="24"/>
          <w:szCs w:val="24"/>
          <w:cs/>
        </w:rPr>
        <w:t>).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ត្រូវចូលទៅក្នុងប្រព័ន្ធគ្រប់គ្រងឯកសារចេញ</w:t>
      </w:r>
      <w:r w:rsidR="00AA123F" w:rsidRPr="00B14BF2">
        <w:rPr>
          <w:rFonts w:ascii="Khmer MEF1" w:hAnsi="Khmer MEF1" w:cs="Khmer MEF1"/>
          <w:sz w:val="24"/>
          <w:szCs w:val="24"/>
        </w:rPr>
        <w:t>-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ចូល ដើម្បីបញ្ចូលទិន្នន័យ និង</w:t>
      </w:r>
      <w:r w:rsidR="00AA123F">
        <w:rPr>
          <w:rFonts w:ascii="Khmer MEF1" w:hAnsi="Khmer MEF1" w:cs="Khmer MEF1" w:hint="cs"/>
          <w:sz w:val="24"/>
          <w:szCs w:val="24"/>
          <w:cs/>
        </w:rPr>
        <w:t>​  ៣</w:t>
      </w:r>
      <w:r w:rsidR="00AA123F">
        <w:rPr>
          <w:rFonts w:ascii="Khmer MEF1" w:hAnsi="Khmer MEF1" w:cs="Khmer MEF1"/>
          <w:sz w:val="24"/>
          <w:szCs w:val="24"/>
        </w:rPr>
        <w:t>).</w:t>
      </w:r>
      <w:r w:rsidR="00AA123F">
        <w:rPr>
          <w:rFonts w:ascii="Khmer MEF1" w:hAnsi="Khmer MEF1" w:cs="Khmer MEF1" w:hint="cs"/>
          <w:sz w:val="24"/>
          <w:szCs w:val="24"/>
          <w:cs/>
        </w:rPr>
        <w:t>​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នូវចំណុចបញ្ចូល</w:t>
      </w:r>
      <w:r w:rsidR="00AA123F" w:rsidRPr="00B14BF2">
        <w:rPr>
          <w:rFonts w:ascii="Khmer MEF1" w:hAnsi="Khmer MEF1" w:cs="Khmer MEF1"/>
          <w:sz w:val="24"/>
          <w:szCs w:val="24"/>
        </w:rPr>
        <w:t xml:space="preserve"> File 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មន្រ្តីត្រូវចូលទៅក្នុង</w:t>
      </w:r>
      <w:r w:rsidR="00AA123F" w:rsidRPr="00B14BF2">
        <w:rPr>
          <w:rFonts w:ascii="Khmer MEF1" w:hAnsi="Khmer MEF1" w:cs="Khmer MEF1"/>
          <w:sz w:val="24"/>
          <w:szCs w:val="24"/>
        </w:rPr>
        <w:t xml:space="preserve"> Folder 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 xml:space="preserve">របស់ប្រព័ន្ធរក្សាទុកទិន្នន័យក្លោដ </w:t>
      </w:r>
      <w:r w:rsidR="00AA123F" w:rsidRPr="00B14BF2">
        <w:rPr>
          <w:rFonts w:ascii="Khmer MEF1" w:hAnsi="Khmer MEF1" w:cs="Khmer MEF1"/>
          <w:spacing w:val="-4"/>
          <w:sz w:val="24"/>
          <w:szCs w:val="24"/>
        </w:rPr>
        <w:t>(Cloud-</w:t>
      </w:r>
      <w:r w:rsidR="00AA123F" w:rsidRPr="00B14BF2">
        <w:rPr>
          <w:rFonts w:ascii="Khmer MEF1" w:hAnsi="Khmer MEF1" w:cs="Khmer MEF1"/>
          <w:sz w:val="24"/>
          <w:szCs w:val="24"/>
        </w:rPr>
        <w:t>Server)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​ដែលបានស្គែនទុក ដើម្បីទាយយក</w:t>
      </w:r>
      <w:r w:rsidR="00AA123F" w:rsidRPr="00B14BF2">
        <w:rPr>
          <w:rFonts w:ascii="Khmer MEF1" w:hAnsi="Khmer MEF1" w:cs="Khmer MEF1"/>
          <w:sz w:val="24"/>
          <w:szCs w:val="24"/>
        </w:rPr>
        <w:t xml:space="preserve"> File </w:t>
      </w:r>
      <w:r w:rsidR="00AA123F" w:rsidRPr="00B14BF2">
        <w:rPr>
          <w:rFonts w:ascii="Khmer MEF1" w:hAnsi="Khmer MEF1" w:cs="Khmer MEF1" w:hint="cs"/>
          <w:sz w:val="24"/>
          <w:szCs w:val="24"/>
          <w:cs/>
        </w:rPr>
        <w:t>មក​បញ្ចូល។</w:t>
      </w:r>
    </w:p>
    <w:p w14:paraId="5A0D211D" w14:textId="77777777" w:rsidR="006F3F1E" w:rsidRDefault="00AA123F" w:rsidP="00AA123F">
      <w:pPr>
        <w:spacing w:after="0" w:line="216" w:lineRule="auto"/>
        <w:ind w:firstLine="851"/>
        <w:jc w:val="both"/>
        <w:rPr>
          <w:rFonts w:ascii="Khmer MEF1" w:hAnsi="Khmer MEF1" w:cs="Khmer MEF1"/>
          <w:sz w:val="24"/>
          <w:szCs w:val="24"/>
        </w:rPr>
      </w:pPr>
      <w:r w:rsidRPr="006F3F1E">
        <w:rPr>
          <w:rFonts w:ascii="Khmer MEF1" w:hAnsi="Khmer MEF1" w:cs="Khmer MEF1" w:hint="cs"/>
          <w:spacing w:val="-4"/>
          <w:sz w:val="24"/>
          <w:szCs w:val="24"/>
          <w:cs/>
        </w:rPr>
        <w:t>ដោយឡែកចំពោះ</w:t>
      </w:r>
      <w:r w:rsidR="00233D60" w:rsidRPr="006F3F1E">
        <w:rPr>
          <w:rFonts w:ascii="Khmer MEF1" w:hAnsi="Khmer MEF1" w:cs="Khmer MEF1" w:hint="cs"/>
          <w:spacing w:val="-4"/>
          <w:sz w:val="24"/>
          <w:szCs w:val="24"/>
          <w:cs/>
        </w:rPr>
        <w:t>ការ</w:t>
      </w:r>
      <w:r w:rsidR="00150C16" w:rsidRPr="006F3F1E">
        <w:rPr>
          <w:rFonts w:ascii="Khmer MEF1" w:hAnsi="Khmer MEF1" w:cs="Khmer MEF1" w:hint="cs"/>
          <w:spacing w:val="-4"/>
          <w:sz w:val="24"/>
          <w:szCs w:val="24"/>
          <w:cs/>
        </w:rPr>
        <w:t>ស្នើសុំ</w:t>
      </w:r>
      <w:r w:rsidR="00233D60" w:rsidRPr="006F3F1E">
        <w:rPr>
          <w:rFonts w:ascii="Khmer MEF1" w:hAnsi="Khmer MEF1" w:cs="Khmer MEF1" w:hint="cs"/>
          <w:spacing w:val="-4"/>
          <w:sz w:val="24"/>
          <w:szCs w:val="24"/>
          <w:cs/>
        </w:rPr>
        <w:t>របស់ការិយាល័យរដ្ឋបាលនិងហិរញ្ញវត្ថុដែល</w:t>
      </w:r>
      <w:r w:rsidRPr="006F3F1E">
        <w:rPr>
          <w:rFonts w:ascii="Khmer MEF1" w:hAnsi="Khmer MEF1" w:cs="Khmer MEF1" w:hint="cs"/>
          <w:spacing w:val="-4"/>
          <w:sz w:val="24"/>
          <w:szCs w:val="24"/>
          <w:cs/>
        </w:rPr>
        <w:t>ការិយាល័យទទួលបន្ទុកបាន</w:t>
      </w:r>
      <w:r w:rsidR="00233D60" w:rsidRPr="00150C16">
        <w:rPr>
          <w:rFonts w:ascii="Khmer MEF1" w:hAnsi="Khmer MEF1" w:cs="Khmer MEF1" w:hint="cs"/>
          <w:spacing w:val="-4"/>
          <w:sz w:val="24"/>
          <w:szCs w:val="24"/>
          <w:cs/>
        </w:rPr>
        <w:t>ស្នើសុំឱ្យបញ្ចូលបន្ថែមទៅលើផ្នែកឯកសារចេញដែលគួរបន្ថែមនូវនាយកដ្ឋានទទួលបន្ទុកនិងត្រូវបញ្ចូនចេញ</w:t>
      </w:r>
      <w:r w:rsidR="00233D60" w:rsidRPr="005615C2">
        <w:rPr>
          <w:rFonts w:ascii="Khmer MEF1" w:hAnsi="Khmer MEF1" w:cs="Khmer MEF1" w:hint="cs"/>
          <w:sz w:val="24"/>
          <w:szCs w:val="24"/>
          <w:cs/>
        </w:rPr>
        <w:t xml:space="preserve">ទៅតាមចំណាររបស់ </w:t>
      </w:r>
      <w:r w:rsidR="00233D60" w:rsidRPr="005615C2">
        <w:rPr>
          <w:rFonts w:ascii="Khmer MEF2" w:hAnsi="Khmer MEF2" w:cs="Khmer MEF2"/>
          <w:sz w:val="24"/>
          <w:szCs w:val="24"/>
          <w:cs/>
        </w:rPr>
        <w:t>ឯកឧត្តមប្រធា</w:t>
      </w:r>
      <w:r w:rsidR="00233D60" w:rsidRPr="005615C2">
        <w:rPr>
          <w:rFonts w:ascii="Khmer MEF2" w:hAnsi="Khmer MEF2" w:cs="Khmer MEF2" w:hint="cs"/>
          <w:sz w:val="24"/>
          <w:szCs w:val="24"/>
          <w:cs/>
        </w:rPr>
        <w:t>ន</w:t>
      </w:r>
      <w:r w:rsidR="00233D60" w:rsidRPr="005615C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6F3F1E">
        <w:rPr>
          <w:rFonts w:ascii="Khmer MEF1" w:hAnsi="Khmer MEF1" w:cs="Khmer MEF1" w:hint="cs"/>
          <w:sz w:val="24"/>
          <w:szCs w:val="24"/>
          <w:cs/>
        </w:rPr>
        <w:t>មន្រី្តជំនាញនៃការិយាល័យគ្រប់គ្រងព័ត៌វិទ្យាបានបន្ថែមនូវមុខងារនេះ</w:t>
      </w:r>
      <w:r w:rsidR="006F3F1E" w:rsidRPr="006F3F1E">
        <w:rPr>
          <w:rFonts w:ascii="Khmer MEF1" w:hAnsi="Khmer MEF1" w:cs="Khmer MEF1" w:hint="cs"/>
          <w:spacing w:val="4"/>
          <w:sz w:val="24"/>
          <w:szCs w:val="24"/>
          <w:cs/>
        </w:rPr>
        <w:t>រួចរាល់ផងដែរ</w:t>
      </w:r>
      <w:r w:rsidR="00233D60" w:rsidRPr="006F3F1E">
        <w:rPr>
          <w:rFonts w:ascii="Khmer MEF1" w:hAnsi="Khmer MEF1" w:cs="Khmer MEF1" w:hint="cs"/>
          <w:spacing w:val="4"/>
          <w:sz w:val="24"/>
          <w:szCs w:val="24"/>
          <w:cs/>
        </w:rPr>
        <w:t>។</w:t>
      </w:r>
      <w:r w:rsidR="006F3F1E" w:rsidRPr="006F3F1E">
        <w:rPr>
          <w:rFonts w:ascii="Khmer MEF1" w:hAnsi="Khmer MEF1" w:cs="Khmer MEF1" w:hint="cs"/>
          <w:spacing w:val="4"/>
          <w:sz w:val="24"/>
          <w:szCs w:val="24"/>
          <w:cs/>
        </w:rPr>
        <w:t xml:space="preserve"> បន្ថែមពីនេះមន្រ្តីទទួលបន្ទុកគ្រប់គ្រងឯកសារក្នុងអង្គភាពនិងនាយកដ្ឋានទាំងបីអាចទាញ</w:t>
      </w:r>
      <w:r w:rsidR="006F3F1E" w:rsidRPr="006F3F1E">
        <w:rPr>
          <w:rFonts w:ascii="Khmer MEF1" w:hAnsi="Khmer MEF1" w:cs="Khmer MEF1" w:hint="cs"/>
          <w:spacing w:val="6"/>
          <w:sz w:val="24"/>
          <w:szCs w:val="24"/>
          <w:cs/>
        </w:rPr>
        <w:t>យករបាយការណ៏ដែលចំនួនឯកសារបង្ហាញអំពីឯកសារចេញនិងឯកសារចូលរបស់អង្គភាពនិងនាយកដ្ឋាន</w:t>
      </w:r>
      <w:r w:rsidR="006F3F1E">
        <w:rPr>
          <w:rFonts w:ascii="Khmer MEF1" w:hAnsi="Khmer MEF1" w:cs="Khmer MEF1" w:hint="cs"/>
          <w:sz w:val="24"/>
          <w:szCs w:val="24"/>
          <w:cs/>
        </w:rPr>
        <w:t>នីមួយៗបានជារៀងរាល់ខែនិងឆ្នាំ។</w:t>
      </w:r>
    </w:p>
    <w:p w14:paraId="61DAC892" w14:textId="7CA110ED" w:rsidR="00784FB2" w:rsidRDefault="00233D60" w:rsidP="00FD10CB">
      <w:pPr>
        <w:spacing w:after="0" w:line="216" w:lineRule="auto"/>
        <w:ind w:firstLine="851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E62F69" w:rsidRPr="00FD10CB">
        <w:rPr>
          <w:rFonts w:ascii="Khmer MEF1" w:hAnsi="Khmer MEF1" w:cs="Khmer MEF1" w:hint="cs"/>
          <w:spacing w:val="-20"/>
          <w:sz w:val="24"/>
          <w:szCs w:val="24"/>
          <w:cs/>
        </w:rPr>
        <w:t>បន្ទាប់ពីមន្រ្តីជំនាញធ្វើបទបង្ហាញរួចរាល់ លោកប្រធាននាយកដ្ឋានក៏បានស្នើសុំឱ្យការិយាល័យរដ្ឋបាល</w:t>
      </w:r>
      <w:r w:rsidR="00E62F69" w:rsidRPr="00CC1BAA">
        <w:rPr>
          <w:rFonts w:ascii="Khmer MEF1" w:hAnsi="Khmer MEF1" w:cs="Khmer MEF1" w:hint="cs"/>
          <w:spacing w:val="8"/>
          <w:sz w:val="24"/>
          <w:szCs w:val="24"/>
          <w:cs/>
        </w:rPr>
        <w:t>និងហិរញ្ញវត្ថុសា</w:t>
      </w:r>
      <w:r w:rsidRPr="00CC1BAA">
        <w:rPr>
          <w:rFonts w:ascii="Khmer MEF1" w:hAnsi="Khmer MEF1" w:cs="Khmer MEF1" w:hint="cs"/>
          <w:spacing w:val="8"/>
          <w:sz w:val="24"/>
          <w:szCs w:val="24"/>
          <w:cs/>
        </w:rPr>
        <w:t>ក</w:t>
      </w:r>
      <w:r w:rsidR="00E62F69" w:rsidRPr="00CC1BAA">
        <w:rPr>
          <w:rFonts w:ascii="Khmer MEF1" w:hAnsi="Khmer MEF1" w:cs="Khmer MEF1" w:hint="cs"/>
          <w:spacing w:val="8"/>
          <w:sz w:val="24"/>
          <w:szCs w:val="24"/>
          <w:cs/>
        </w:rPr>
        <w:t>ល្បងប្រើប្រាស់ប្រព័ន្ធនេះ</w:t>
      </w:r>
      <w:r w:rsidRPr="00CC1BAA">
        <w:rPr>
          <w:rFonts w:ascii="Khmer MEF1" w:hAnsi="Khmer MEF1" w:cs="Khmer MEF1" w:hint="cs"/>
          <w:spacing w:val="8"/>
          <w:sz w:val="24"/>
          <w:szCs w:val="24"/>
          <w:cs/>
        </w:rPr>
        <w:t>លក្ខណៈផ្ទៃក្នុងនាយកដ្ឋាន</w:t>
      </w:r>
      <w:r w:rsidR="00FD10CB" w:rsidRPr="00CC1BAA">
        <w:rPr>
          <w:rFonts w:ascii="Khmer MEF1" w:hAnsi="Khmer MEF1" w:cs="Khmer MEF1" w:hint="cs"/>
          <w:spacing w:val="8"/>
          <w:sz w:val="24"/>
          <w:szCs w:val="24"/>
          <w:cs/>
        </w:rPr>
        <w:t>ចាប់ពីថ្ងៃទី១ ខែសីហា ឆ្នាំ២០២៤​</w:t>
      </w:r>
      <w:r w:rsidR="00FD10CB" w:rsidRPr="00CC1BAA">
        <w:rPr>
          <w:rFonts w:ascii="Khmer MEF1" w:hAnsi="Khmer MEF1" w:cs="Khmer MEF1" w:hint="cs"/>
          <w:spacing w:val="2"/>
          <w:sz w:val="24"/>
          <w:szCs w:val="24"/>
          <w:cs/>
        </w:rPr>
        <w:t>តទៅដើម្បីធានាថាប្រព័ន្ធនេះ</w:t>
      </w:r>
      <w:r w:rsidR="00CC1BAA" w:rsidRPr="00CC1BAA">
        <w:rPr>
          <w:rFonts w:ascii="Khmer MEF1" w:hAnsi="Khmer MEF1" w:cs="Khmer MEF1" w:hint="cs"/>
          <w:spacing w:val="2"/>
          <w:sz w:val="24"/>
          <w:szCs w:val="24"/>
          <w:cs/>
        </w:rPr>
        <w:t>អាចអនុវត្តបាន</w:t>
      </w:r>
      <w:r w:rsidRPr="00CC1BAA">
        <w:rPr>
          <w:rFonts w:ascii="Khmer MEF1" w:hAnsi="Khmer MEF1" w:cs="Khmer MEF1" w:hint="cs"/>
          <w:spacing w:val="2"/>
          <w:sz w:val="24"/>
          <w:szCs w:val="24"/>
          <w:cs/>
        </w:rPr>
        <w:t>។</w:t>
      </w:r>
      <w:r w:rsidR="00CC1BAA" w:rsidRPr="00CC1BAA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r w:rsidR="00DB5D78" w:rsidRPr="00CC1BAA">
        <w:rPr>
          <w:rFonts w:ascii="Khmer MEF1" w:hAnsi="Khmer MEF1" w:cs="Khmer MEF1" w:hint="cs"/>
          <w:spacing w:val="2"/>
          <w:sz w:val="24"/>
          <w:szCs w:val="24"/>
          <w:cs/>
        </w:rPr>
        <w:t>ជំហ៊ានបន្ទាប់ក្នុង</w:t>
      </w:r>
      <w:r w:rsidR="00FD10CB" w:rsidRPr="00CC1BAA">
        <w:rPr>
          <w:rFonts w:ascii="Khmer MEF1" w:hAnsi="Khmer MEF1" w:cs="Khmer MEF1" w:hint="cs"/>
          <w:spacing w:val="2"/>
          <w:sz w:val="24"/>
          <w:szCs w:val="24"/>
          <w:cs/>
        </w:rPr>
        <w:t>ការ</w:t>
      </w:r>
      <w:r w:rsidR="00DB5D78" w:rsidRPr="00CC1BAA">
        <w:rPr>
          <w:rFonts w:ascii="Khmer MEF1" w:hAnsi="Khmer MEF1" w:cs="Khmer MEF1" w:hint="cs"/>
          <w:spacing w:val="2"/>
          <w:sz w:val="24"/>
          <w:szCs w:val="24"/>
          <w:cs/>
        </w:rPr>
        <w:t>ធ្វើបច្ចុប្បន្នភាពប្រព័ន្ធនេះទៅជំនាន់ទី៣</w:t>
      </w:r>
      <w:r w:rsidR="00FD10CB" w:rsidRPr="00CC1BAA">
        <w:rPr>
          <w:rFonts w:ascii="Khmer MEF1" w:hAnsi="Khmer MEF1" w:cs="Khmer MEF1" w:hint="cs"/>
          <w:spacing w:val="-10"/>
          <w:sz w:val="24"/>
          <w:szCs w:val="24"/>
          <w:cs/>
        </w:rPr>
        <w:t>លោកប្រធាននាយកដ្ឋានបានស្នើឱ្យមន្រ្តីជំនាញ</w:t>
      </w:r>
      <w:r w:rsidR="00DB5D78" w:rsidRPr="00CC1BAA">
        <w:rPr>
          <w:rFonts w:ascii="Khmer MEF1" w:hAnsi="Khmer MEF1" w:cs="Khmer MEF1" w:hint="cs"/>
          <w:spacing w:val="-10"/>
          <w:sz w:val="24"/>
          <w:szCs w:val="24"/>
          <w:cs/>
        </w:rPr>
        <w:t>ខិតខំធ្វើឱ្យប្រព័ន្ធនេះមានភាពវ័យឆ្លាតជាងមុនតាមរយៈ</w:t>
      </w:r>
      <w:r w:rsidR="00461028" w:rsidRPr="00CC1BAA">
        <w:rPr>
          <w:rFonts w:ascii="Khmer MEF1" w:hAnsi="Khmer MEF1" w:cs="Khmer MEF1" w:hint="cs"/>
          <w:spacing w:val="-10"/>
          <w:sz w:val="24"/>
          <w:szCs w:val="24"/>
          <w:cs/>
        </w:rPr>
        <w:t>ចរាចរណ៍</w:t>
      </w:r>
      <w:r w:rsidR="00461028" w:rsidRPr="00FD10CB">
        <w:rPr>
          <w:rFonts w:ascii="Khmer MEF1" w:hAnsi="Khmer MEF1" w:cs="Khmer MEF1" w:hint="cs"/>
          <w:spacing w:val="4"/>
          <w:sz w:val="24"/>
          <w:szCs w:val="24"/>
          <w:cs/>
        </w:rPr>
        <w:t>ឯកសារចេញ</w:t>
      </w:r>
      <w:r w:rsidR="00461028" w:rsidRPr="00FD10CB">
        <w:rPr>
          <w:rFonts w:ascii="Khmer MEF1" w:hAnsi="Khmer MEF1" w:cs="Khmer MEF1"/>
          <w:spacing w:val="4"/>
          <w:sz w:val="24"/>
          <w:szCs w:val="24"/>
        </w:rPr>
        <w:t>-</w:t>
      </w:r>
      <w:r w:rsidR="00461028" w:rsidRPr="00FD10CB">
        <w:rPr>
          <w:rFonts w:ascii="Khmer MEF1" w:hAnsi="Khmer MEF1" w:cs="Khmer MEF1" w:hint="cs"/>
          <w:spacing w:val="4"/>
          <w:sz w:val="24"/>
          <w:szCs w:val="24"/>
          <w:cs/>
        </w:rPr>
        <w:t>ចូលផ្ទៃក្នុងរបស់អង្គភាពតែ</w:t>
      </w:r>
      <w:r w:rsidR="00461028" w:rsidRPr="00461028">
        <w:rPr>
          <w:rFonts w:ascii="Khmer MEF1" w:hAnsi="Khmer MEF1" w:cs="Khmer MEF1" w:hint="cs"/>
          <w:spacing w:val="-10"/>
          <w:sz w:val="24"/>
          <w:szCs w:val="24"/>
          <w:cs/>
        </w:rPr>
        <w:t>ម្តងដោយពុំ</w:t>
      </w:r>
      <w:r w:rsidR="00461028" w:rsidRPr="00461028">
        <w:rPr>
          <w:rFonts w:ascii="Khmer MEF1" w:hAnsi="Khmer MEF1" w:cs="Khmer MEF1" w:hint="cs"/>
          <w:sz w:val="24"/>
          <w:szCs w:val="24"/>
          <w:cs/>
        </w:rPr>
        <w:t>ចាំបាច់ប្រើប្រាស់ក្រដាស។</w:t>
      </w:r>
    </w:p>
    <w:p w14:paraId="1F280C29" w14:textId="284746E1" w:rsidR="00AA123F" w:rsidRDefault="00AA123F" w:rsidP="00AA123F">
      <w:pPr>
        <w:spacing w:after="0" w:line="204" w:lineRule="auto"/>
        <w:ind w:firstLine="851"/>
        <w:jc w:val="both"/>
        <w:rPr>
          <w:rFonts w:ascii="Khmer MEF1" w:hAnsi="Khmer MEF1" w:cs="Khmer MEF1"/>
          <w:sz w:val="24"/>
          <w:szCs w:val="24"/>
        </w:rPr>
      </w:pPr>
      <w:r w:rsidRPr="00B14BF2">
        <w:rPr>
          <w:rFonts w:ascii="Khmer MEF1" w:hAnsi="Khmer MEF1" w:cs="Khmer MEF1" w:hint="cs"/>
          <w:spacing w:val="-20"/>
          <w:sz w:val="24"/>
          <w:szCs w:val="24"/>
          <w:cs/>
        </w:rPr>
        <w:t>ដូចនេះ​ ដើម្បីឱ្យ</w:t>
      </w:r>
      <w:r w:rsidRPr="00B14BF2">
        <w:rPr>
          <w:rFonts w:ascii="Khmer MEF1" w:hAnsi="Khmer MEF1" w:cs="Khmer MEF1" w:hint="cs"/>
          <w:spacing w:val="-16"/>
          <w:sz w:val="24"/>
          <w:szCs w:val="24"/>
          <w:cs/>
        </w:rPr>
        <w:t>ប្រព័ន្ធគ្រប់គ្រងឯកសារចេញ</w:t>
      </w:r>
      <w:r w:rsidRPr="00B14BF2">
        <w:rPr>
          <w:rFonts w:ascii="Khmer MEF1" w:hAnsi="Khmer MEF1" w:cs="Khmer MEF1"/>
          <w:spacing w:val="-16"/>
          <w:sz w:val="24"/>
          <w:szCs w:val="24"/>
        </w:rPr>
        <w:t>-</w:t>
      </w:r>
      <w:r w:rsidRPr="00B14BF2">
        <w:rPr>
          <w:rFonts w:ascii="Khmer MEF1" w:hAnsi="Khmer MEF1" w:cs="Khmer MEF1" w:hint="cs"/>
          <w:spacing w:val="-16"/>
          <w:sz w:val="24"/>
          <w:szCs w:val="24"/>
          <w:cs/>
        </w:rPr>
        <w:t>ចូលអាចអនុវត្តបានគ្រប់ជ្រុង</w:t>
      </w:r>
      <w:r w:rsidRPr="00B14BF2">
        <w:rPr>
          <w:rFonts w:ascii="Khmer MEF1" w:hAnsi="Khmer MEF1" w:cs="Khmer MEF1" w:hint="cs"/>
          <w:spacing w:val="-20"/>
          <w:sz w:val="24"/>
          <w:szCs w:val="24"/>
          <w:cs/>
        </w:rPr>
        <w:t>ជ្រោយ ការិយាល័យ</w:t>
      </w:r>
      <w:r>
        <w:rPr>
          <w:rFonts w:ascii="Khmer MEF1" w:hAnsi="Khmer MEF1" w:cs="Khmer MEF1" w:hint="cs"/>
          <w:sz w:val="24"/>
          <w:szCs w:val="24"/>
          <w:cs/>
        </w:rPr>
        <w:t xml:space="preserve">គ្រប់គ្រងព័ត៌មានវិទ្យា សូមគោរពស្នើសុំការអនុញ្ញាតិដ៏ខ្ពង់ខ្ពស់ពី </w:t>
      </w:r>
      <w:r w:rsidRPr="005615C2">
        <w:rPr>
          <w:rFonts w:ascii="Khmer MEF2" w:hAnsi="Khmer MEF2" w:cs="Khmer MEF2"/>
          <w:sz w:val="24"/>
          <w:szCs w:val="24"/>
          <w:cs/>
        </w:rPr>
        <w:t>ឯកឧត្តមប្រធា</w:t>
      </w:r>
      <w:r w:rsidRPr="005615C2">
        <w:rPr>
          <w:rFonts w:ascii="Khmer MEF2" w:hAnsi="Khmer MEF2" w:cs="Khmer MEF2" w:hint="cs"/>
          <w:sz w:val="24"/>
          <w:szCs w:val="24"/>
          <w:cs/>
        </w:rPr>
        <w:t>ន</w:t>
      </w:r>
      <w:r>
        <w:rPr>
          <w:rFonts w:ascii="Khmer MEF2" w:hAnsi="Khmer MEF2" w:cs="Khmer MEF2" w:hint="cs"/>
          <w:sz w:val="24"/>
          <w:szCs w:val="24"/>
          <w:cs/>
        </w:rPr>
        <w:t xml:space="preserve"> </w:t>
      </w:r>
      <w:r w:rsidRPr="00B14BF2">
        <w:rPr>
          <w:rFonts w:ascii="Khmer MEF1" w:hAnsi="Khmer MEF1" w:cs="Khmer MEF1" w:hint="cs"/>
          <w:sz w:val="24"/>
          <w:szCs w:val="24"/>
          <w:cs/>
        </w:rPr>
        <w:t>ដឹកនាំកិច្ចប្រជុំ</w:t>
      </w:r>
      <w:r>
        <w:rPr>
          <w:rFonts w:ascii="Khmer MEF1" w:hAnsi="Khmer MEF1" w:cs="Khmer MEF1" w:hint="cs"/>
          <w:sz w:val="24"/>
          <w:szCs w:val="24"/>
          <w:cs/>
        </w:rPr>
        <w:t>លើប្រព័ន្ធនេះដោយក្តីអនុគ្រោះ។</w:t>
      </w:r>
    </w:p>
    <w:p w14:paraId="317E1C60" w14:textId="77777777" w:rsidR="00AA123F" w:rsidRPr="00784FB2" w:rsidRDefault="00AA123F" w:rsidP="005E3268">
      <w:pPr>
        <w:spacing w:after="0" w:line="216" w:lineRule="auto"/>
        <w:jc w:val="both"/>
        <w:rPr>
          <w:rFonts w:ascii="Khmer MEF1" w:hAnsi="Khmer MEF1" w:cs="Khmer MEF1"/>
          <w:spacing w:val="-2"/>
          <w:sz w:val="4"/>
          <w:szCs w:val="4"/>
          <w:lang w:val="ca-ES"/>
        </w:rPr>
      </w:pPr>
    </w:p>
    <w:p w14:paraId="56E14527" w14:textId="71F54911" w:rsidR="00DE376D" w:rsidRPr="003E154E" w:rsidRDefault="00176B7E" w:rsidP="001E5711">
      <w:pPr>
        <w:spacing w:after="0" w:line="216" w:lineRule="auto"/>
        <w:ind w:firstLine="85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E154E">
        <w:rPr>
          <w:rFonts w:ascii="Khmer MEF1" w:hAnsi="Khmer MEF1" w:cs="Khmer MEF1"/>
          <w:sz w:val="24"/>
          <w:szCs w:val="24"/>
          <w:cs/>
          <w:lang w:val="ca-ES"/>
        </w:rPr>
        <w:t>អាស្រ័យដូចបានជម្រាបជូនខាងលើ</w:t>
      </w:r>
      <w:r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3E154E">
        <w:rPr>
          <w:rFonts w:ascii="Khmer MEF1" w:hAnsi="Khmer MEF1" w:cs="Khmer MEF1"/>
          <w:sz w:val="24"/>
          <w:szCs w:val="24"/>
          <w:cs/>
          <w:lang w:val="ca-ES"/>
        </w:rPr>
        <w:t>សូម</w:t>
      </w:r>
      <w:r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5E139A" w:rsidRPr="003E154E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3E154E">
        <w:rPr>
          <w:rFonts w:ascii="Khmer MEF1" w:hAnsi="Khmer MEF1" w:cs="Khmer MEF1"/>
          <w:sz w:val="24"/>
          <w:szCs w:val="24"/>
          <w:cs/>
        </w:rPr>
        <w:t>មេត្តា</w:t>
      </w:r>
      <w:r w:rsidR="00B14BF2">
        <w:rPr>
          <w:rFonts w:ascii="Khmer MEF1" w:hAnsi="Khmer MEF1" w:cs="Khmer MEF1" w:hint="cs"/>
          <w:sz w:val="24"/>
          <w:szCs w:val="24"/>
          <w:cs/>
        </w:rPr>
        <w:t xml:space="preserve">ពិនិត្យ </w:t>
      </w:r>
      <w:r w:rsidR="00C14006" w:rsidRPr="003E154E">
        <w:rPr>
          <w:rFonts w:ascii="Khmer MEF1" w:hAnsi="Khmer MEF1" w:cs="Khmer MEF1"/>
          <w:sz w:val="24"/>
          <w:szCs w:val="24"/>
          <w:cs/>
        </w:rPr>
        <w:t>និង</w:t>
      </w:r>
      <w:r w:rsidR="00B14BF2">
        <w:rPr>
          <w:rFonts w:ascii="Khmer MEF1" w:hAnsi="Khmer MEF1" w:cs="Khmer MEF1" w:hint="cs"/>
          <w:sz w:val="24"/>
          <w:szCs w:val="24"/>
          <w:cs/>
        </w:rPr>
        <w:t>ជ្រាបជារបាយការណ៍ ព្រមទាំង</w:t>
      </w:r>
      <w:r w:rsidR="00C14006" w:rsidRPr="003E154E">
        <w:rPr>
          <w:rFonts w:ascii="Khmer MEF1" w:hAnsi="Khmer MEF1" w:cs="Khmer MEF1"/>
          <w:sz w:val="24"/>
          <w:szCs w:val="24"/>
          <w:cs/>
        </w:rPr>
        <w:t>ផ្តល់ការណែនាំបន្ថែមជាយថាហេតុដ៏ខ្ពង់ខ្ពស់។</w:t>
      </w:r>
      <w:r w:rsidR="00036354"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61CDFD26" w14:textId="46B355D5" w:rsidR="009C76D7" w:rsidRDefault="00C14006" w:rsidP="00256155">
      <w:pPr>
        <w:spacing w:after="0" w:line="216" w:lineRule="auto"/>
        <w:ind w:firstLine="907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>សូម</w:t>
      </w:r>
      <w:r w:rsidRPr="002B1C8D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5E139A" w:rsidRPr="00143926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Pr="002B1C8D">
        <w:rPr>
          <w:rFonts w:ascii="Khmer MEF1" w:hAnsi="Khmer MEF1" w:cs="Khmer MEF1"/>
          <w:sz w:val="24"/>
          <w:szCs w:val="24"/>
          <w:lang w:val="ca-ES"/>
        </w:rPr>
        <w:t xml:space="preserve"> </w:t>
      </w:r>
      <w:r>
        <w:rPr>
          <w:rFonts w:ascii="Khmer MEF1" w:hAnsi="Khmer MEF1" w:cs="Khmer MEF1"/>
          <w:sz w:val="24"/>
          <w:szCs w:val="24"/>
          <w:cs/>
        </w:rPr>
        <w:t>មេត្តាទទួល</w:t>
      </w:r>
      <w:r w:rsidR="003C2CF8">
        <w:rPr>
          <w:rFonts w:ascii="Khmer MEF1" w:hAnsi="Khmer MEF1" w:cs="Khmer MEF1"/>
          <w:sz w:val="24"/>
          <w:szCs w:val="24"/>
          <w:cs/>
        </w:rPr>
        <w:t>នូវការគោរពដ៏ខ្ពង់ខ្ពស់</w:t>
      </w:r>
      <w:r w:rsidR="009E484C">
        <w:rPr>
          <w:rFonts w:ascii="Khmer MEF1" w:hAnsi="Khmer MEF1" w:cs="Khmer MEF1" w:hint="cs"/>
          <w:sz w:val="24"/>
          <w:szCs w:val="24"/>
          <w:cs/>
        </w:rPr>
        <w:t>បំផុត</w:t>
      </w:r>
      <w:r w:rsidR="003C2CF8">
        <w:rPr>
          <w:rFonts w:ascii="Khmer MEF1" w:hAnsi="Khmer MEF1" w:cs="Khmer MEF1"/>
          <w:sz w:val="24"/>
          <w:szCs w:val="24"/>
          <w:cs/>
        </w:rPr>
        <w:t>អំពីខ្ញុំ</w:t>
      </w:r>
    </w:p>
    <w:p w14:paraId="68F0985B" w14:textId="77777777" w:rsidR="00C56328" w:rsidRDefault="00C56328" w:rsidP="00256155">
      <w:pPr>
        <w:spacing w:after="0" w:line="216" w:lineRule="auto"/>
        <w:ind w:firstLine="907"/>
        <w:jc w:val="both"/>
        <w:rPr>
          <w:rFonts w:ascii="Khmer MEF1" w:hAnsi="Khmer MEF1" w:cs="Khmer MEF1"/>
          <w:sz w:val="24"/>
          <w:szCs w:val="24"/>
        </w:rPr>
      </w:pPr>
    </w:p>
    <w:p w14:paraId="4B342082" w14:textId="5BD2A6E6" w:rsidR="000E7020" w:rsidRPr="004E2636" w:rsidRDefault="000E7020" w:rsidP="00256155">
      <w:pPr>
        <w:spacing w:after="0" w:line="216" w:lineRule="auto"/>
        <w:ind w:firstLine="851"/>
        <w:jc w:val="right"/>
        <w:rPr>
          <w:rFonts w:ascii="Khmer MEF1" w:hAnsi="Khmer MEF1" w:cs="Khmer MEF1"/>
          <w:sz w:val="24"/>
          <w:szCs w:val="24"/>
          <w:cs/>
          <w:lang w:val="ca-ES"/>
        </w:rPr>
      </w:pPr>
      <w:r>
        <w:rPr>
          <w:rFonts w:ascii="Khmer MEF1" w:hAnsi="Khmer MEF1" w:cs="Khmer MEF1"/>
          <w:sz w:val="24"/>
          <w:szCs w:val="24"/>
          <w:cs/>
        </w:rPr>
        <w:t>ថ្ងៃ</w:t>
      </w:r>
      <w:r w:rsidR="00150C16">
        <w:rPr>
          <w:rFonts w:ascii="Khmer MEF1" w:hAnsi="Khmer MEF1" w:cs="Khmer MEF1" w:hint="cs"/>
          <w:sz w:val="24"/>
          <w:szCs w:val="24"/>
          <w:cs/>
        </w:rPr>
        <w:t>អង្គារ ១០រោច</w:t>
      </w:r>
      <w:r w:rsidR="00CE7D3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CE7D32">
        <w:rPr>
          <w:rFonts w:ascii="Khmer MEF1" w:hAnsi="Khmer MEF1" w:cs="Khmer MEF1" w:hint="cs"/>
          <w:sz w:val="24"/>
          <w:szCs w:val="24"/>
          <w:cs/>
        </w:rPr>
        <w:t xml:space="preserve">អាសាឍ </w:t>
      </w:r>
      <w:r w:rsidRPr="002F7683">
        <w:rPr>
          <w:rFonts w:ascii="Khmer MEF1" w:hAnsi="Khmer MEF1" w:cs="Khmer MEF1" w:hint="cs"/>
          <w:sz w:val="24"/>
          <w:szCs w:val="24"/>
          <w:cs/>
        </w:rPr>
        <w:t>ឆ្នាំ</w:t>
      </w:r>
      <w:r w:rsidR="001F3CB1">
        <w:rPr>
          <w:rFonts w:ascii="Khmer MEF1" w:hAnsi="Khmer MEF1" w:cs="Khmer MEF1" w:hint="cs"/>
          <w:sz w:val="24"/>
          <w:szCs w:val="24"/>
          <w:cs/>
        </w:rPr>
        <w:t>រោង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1F3CB1">
        <w:rPr>
          <w:rFonts w:ascii="Khmer MEF1" w:hAnsi="Khmer MEF1" w:cs="Khmer MEF1" w:hint="cs"/>
          <w:sz w:val="24"/>
          <w:szCs w:val="24"/>
          <w:cs/>
        </w:rPr>
        <w:t>ឆ</w:t>
      </w:r>
      <w:r w:rsidR="00EE52A4">
        <w:rPr>
          <w:rFonts w:ascii="Khmer MEF1" w:hAnsi="Khmer MEF1" w:cs="Khmer MEF1" w:hint="cs"/>
          <w:sz w:val="24"/>
          <w:szCs w:val="24"/>
          <w:cs/>
        </w:rPr>
        <w:t>ស័ក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ព.ស. ២៥៦</w:t>
      </w:r>
      <w:r w:rsidR="00CE7D32">
        <w:rPr>
          <w:rFonts w:ascii="Khmer MEF1" w:hAnsi="Khmer MEF1" w:cs="Khmer MEF1" w:hint="cs"/>
          <w:sz w:val="24"/>
          <w:szCs w:val="24"/>
          <w:cs/>
        </w:rPr>
        <w:t>៨</w:t>
      </w:r>
    </w:p>
    <w:p w14:paraId="3BF1F0EE" w14:textId="611F6CD3" w:rsidR="00C14006" w:rsidRDefault="000E7020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 w:rsidR="002B1C8D">
        <w:rPr>
          <w:rFonts w:ascii="Khmer MEF1" w:hAnsi="Khmer MEF1" w:cs="Khmer MEF1" w:hint="cs"/>
          <w:sz w:val="24"/>
          <w:szCs w:val="24"/>
          <w:cs/>
        </w:rPr>
        <w:t xml:space="preserve">     </w:t>
      </w:r>
      <w:r w:rsidRPr="002F7683">
        <w:rPr>
          <w:rFonts w:ascii="Khmer MEF1" w:hAnsi="Khmer MEF1" w:cs="Khmer MEF1"/>
          <w:sz w:val="24"/>
          <w:szCs w:val="24"/>
          <w:cs/>
        </w:rPr>
        <w:t>រាជធានីភ្នំពេញថ្ងៃទី</w:t>
      </w:r>
      <w:r w:rsidR="001F3CB1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150C16">
        <w:rPr>
          <w:rFonts w:ascii="Khmer MEF1" w:hAnsi="Khmer MEF1" w:cs="Khmer MEF1" w:hint="cs"/>
          <w:sz w:val="24"/>
          <w:szCs w:val="24"/>
          <w:cs/>
        </w:rPr>
        <w:t>៣០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1F3CB1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E7D32">
        <w:rPr>
          <w:rFonts w:ascii="Khmer MEF1" w:hAnsi="Khmer MEF1" w:cs="Khmer MEF1" w:hint="cs"/>
          <w:sz w:val="24"/>
          <w:szCs w:val="24"/>
          <w:cs/>
        </w:rPr>
        <w:t>កក្ដដា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A333FA">
        <w:rPr>
          <w:rFonts w:ascii="Khmer MEF1" w:hAnsi="Khmer MEF1" w:cs="Khmer MEF1" w:hint="cs"/>
          <w:sz w:val="24"/>
          <w:szCs w:val="24"/>
          <w:cs/>
        </w:rPr>
        <w:t>ឆ្នាំ២០២</w:t>
      </w:r>
      <w:r w:rsidR="006362E8">
        <w:rPr>
          <w:rFonts w:ascii="Khmer MEF1" w:hAnsi="Khmer MEF1" w:cs="Khmer MEF1" w:hint="cs"/>
          <w:sz w:val="24"/>
          <w:szCs w:val="24"/>
          <w:cs/>
        </w:rPr>
        <w:t>៤</w:t>
      </w:r>
    </w:p>
    <w:p w14:paraId="018369A9" w14:textId="5A66999A" w:rsidR="006362E8" w:rsidRDefault="006362E8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DF316" wp14:editId="57B3F992">
                <wp:simplePos x="0" y="0"/>
                <wp:positionH relativeFrom="column">
                  <wp:posOffset>3856990</wp:posOffset>
                </wp:positionH>
                <wp:positionV relativeFrom="paragraph">
                  <wp:posOffset>5715</wp:posOffset>
                </wp:positionV>
                <wp:extent cx="1543050" cy="12623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E62A" w14:textId="7A7908CA" w:rsidR="002B49D2" w:rsidRDefault="00AF5299" w:rsidP="00977003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អ្នកធ្វើរបាយការណ៍</w:t>
                            </w:r>
                          </w:p>
                          <w:p w14:paraId="10532A97" w14:textId="77777777" w:rsidR="00977003" w:rsidRPr="00977003" w:rsidRDefault="00977003" w:rsidP="00977003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18"/>
                                <w:szCs w:val="18"/>
                              </w:rPr>
                            </w:pPr>
                          </w:p>
                          <w:p w14:paraId="55883A42" w14:textId="1155DB15" w:rsidR="00EE3C8D" w:rsidRPr="002B1C8D" w:rsidRDefault="00F56E8C" w:rsidP="003C2CF8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សុខ តិចឡាយ</w:t>
                            </w:r>
                          </w:p>
                          <w:p w14:paraId="3D22A3C9" w14:textId="77777777" w:rsidR="00EE3C8D" w:rsidRDefault="00EE3C8D" w:rsidP="00EE299D">
                            <w:pPr>
                              <w:spacing w:line="240" w:lineRule="auto"/>
                              <w:jc w:val="center"/>
                              <w:rPr>
                                <w:rFonts w:ascii="Khmer MEF1" w:hAnsi="Khmer MEF1" w:cs="Khmer MEF1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F22870" w14:textId="77777777" w:rsidR="00EE3C8D" w:rsidRPr="00C14006" w:rsidRDefault="00EE3C8D" w:rsidP="00EE299D">
                            <w:pPr>
                              <w:spacing w:line="240" w:lineRule="auto"/>
                              <w:jc w:val="center"/>
                              <w:rPr>
                                <w:rFonts w:ascii="Khmer MEF1" w:hAnsi="Khmer MEF1" w:cs="Khmer MEF1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  <w:p w14:paraId="70AB4E10" w14:textId="77777777" w:rsidR="00EE3C8D" w:rsidRDefault="00EE3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F316" id="Text Box 4" o:spid="_x0000_s1028" type="#_x0000_t202" style="position:absolute;left:0;text-align:left;margin-left:303.7pt;margin-top:.45pt;width:121.5pt;height:9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" filled="f" stroked="f" strokeweight=".5pt">
                <v:textbox>
                  <w:txbxContent>
                    <w:p w14:paraId="475CE62A" w14:textId="7A7908CA" w:rsidR="002B49D2" w:rsidRDefault="00AF5299" w:rsidP="00977003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អ្នកធ្វើរបាយការណ៍</w:t>
                      </w:r>
                    </w:p>
                    <w:p w14:paraId="10532A97" w14:textId="77777777" w:rsidR="00977003" w:rsidRPr="00977003" w:rsidRDefault="00977003" w:rsidP="00977003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18"/>
                          <w:szCs w:val="18"/>
                        </w:rPr>
                      </w:pPr>
                    </w:p>
                    <w:p w14:paraId="55883A42" w14:textId="1155DB15" w:rsidR="00EE3C8D" w:rsidRPr="002B1C8D" w:rsidRDefault="00F56E8C" w:rsidP="003C2CF8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សុខ តិចឡាយ</w:t>
                      </w:r>
                    </w:p>
                    <w:p w14:paraId="3D22A3C9" w14:textId="77777777" w:rsidR="00EE3C8D" w:rsidRDefault="00EE3C8D" w:rsidP="00EE299D">
                      <w:pPr>
                        <w:spacing w:line="240" w:lineRule="auto"/>
                        <w:jc w:val="center"/>
                        <w:rPr>
                          <w:rFonts w:ascii="Khmer MEF1" w:hAnsi="Khmer MEF1" w:cs="Khmer MEF1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F22870" w14:textId="77777777" w:rsidR="00EE3C8D" w:rsidRPr="00C14006" w:rsidRDefault="00EE3C8D" w:rsidP="00EE299D">
                      <w:pPr>
                        <w:spacing w:line="240" w:lineRule="auto"/>
                        <w:jc w:val="center"/>
                        <w:rPr>
                          <w:rFonts w:ascii="Khmer MEF1" w:hAnsi="Khmer MEF1" w:cs="Khmer MEF1"/>
                          <w:b/>
                          <w:bCs/>
                          <w:sz w:val="24"/>
                          <w:szCs w:val="24"/>
                          <w:lang w:val="ca-ES"/>
                        </w:rPr>
                      </w:pPr>
                    </w:p>
                    <w:p w14:paraId="70AB4E10" w14:textId="77777777" w:rsidR="00EE3C8D" w:rsidRDefault="00EE3C8D"/>
                  </w:txbxContent>
                </v:textbox>
              </v:shape>
            </w:pict>
          </mc:Fallback>
        </mc:AlternateContent>
      </w:r>
    </w:p>
    <w:p w14:paraId="79E6BE8F" w14:textId="24297008" w:rsidR="002B49D2" w:rsidRDefault="002B49D2" w:rsidP="00E83EE0">
      <w:pPr>
        <w:spacing w:after="40" w:line="216" w:lineRule="auto"/>
        <w:rPr>
          <w:rFonts w:ascii="Khmer MEF1" w:hAnsi="Khmer MEF1" w:cs="Khmer MEF1"/>
          <w:sz w:val="24"/>
          <w:szCs w:val="24"/>
        </w:rPr>
      </w:pPr>
    </w:p>
    <w:p w14:paraId="64BBB4F3" w14:textId="1019CA83" w:rsidR="002B49D2" w:rsidRDefault="002B49D2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</w:p>
    <w:p w14:paraId="487ABD36" w14:textId="77777777" w:rsidR="002B49D2" w:rsidRPr="00A333FA" w:rsidRDefault="002B49D2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  <w:lang w:val="ca-ES"/>
        </w:rPr>
      </w:pPr>
    </w:p>
    <w:sectPr w:rsidR="002B49D2" w:rsidRPr="00A333FA" w:rsidSect="007B0F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51" w:right="1151" w:bottom="567" w:left="1151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4FF63" w14:textId="77777777" w:rsidR="004F7CF6" w:rsidRDefault="004F7CF6" w:rsidP="009D086F">
      <w:pPr>
        <w:spacing w:after="0" w:line="240" w:lineRule="auto"/>
      </w:pPr>
      <w:r>
        <w:separator/>
      </w:r>
    </w:p>
  </w:endnote>
  <w:endnote w:type="continuationSeparator" w:id="0">
    <w:p w14:paraId="00FD700E" w14:textId="77777777" w:rsidR="004F7CF6" w:rsidRDefault="004F7CF6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altName w:val="Meiryo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4411" w14:textId="77777777" w:rsidR="00AC77E2" w:rsidRDefault="00AC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5AA13" w14:textId="6D51ED07" w:rsidR="00EE3C8D" w:rsidRDefault="00EE3C8D" w:rsidP="00E13F63">
    <w:pPr>
      <w:pStyle w:val="Footer"/>
      <w:tabs>
        <w:tab w:val="left" w:pos="2120"/>
      </w:tabs>
    </w:pPr>
    <w:r>
      <w:rPr>
        <w:rFonts w:ascii="Khmer MEF1" w:hAnsi="Khmer MEF1" w:cs="Khmer MEF1"/>
        <w:color w:val="2F5496"/>
        <w:spacing w:val="-1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420FB" w14:textId="77777777" w:rsidR="00AC77E2" w:rsidRDefault="00AC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E6AF3" w14:textId="77777777" w:rsidR="004F7CF6" w:rsidRDefault="004F7CF6" w:rsidP="009D086F">
      <w:pPr>
        <w:spacing w:after="0" w:line="240" w:lineRule="auto"/>
      </w:pPr>
      <w:r>
        <w:separator/>
      </w:r>
    </w:p>
  </w:footnote>
  <w:footnote w:type="continuationSeparator" w:id="0">
    <w:p w14:paraId="304CC54C" w14:textId="77777777" w:rsidR="004F7CF6" w:rsidRDefault="004F7CF6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8B73" w14:textId="77777777" w:rsidR="00AC77E2" w:rsidRDefault="00A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A3699" w14:textId="77777777" w:rsidR="00AC77E2" w:rsidRDefault="00A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61C68" w14:textId="77777777" w:rsidR="00AC77E2" w:rsidRDefault="00AC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44CC"/>
    <w:multiLevelType w:val="hybridMultilevel"/>
    <w:tmpl w:val="D0A8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80B"/>
    <w:multiLevelType w:val="hybridMultilevel"/>
    <w:tmpl w:val="E272AF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C54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AC7ED9"/>
    <w:multiLevelType w:val="hybridMultilevel"/>
    <w:tmpl w:val="126887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67DC7"/>
    <w:multiLevelType w:val="hybridMultilevel"/>
    <w:tmpl w:val="258A6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928A4"/>
    <w:multiLevelType w:val="hybridMultilevel"/>
    <w:tmpl w:val="9740EA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560F7"/>
    <w:multiLevelType w:val="hybridMultilevel"/>
    <w:tmpl w:val="C5CE0EB6"/>
    <w:lvl w:ilvl="0" w:tplc="6062E690">
      <w:numFmt w:val="bullet"/>
      <w:lvlText w:val="-"/>
      <w:lvlJc w:val="left"/>
      <w:pPr>
        <w:ind w:left="121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3B85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157AFC"/>
    <w:multiLevelType w:val="hybridMultilevel"/>
    <w:tmpl w:val="7512AE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1C4ED3"/>
    <w:multiLevelType w:val="multilevel"/>
    <w:tmpl w:val="7A50D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2618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2444BFE"/>
    <w:multiLevelType w:val="hybridMultilevel"/>
    <w:tmpl w:val="50D43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067962"/>
    <w:multiLevelType w:val="hybridMultilevel"/>
    <w:tmpl w:val="04C4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C5B5D"/>
    <w:multiLevelType w:val="hybridMultilevel"/>
    <w:tmpl w:val="B412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E3240"/>
    <w:multiLevelType w:val="hybridMultilevel"/>
    <w:tmpl w:val="0FD0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17443"/>
    <w:multiLevelType w:val="hybridMultilevel"/>
    <w:tmpl w:val="E972729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DC97F02"/>
    <w:multiLevelType w:val="hybridMultilevel"/>
    <w:tmpl w:val="69B235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D243A"/>
    <w:multiLevelType w:val="hybridMultilevel"/>
    <w:tmpl w:val="FB7AF8CC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7C884EF9"/>
    <w:multiLevelType w:val="hybridMultilevel"/>
    <w:tmpl w:val="5FAA5E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67869999">
    <w:abstractNumId w:val="3"/>
  </w:num>
  <w:num w:numId="2" w16cid:durableId="41442015">
    <w:abstractNumId w:val="12"/>
  </w:num>
  <w:num w:numId="3" w16cid:durableId="2077506238">
    <w:abstractNumId w:val="11"/>
  </w:num>
  <w:num w:numId="4" w16cid:durableId="439683898">
    <w:abstractNumId w:val="8"/>
  </w:num>
  <w:num w:numId="5" w16cid:durableId="345441948">
    <w:abstractNumId w:val="5"/>
  </w:num>
  <w:num w:numId="6" w16cid:durableId="994183939">
    <w:abstractNumId w:val="16"/>
  </w:num>
  <w:num w:numId="7" w16cid:durableId="402413454">
    <w:abstractNumId w:val="1"/>
  </w:num>
  <w:num w:numId="8" w16cid:durableId="2083135113">
    <w:abstractNumId w:val="0"/>
  </w:num>
  <w:num w:numId="9" w16cid:durableId="1241984135">
    <w:abstractNumId w:val="17"/>
  </w:num>
  <w:num w:numId="10" w16cid:durableId="1498837258">
    <w:abstractNumId w:val="15"/>
  </w:num>
  <w:num w:numId="11" w16cid:durableId="1429733463">
    <w:abstractNumId w:val="14"/>
  </w:num>
  <w:num w:numId="12" w16cid:durableId="1652441975">
    <w:abstractNumId w:val="9"/>
  </w:num>
  <w:num w:numId="13" w16cid:durableId="366372256">
    <w:abstractNumId w:val="13"/>
  </w:num>
  <w:num w:numId="14" w16cid:durableId="1215120805">
    <w:abstractNumId w:val="4"/>
  </w:num>
  <w:num w:numId="15" w16cid:durableId="126514316">
    <w:abstractNumId w:val="2"/>
  </w:num>
  <w:num w:numId="16" w16cid:durableId="627317766">
    <w:abstractNumId w:val="10"/>
  </w:num>
  <w:num w:numId="17" w16cid:durableId="1523669470">
    <w:abstractNumId w:val="7"/>
  </w:num>
  <w:num w:numId="18" w16cid:durableId="1873617501">
    <w:abstractNumId w:val="6"/>
  </w:num>
  <w:num w:numId="19" w16cid:durableId="16918392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0"/>
    <w:rsid w:val="00000FA6"/>
    <w:rsid w:val="00001098"/>
    <w:rsid w:val="00001E08"/>
    <w:rsid w:val="0000303A"/>
    <w:rsid w:val="000033CB"/>
    <w:rsid w:val="0000408E"/>
    <w:rsid w:val="00005300"/>
    <w:rsid w:val="0000619A"/>
    <w:rsid w:val="000075E7"/>
    <w:rsid w:val="000103E0"/>
    <w:rsid w:val="00010EC9"/>
    <w:rsid w:val="00011EFB"/>
    <w:rsid w:val="0001219C"/>
    <w:rsid w:val="000121A2"/>
    <w:rsid w:val="0001306E"/>
    <w:rsid w:val="00013457"/>
    <w:rsid w:val="000157E6"/>
    <w:rsid w:val="00015F57"/>
    <w:rsid w:val="000167F6"/>
    <w:rsid w:val="00020030"/>
    <w:rsid w:val="000212D0"/>
    <w:rsid w:val="00021887"/>
    <w:rsid w:val="00022F44"/>
    <w:rsid w:val="00023E8D"/>
    <w:rsid w:val="00027513"/>
    <w:rsid w:val="000308AF"/>
    <w:rsid w:val="00032205"/>
    <w:rsid w:val="00032752"/>
    <w:rsid w:val="00032C71"/>
    <w:rsid w:val="00034648"/>
    <w:rsid w:val="00034C49"/>
    <w:rsid w:val="000360CC"/>
    <w:rsid w:val="00036354"/>
    <w:rsid w:val="000366E7"/>
    <w:rsid w:val="00040A0C"/>
    <w:rsid w:val="00040ABC"/>
    <w:rsid w:val="00040C0A"/>
    <w:rsid w:val="00042B92"/>
    <w:rsid w:val="000457E2"/>
    <w:rsid w:val="000462F4"/>
    <w:rsid w:val="00046F41"/>
    <w:rsid w:val="0005061B"/>
    <w:rsid w:val="00053332"/>
    <w:rsid w:val="0005455B"/>
    <w:rsid w:val="00056DFA"/>
    <w:rsid w:val="00057D00"/>
    <w:rsid w:val="00060ED1"/>
    <w:rsid w:val="0006140C"/>
    <w:rsid w:val="000614E1"/>
    <w:rsid w:val="00061D8C"/>
    <w:rsid w:val="0006206E"/>
    <w:rsid w:val="00062E3F"/>
    <w:rsid w:val="0006336E"/>
    <w:rsid w:val="000635C9"/>
    <w:rsid w:val="0006375F"/>
    <w:rsid w:val="00064D25"/>
    <w:rsid w:val="00065A2B"/>
    <w:rsid w:val="00067E84"/>
    <w:rsid w:val="000712B4"/>
    <w:rsid w:val="000715E3"/>
    <w:rsid w:val="00071F05"/>
    <w:rsid w:val="00073E07"/>
    <w:rsid w:val="00075BE4"/>
    <w:rsid w:val="00076721"/>
    <w:rsid w:val="00077CFE"/>
    <w:rsid w:val="00082DD9"/>
    <w:rsid w:val="00082F34"/>
    <w:rsid w:val="000840E9"/>
    <w:rsid w:val="0008498F"/>
    <w:rsid w:val="00085874"/>
    <w:rsid w:val="00086F4E"/>
    <w:rsid w:val="00090983"/>
    <w:rsid w:val="00091B43"/>
    <w:rsid w:val="0009439D"/>
    <w:rsid w:val="00095A4D"/>
    <w:rsid w:val="000961E5"/>
    <w:rsid w:val="000A3365"/>
    <w:rsid w:val="000A384A"/>
    <w:rsid w:val="000A3CBC"/>
    <w:rsid w:val="000A6865"/>
    <w:rsid w:val="000A6EAB"/>
    <w:rsid w:val="000A7247"/>
    <w:rsid w:val="000A73B0"/>
    <w:rsid w:val="000B1016"/>
    <w:rsid w:val="000B14E6"/>
    <w:rsid w:val="000B3F3F"/>
    <w:rsid w:val="000B4707"/>
    <w:rsid w:val="000B5CBF"/>
    <w:rsid w:val="000B6187"/>
    <w:rsid w:val="000B73DF"/>
    <w:rsid w:val="000B7C82"/>
    <w:rsid w:val="000C0E9C"/>
    <w:rsid w:val="000C13BC"/>
    <w:rsid w:val="000C1529"/>
    <w:rsid w:val="000C207B"/>
    <w:rsid w:val="000C353B"/>
    <w:rsid w:val="000C500E"/>
    <w:rsid w:val="000C519B"/>
    <w:rsid w:val="000C6B37"/>
    <w:rsid w:val="000C6EA1"/>
    <w:rsid w:val="000C7E77"/>
    <w:rsid w:val="000C7EFA"/>
    <w:rsid w:val="000D2A9A"/>
    <w:rsid w:val="000D51A3"/>
    <w:rsid w:val="000D5F84"/>
    <w:rsid w:val="000E27B2"/>
    <w:rsid w:val="000E2F35"/>
    <w:rsid w:val="000E381B"/>
    <w:rsid w:val="000E3D30"/>
    <w:rsid w:val="000E3D73"/>
    <w:rsid w:val="000E553B"/>
    <w:rsid w:val="000E6784"/>
    <w:rsid w:val="000E7020"/>
    <w:rsid w:val="000F088C"/>
    <w:rsid w:val="000F0B47"/>
    <w:rsid w:val="000F0D0A"/>
    <w:rsid w:val="000F10DD"/>
    <w:rsid w:val="000F11A2"/>
    <w:rsid w:val="000F1A69"/>
    <w:rsid w:val="000F25C2"/>
    <w:rsid w:val="000F2D69"/>
    <w:rsid w:val="000F4093"/>
    <w:rsid w:val="000F45E6"/>
    <w:rsid w:val="00102835"/>
    <w:rsid w:val="00102892"/>
    <w:rsid w:val="00102ADD"/>
    <w:rsid w:val="00104236"/>
    <w:rsid w:val="00104347"/>
    <w:rsid w:val="0010484B"/>
    <w:rsid w:val="001049EA"/>
    <w:rsid w:val="001057DE"/>
    <w:rsid w:val="00107352"/>
    <w:rsid w:val="0010774B"/>
    <w:rsid w:val="001108CC"/>
    <w:rsid w:val="00113D07"/>
    <w:rsid w:val="00114EB4"/>
    <w:rsid w:val="00116768"/>
    <w:rsid w:val="00117B75"/>
    <w:rsid w:val="0012378D"/>
    <w:rsid w:val="00125737"/>
    <w:rsid w:val="00126087"/>
    <w:rsid w:val="0012678A"/>
    <w:rsid w:val="0012689B"/>
    <w:rsid w:val="0012758B"/>
    <w:rsid w:val="00130049"/>
    <w:rsid w:val="00130A0F"/>
    <w:rsid w:val="0013104F"/>
    <w:rsid w:val="001319D6"/>
    <w:rsid w:val="00131C98"/>
    <w:rsid w:val="001320D5"/>
    <w:rsid w:val="0013454E"/>
    <w:rsid w:val="00134AFB"/>
    <w:rsid w:val="0013532E"/>
    <w:rsid w:val="00135E6D"/>
    <w:rsid w:val="00140EF7"/>
    <w:rsid w:val="00141E51"/>
    <w:rsid w:val="001427DD"/>
    <w:rsid w:val="001428DF"/>
    <w:rsid w:val="0014346E"/>
    <w:rsid w:val="00143926"/>
    <w:rsid w:val="001453D1"/>
    <w:rsid w:val="00145DDC"/>
    <w:rsid w:val="001475B7"/>
    <w:rsid w:val="00147739"/>
    <w:rsid w:val="00150C16"/>
    <w:rsid w:val="001535E4"/>
    <w:rsid w:val="001546D2"/>
    <w:rsid w:val="00157473"/>
    <w:rsid w:val="00160986"/>
    <w:rsid w:val="00160C14"/>
    <w:rsid w:val="001618B6"/>
    <w:rsid w:val="00161D1E"/>
    <w:rsid w:val="00162E6E"/>
    <w:rsid w:val="00163B00"/>
    <w:rsid w:val="00163BD5"/>
    <w:rsid w:val="00163D37"/>
    <w:rsid w:val="00163E77"/>
    <w:rsid w:val="0016490E"/>
    <w:rsid w:val="001669C1"/>
    <w:rsid w:val="001679B7"/>
    <w:rsid w:val="001702CD"/>
    <w:rsid w:val="0017063D"/>
    <w:rsid w:val="00170C74"/>
    <w:rsid w:val="00170D49"/>
    <w:rsid w:val="00171113"/>
    <w:rsid w:val="00172672"/>
    <w:rsid w:val="001735E8"/>
    <w:rsid w:val="00173E2C"/>
    <w:rsid w:val="00176479"/>
    <w:rsid w:val="00176786"/>
    <w:rsid w:val="00176B7E"/>
    <w:rsid w:val="001774F4"/>
    <w:rsid w:val="00180B1D"/>
    <w:rsid w:val="001820CB"/>
    <w:rsid w:val="0018407A"/>
    <w:rsid w:val="0018479D"/>
    <w:rsid w:val="00186985"/>
    <w:rsid w:val="0018758E"/>
    <w:rsid w:val="001913B6"/>
    <w:rsid w:val="001915F8"/>
    <w:rsid w:val="00191E81"/>
    <w:rsid w:val="001936B6"/>
    <w:rsid w:val="00194D29"/>
    <w:rsid w:val="001A2A9B"/>
    <w:rsid w:val="001A4B6D"/>
    <w:rsid w:val="001A4DF1"/>
    <w:rsid w:val="001A5855"/>
    <w:rsid w:val="001B2269"/>
    <w:rsid w:val="001B2514"/>
    <w:rsid w:val="001B30C8"/>
    <w:rsid w:val="001B3C38"/>
    <w:rsid w:val="001B54BE"/>
    <w:rsid w:val="001B56C7"/>
    <w:rsid w:val="001B5F78"/>
    <w:rsid w:val="001B634E"/>
    <w:rsid w:val="001B749E"/>
    <w:rsid w:val="001C1953"/>
    <w:rsid w:val="001C1D0F"/>
    <w:rsid w:val="001C3DE1"/>
    <w:rsid w:val="001C5CE2"/>
    <w:rsid w:val="001C615C"/>
    <w:rsid w:val="001C7194"/>
    <w:rsid w:val="001D0977"/>
    <w:rsid w:val="001D508A"/>
    <w:rsid w:val="001D7386"/>
    <w:rsid w:val="001D7936"/>
    <w:rsid w:val="001E0372"/>
    <w:rsid w:val="001E0D9A"/>
    <w:rsid w:val="001E25B1"/>
    <w:rsid w:val="001E271D"/>
    <w:rsid w:val="001E272B"/>
    <w:rsid w:val="001E2C9C"/>
    <w:rsid w:val="001E3524"/>
    <w:rsid w:val="001E39BD"/>
    <w:rsid w:val="001E3ACD"/>
    <w:rsid w:val="001E3CF8"/>
    <w:rsid w:val="001E51A7"/>
    <w:rsid w:val="001E5711"/>
    <w:rsid w:val="001E6841"/>
    <w:rsid w:val="001E6E7B"/>
    <w:rsid w:val="001E722D"/>
    <w:rsid w:val="001F0938"/>
    <w:rsid w:val="001F1E06"/>
    <w:rsid w:val="001F24A8"/>
    <w:rsid w:val="001F2918"/>
    <w:rsid w:val="001F2DF7"/>
    <w:rsid w:val="001F3CB1"/>
    <w:rsid w:val="001F5132"/>
    <w:rsid w:val="001F547E"/>
    <w:rsid w:val="001F5925"/>
    <w:rsid w:val="001F5E43"/>
    <w:rsid w:val="001F61B1"/>
    <w:rsid w:val="001F700D"/>
    <w:rsid w:val="00201A93"/>
    <w:rsid w:val="00202210"/>
    <w:rsid w:val="00202907"/>
    <w:rsid w:val="00202B05"/>
    <w:rsid w:val="0020352F"/>
    <w:rsid w:val="00204680"/>
    <w:rsid w:val="00204699"/>
    <w:rsid w:val="002051D4"/>
    <w:rsid w:val="002061AB"/>
    <w:rsid w:val="00206530"/>
    <w:rsid w:val="00206679"/>
    <w:rsid w:val="00210211"/>
    <w:rsid w:val="00212518"/>
    <w:rsid w:val="00212990"/>
    <w:rsid w:val="00213154"/>
    <w:rsid w:val="002137C4"/>
    <w:rsid w:val="002137D5"/>
    <w:rsid w:val="00217ED8"/>
    <w:rsid w:val="002201E8"/>
    <w:rsid w:val="0022053E"/>
    <w:rsid w:val="0022068C"/>
    <w:rsid w:val="00221079"/>
    <w:rsid w:val="00221C27"/>
    <w:rsid w:val="00222589"/>
    <w:rsid w:val="00222AA2"/>
    <w:rsid w:val="002239EE"/>
    <w:rsid w:val="00223B56"/>
    <w:rsid w:val="002243D9"/>
    <w:rsid w:val="002263E4"/>
    <w:rsid w:val="002266CF"/>
    <w:rsid w:val="00227111"/>
    <w:rsid w:val="00227569"/>
    <w:rsid w:val="00227E4E"/>
    <w:rsid w:val="00232067"/>
    <w:rsid w:val="0023298B"/>
    <w:rsid w:val="002334CF"/>
    <w:rsid w:val="00233D60"/>
    <w:rsid w:val="002350CA"/>
    <w:rsid w:val="00235279"/>
    <w:rsid w:val="00235C87"/>
    <w:rsid w:val="002366F9"/>
    <w:rsid w:val="00237886"/>
    <w:rsid w:val="00237A39"/>
    <w:rsid w:val="0024111A"/>
    <w:rsid w:val="002417D8"/>
    <w:rsid w:val="002419BD"/>
    <w:rsid w:val="002429BB"/>
    <w:rsid w:val="0024438B"/>
    <w:rsid w:val="00251725"/>
    <w:rsid w:val="00252534"/>
    <w:rsid w:val="00252819"/>
    <w:rsid w:val="00253106"/>
    <w:rsid w:val="00255480"/>
    <w:rsid w:val="00255522"/>
    <w:rsid w:val="0025584B"/>
    <w:rsid w:val="00256155"/>
    <w:rsid w:val="00256570"/>
    <w:rsid w:val="00256934"/>
    <w:rsid w:val="002608A6"/>
    <w:rsid w:val="0026229F"/>
    <w:rsid w:val="00262397"/>
    <w:rsid w:val="00263720"/>
    <w:rsid w:val="00264D0D"/>
    <w:rsid w:val="002650DF"/>
    <w:rsid w:val="002663CF"/>
    <w:rsid w:val="00266BC0"/>
    <w:rsid w:val="0026703C"/>
    <w:rsid w:val="0027188F"/>
    <w:rsid w:val="00271AC0"/>
    <w:rsid w:val="00271DCE"/>
    <w:rsid w:val="0027374F"/>
    <w:rsid w:val="002749F9"/>
    <w:rsid w:val="002753BC"/>
    <w:rsid w:val="00275D1E"/>
    <w:rsid w:val="00276007"/>
    <w:rsid w:val="0027627E"/>
    <w:rsid w:val="00277FF0"/>
    <w:rsid w:val="00280289"/>
    <w:rsid w:val="00284311"/>
    <w:rsid w:val="00285DF1"/>
    <w:rsid w:val="00287686"/>
    <w:rsid w:val="00290F50"/>
    <w:rsid w:val="00295D38"/>
    <w:rsid w:val="00296772"/>
    <w:rsid w:val="00297A38"/>
    <w:rsid w:val="00297B41"/>
    <w:rsid w:val="002A0420"/>
    <w:rsid w:val="002A087D"/>
    <w:rsid w:val="002A0C53"/>
    <w:rsid w:val="002A110B"/>
    <w:rsid w:val="002A605B"/>
    <w:rsid w:val="002A62E7"/>
    <w:rsid w:val="002A6754"/>
    <w:rsid w:val="002B0BB6"/>
    <w:rsid w:val="002B1A21"/>
    <w:rsid w:val="002B1AF4"/>
    <w:rsid w:val="002B1C8D"/>
    <w:rsid w:val="002B20B2"/>
    <w:rsid w:val="002B3880"/>
    <w:rsid w:val="002B3BA6"/>
    <w:rsid w:val="002B4771"/>
    <w:rsid w:val="002B49D2"/>
    <w:rsid w:val="002B5E21"/>
    <w:rsid w:val="002B76F4"/>
    <w:rsid w:val="002C151E"/>
    <w:rsid w:val="002C2D7D"/>
    <w:rsid w:val="002C336C"/>
    <w:rsid w:val="002C38C3"/>
    <w:rsid w:val="002C40C8"/>
    <w:rsid w:val="002C5271"/>
    <w:rsid w:val="002C5616"/>
    <w:rsid w:val="002C7BFF"/>
    <w:rsid w:val="002D0A26"/>
    <w:rsid w:val="002D220E"/>
    <w:rsid w:val="002D2270"/>
    <w:rsid w:val="002D2BEF"/>
    <w:rsid w:val="002D408A"/>
    <w:rsid w:val="002D462E"/>
    <w:rsid w:val="002D5A42"/>
    <w:rsid w:val="002E2388"/>
    <w:rsid w:val="002E2646"/>
    <w:rsid w:val="002E3FB1"/>
    <w:rsid w:val="002E4414"/>
    <w:rsid w:val="002E49ED"/>
    <w:rsid w:val="002E4AB6"/>
    <w:rsid w:val="002E4BC5"/>
    <w:rsid w:val="002E4D37"/>
    <w:rsid w:val="002E4FD9"/>
    <w:rsid w:val="002E5CA5"/>
    <w:rsid w:val="002E639D"/>
    <w:rsid w:val="002E7A19"/>
    <w:rsid w:val="002E7A39"/>
    <w:rsid w:val="002E7D21"/>
    <w:rsid w:val="002F154E"/>
    <w:rsid w:val="002F1BB4"/>
    <w:rsid w:val="002F1D78"/>
    <w:rsid w:val="002F4301"/>
    <w:rsid w:val="002F45C1"/>
    <w:rsid w:val="002F4AF7"/>
    <w:rsid w:val="002F4C7C"/>
    <w:rsid w:val="002F526D"/>
    <w:rsid w:val="002F604A"/>
    <w:rsid w:val="002F678B"/>
    <w:rsid w:val="002F6DFD"/>
    <w:rsid w:val="002F7683"/>
    <w:rsid w:val="002F77FC"/>
    <w:rsid w:val="0030079B"/>
    <w:rsid w:val="003019C8"/>
    <w:rsid w:val="003037B2"/>
    <w:rsid w:val="0030452C"/>
    <w:rsid w:val="00304862"/>
    <w:rsid w:val="00307AE2"/>
    <w:rsid w:val="00307AF4"/>
    <w:rsid w:val="003104F7"/>
    <w:rsid w:val="00310B1B"/>
    <w:rsid w:val="00310DD7"/>
    <w:rsid w:val="003121B9"/>
    <w:rsid w:val="00312E55"/>
    <w:rsid w:val="003133E0"/>
    <w:rsid w:val="00313BF5"/>
    <w:rsid w:val="00314684"/>
    <w:rsid w:val="0031479A"/>
    <w:rsid w:val="0031488A"/>
    <w:rsid w:val="00316149"/>
    <w:rsid w:val="003172E9"/>
    <w:rsid w:val="003178DA"/>
    <w:rsid w:val="00321456"/>
    <w:rsid w:val="003228C5"/>
    <w:rsid w:val="00322E36"/>
    <w:rsid w:val="00323EEC"/>
    <w:rsid w:val="00324644"/>
    <w:rsid w:val="00324C2D"/>
    <w:rsid w:val="00324D55"/>
    <w:rsid w:val="00330E93"/>
    <w:rsid w:val="003311FD"/>
    <w:rsid w:val="003320C8"/>
    <w:rsid w:val="0033345C"/>
    <w:rsid w:val="00333862"/>
    <w:rsid w:val="00334181"/>
    <w:rsid w:val="003354DF"/>
    <w:rsid w:val="0033635A"/>
    <w:rsid w:val="00337425"/>
    <w:rsid w:val="00337EB1"/>
    <w:rsid w:val="0034065E"/>
    <w:rsid w:val="00340B4E"/>
    <w:rsid w:val="003410B2"/>
    <w:rsid w:val="00341ADE"/>
    <w:rsid w:val="00341F65"/>
    <w:rsid w:val="0034255B"/>
    <w:rsid w:val="003432B3"/>
    <w:rsid w:val="00344269"/>
    <w:rsid w:val="00344398"/>
    <w:rsid w:val="00344557"/>
    <w:rsid w:val="0034710F"/>
    <w:rsid w:val="00350205"/>
    <w:rsid w:val="003503EE"/>
    <w:rsid w:val="00350BE8"/>
    <w:rsid w:val="003519A4"/>
    <w:rsid w:val="00351EF8"/>
    <w:rsid w:val="00353C52"/>
    <w:rsid w:val="00354721"/>
    <w:rsid w:val="0035497D"/>
    <w:rsid w:val="00356636"/>
    <w:rsid w:val="00356C2A"/>
    <w:rsid w:val="00356DEE"/>
    <w:rsid w:val="00357E19"/>
    <w:rsid w:val="00361996"/>
    <w:rsid w:val="00362EB4"/>
    <w:rsid w:val="00364EEA"/>
    <w:rsid w:val="00365758"/>
    <w:rsid w:val="003663E0"/>
    <w:rsid w:val="003664BD"/>
    <w:rsid w:val="0036683D"/>
    <w:rsid w:val="00366AF0"/>
    <w:rsid w:val="003705FA"/>
    <w:rsid w:val="003717AE"/>
    <w:rsid w:val="00371919"/>
    <w:rsid w:val="00371C8B"/>
    <w:rsid w:val="00372C2D"/>
    <w:rsid w:val="00373078"/>
    <w:rsid w:val="00373755"/>
    <w:rsid w:val="003746CA"/>
    <w:rsid w:val="00377B25"/>
    <w:rsid w:val="00377DA2"/>
    <w:rsid w:val="00377FD6"/>
    <w:rsid w:val="00380EAD"/>
    <w:rsid w:val="0038154E"/>
    <w:rsid w:val="0038224A"/>
    <w:rsid w:val="00383176"/>
    <w:rsid w:val="003838A2"/>
    <w:rsid w:val="003839BA"/>
    <w:rsid w:val="00384317"/>
    <w:rsid w:val="003852B6"/>
    <w:rsid w:val="003903A0"/>
    <w:rsid w:val="00390770"/>
    <w:rsid w:val="00394080"/>
    <w:rsid w:val="00396AC7"/>
    <w:rsid w:val="00397BAB"/>
    <w:rsid w:val="003A1B0F"/>
    <w:rsid w:val="003A2B44"/>
    <w:rsid w:val="003A3E15"/>
    <w:rsid w:val="003A3FC6"/>
    <w:rsid w:val="003A5788"/>
    <w:rsid w:val="003B097A"/>
    <w:rsid w:val="003B2452"/>
    <w:rsid w:val="003B26D5"/>
    <w:rsid w:val="003B31B6"/>
    <w:rsid w:val="003B36B3"/>
    <w:rsid w:val="003B52B8"/>
    <w:rsid w:val="003B5452"/>
    <w:rsid w:val="003B5E54"/>
    <w:rsid w:val="003B5F3B"/>
    <w:rsid w:val="003B61AC"/>
    <w:rsid w:val="003B7195"/>
    <w:rsid w:val="003B746E"/>
    <w:rsid w:val="003B7A8E"/>
    <w:rsid w:val="003C2617"/>
    <w:rsid w:val="003C2CF8"/>
    <w:rsid w:val="003C2E2B"/>
    <w:rsid w:val="003C6DF0"/>
    <w:rsid w:val="003C70FB"/>
    <w:rsid w:val="003C7288"/>
    <w:rsid w:val="003D1B13"/>
    <w:rsid w:val="003D2883"/>
    <w:rsid w:val="003D6083"/>
    <w:rsid w:val="003D695A"/>
    <w:rsid w:val="003D7BD1"/>
    <w:rsid w:val="003E09D3"/>
    <w:rsid w:val="003E154E"/>
    <w:rsid w:val="003E391E"/>
    <w:rsid w:val="003E40D1"/>
    <w:rsid w:val="003E430A"/>
    <w:rsid w:val="003E4518"/>
    <w:rsid w:val="003E628F"/>
    <w:rsid w:val="003E7D82"/>
    <w:rsid w:val="003F026C"/>
    <w:rsid w:val="003F19BA"/>
    <w:rsid w:val="003F1CA0"/>
    <w:rsid w:val="003F24C0"/>
    <w:rsid w:val="003F2C41"/>
    <w:rsid w:val="003F3103"/>
    <w:rsid w:val="003F5392"/>
    <w:rsid w:val="003F6D76"/>
    <w:rsid w:val="003F7CE2"/>
    <w:rsid w:val="00400AA8"/>
    <w:rsid w:val="00402E42"/>
    <w:rsid w:val="004065C9"/>
    <w:rsid w:val="00406B72"/>
    <w:rsid w:val="00410C58"/>
    <w:rsid w:val="00413EF0"/>
    <w:rsid w:val="00413FD7"/>
    <w:rsid w:val="004163AB"/>
    <w:rsid w:val="004207E9"/>
    <w:rsid w:val="00421083"/>
    <w:rsid w:val="0042180D"/>
    <w:rsid w:val="00422213"/>
    <w:rsid w:val="004228CB"/>
    <w:rsid w:val="00422F18"/>
    <w:rsid w:val="00423137"/>
    <w:rsid w:val="00424458"/>
    <w:rsid w:val="0042459F"/>
    <w:rsid w:val="00425F6E"/>
    <w:rsid w:val="004268C5"/>
    <w:rsid w:val="004308E6"/>
    <w:rsid w:val="004378EE"/>
    <w:rsid w:val="00440A0D"/>
    <w:rsid w:val="00442980"/>
    <w:rsid w:val="00442D62"/>
    <w:rsid w:val="00444D6D"/>
    <w:rsid w:val="00447DFB"/>
    <w:rsid w:val="00450EA8"/>
    <w:rsid w:val="0045304B"/>
    <w:rsid w:val="00453B96"/>
    <w:rsid w:val="004548BD"/>
    <w:rsid w:val="004562A0"/>
    <w:rsid w:val="004567C2"/>
    <w:rsid w:val="0045687B"/>
    <w:rsid w:val="00460E7C"/>
    <w:rsid w:val="00461028"/>
    <w:rsid w:val="00461321"/>
    <w:rsid w:val="00461F8E"/>
    <w:rsid w:val="00462B00"/>
    <w:rsid w:val="00462B46"/>
    <w:rsid w:val="0046339A"/>
    <w:rsid w:val="0046518D"/>
    <w:rsid w:val="004653B0"/>
    <w:rsid w:val="00471584"/>
    <w:rsid w:val="0047252C"/>
    <w:rsid w:val="00473052"/>
    <w:rsid w:val="00473B6B"/>
    <w:rsid w:val="004740F7"/>
    <w:rsid w:val="0047509E"/>
    <w:rsid w:val="004759BA"/>
    <w:rsid w:val="00476019"/>
    <w:rsid w:val="00477F1D"/>
    <w:rsid w:val="004801DD"/>
    <w:rsid w:val="004831DA"/>
    <w:rsid w:val="00484268"/>
    <w:rsid w:val="004842CA"/>
    <w:rsid w:val="0048544E"/>
    <w:rsid w:val="00486004"/>
    <w:rsid w:val="00487D49"/>
    <w:rsid w:val="00487DF7"/>
    <w:rsid w:val="00490315"/>
    <w:rsid w:val="00490CE4"/>
    <w:rsid w:val="00491BC3"/>
    <w:rsid w:val="00495103"/>
    <w:rsid w:val="00495AD6"/>
    <w:rsid w:val="00496181"/>
    <w:rsid w:val="00496AD7"/>
    <w:rsid w:val="00497046"/>
    <w:rsid w:val="00497E14"/>
    <w:rsid w:val="004A0FE4"/>
    <w:rsid w:val="004A10FB"/>
    <w:rsid w:val="004A40DE"/>
    <w:rsid w:val="004A41F4"/>
    <w:rsid w:val="004A4782"/>
    <w:rsid w:val="004A5B9F"/>
    <w:rsid w:val="004A5D27"/>
    <w:rsid w:val="004B0399"/>
    <w:rsid w:val="004B0C67"/>
    <w:rsid w:val="004B166D"/>
    <w:rsid w:val="004B2DB6"/>
    <w:rsid w:val="004B3B26"/>
    <w:rsid w:val="004B3D64"/>
    <w:rsid w:val="004B5A88"/>
    <w:rsid w:val="004C01C4"/>
    <w:rsid w:val="004C1B04"/>
    <w:rsid w:val="004C56DB"/>
    <w:rsid w:val="004C57E6"/>
    <w:rsid w:val="004C69F4"/>
    <w:rsid w:val="004C771D"/>
    <w:rsid w:val="004D0820"/>
    <w:rsid w:val="004D1B54"/>
    <w:rsid w:val="004D209E"/>
    <w:rsid w:val="004D2EDC"/>
    <w:rsid w:val="004D3910"/>
    <w:rsid w:val="004D40AA"/>
    <w:rsid w:val="004D5B3E"/>
    <w:rsid w:val="004D5D95"/>
    <w:rsid w:val="004D6D59"/>
    <w:rsid w:val="004E049E"/>
    <w:rsid w:val="004E0DC8"/>
    <w:rsid w:val="004E2636"/>
    <w:rsid w:val="004E2822"/>
    <w:rsid w:val="004E3165"/>
    <w:rsid w:val="004E4577"/>
    <w:rsid w:val="004E5A44"/>
    <w:rsid w:val="004E7030"/>
    <w:rsid w:val="004F05F1"/>
    <w:rsid w:val="004F1BC9"/>
    <w:rsid w:val="004F221D"/>
    <w:rsid w:val="004F40D2"/>
    <w:rsid w:val="004F4C4E"/>
    <w:rsid w:val="004F6D5D"/>
    <w:rsid w:val="004F7A80"/>
    <w:rsid w:val="004F7CF6"/>
    <w:rsid w:val="00500524"/>
    <w:rsid w:val="00501F91"/>
    <w:rsid w:val="00502ED3"/>
    <w:rsid w:val="00504805"/>
    <w:rsid w:val="00504E12"/>
    <w:rsid w:val="00505EAE"/>
    <w:rsid w:val="005073B2"/>
    <w:rsid w:val="00513558"/>
    <w:rsid w:val="00514568"/>
    <w:rsid w:val="00521588"/>
    <w:rsid w:val="00521EB6"/>
    <w:rsid w:val="0052571D"/>
    <w:rsid w:val="005311C0"/>
    <w:rsid w:val="00531EC8"/>
    <w:rsid w:val="005338BF"/>
    <w:rsid w:val="005347D3"/>
    <w:rsid w:val="00534DC5"/>
    <w:rsid w:val="005354FC"/>
    <w:rsid w:val="00535C9E"/>
    <w:rsid w:val="0053624A"/>
    <w:rsid w:val="00536EEF"/>
    <w:rsid w:val="0053795A"/>
    <w:rsid w:val="0054101D"/>
    <w:rsid w:val="005418DE"/>
    <w:rsid w:val="00542923"/>
    <w:rsid w:val="00543098"/>
    <w:rsid w:val="00544DBF"/>
    <w:rsid w:val="0054585C"/>
    <w:rsid w:val="00545BEB"/>
    <w:rsid w:val="00547CCD"/>
    <w:rsid w:val="005523D2"/>
    <w:rsid w:val="00555D52"/>
    <w:rsid w:val="00555DD7"/>
    <w:rsid w:val="00556F1C"/>
    <w:rsid w:val="0056058E"/>
    <w:rsid w:val="00560CC7"/>
    <w:rsid w:val="00561093"/>
    <w:rsid w:val="005615C2"/>
    <w:rsid w:val="005620AB"/>
    <w:rsid w:val="0056250B"/>
    <w:rsid w:val="00562F50"/>
    <w:rsid w:val="00564651"/>
    <w:rsid w:val="005649EF"/>
    <w:rsid w:val="005658A1"/>
    <w:rsid w:val="00565D01"/>
    <w:rsid w:val="00567450"/>
    <w:rsid w:val="00567E64"/>
    <w:rsid w:val="00570EEF"/>
    <w:rsid w:val="00571E12"/>
    <w:rsid w:val="00572A14"/>
    <w:rsid w:val="0057326A"/>
    <w:rsid w:val="00575014"/>
    <w:rsid w:val="00575E11"/>
    <w:rsid w:val="00576075"/>
    <w:rsid w:val="00576948"/>
    <w:rsid w:val="0057707A"/>
    <w:rsid w:val="00577B65"/>
    <w:rsid w:val="00582549"/>
    <w:rsid w:val="0058297B"/>
    <w:rsid w:val="00582CF3"/>
    <w:rsid w:val="00582F22"/>
    <w:rsid w:val="00585443"/>
    <w:rsid w:val="005857EB"/>
    <w:rsid w:val="0058715E"/>
    <w:rsid w:val="00587DE9"/>
    <w:rsid w:val="00590E22"/>
    <w:rsid w:val="005932E8"/>
    <w:rsid w:val="005935A3"/>
    <w:rsid w:val="005A0B29"/>
    <w:rsid w:val="005A0E24"/>
    <w:rsid w:val="005A1939"/>
    <w:rsid w:val="005A215C"/>
    <w:rsid w:val="005A32D6"/>
    <w:rsid w:val="005A4516"/>
    <w:rsid w:val="005A452F"/>
    <w:rsid w:val="005A58C6"/>
    <w:rsid w:val="005B1960"/>
    <w:rsid w:val="005B2550"/>
    <w:rsid w:val="005B2E09"/>
    <w:rsid w:val="005B3E63"/>
    <w:rsid w:val="005B40DB"/>
    <w:rsid w:val="005B5E32"/>
    <w:rsid w:val="005B640F"/>
    <w:rsid w:val="005B665F"/>
    <w:rsid w:val="005B668B"/>
    <w:rsid w:val="005B6B16"/>
    <w:rsid w:val="005B6C9E"/>
    <w:rsid w:val="005B6ECE"/>
    <w:rsid w:val="005C004C"/>
    <w:rsid w:val="005C2B8C"/>
    <w:rsid w:val="005C4116"/>
    <w:rsid w:val="005C4FD1"/>
    <w:rsid w:val="005C77F9"/>
    <w:rsid w:val="005D15F6"/>
    <w:rsid w:val="005D2B87"/>
    <w:rsid w:val="005D2ED5"/>
    <w:rsid w:val="005D4920"/>
    <w:rsid w:val="005D4B45"/>
    <w:rsid w:val="005D5A70"/>
    <w:rsid w:val="005D5C04"/>
    <w:rsid w:val="005D661C"/>
    <w:rsid w:val="005D6BB4"/>
    <w:rsid w:val="005D76FE"/>
    <w:rsid w:val="005D7D30"/>
    <w:rsid w:val="005E139A"/>
    <w:rsid w:val="005E3224"/>
    <w:rsid w:val="005E3268"/>
    <w:rsid w:val="005E3963"/>
    <w:rsid w:val="005E4FB0"/>
    <w:rsid w:val="005E62FB"/>
    <w:rsid w:val="005E6BC5"/>
    <w:rsid w:val="005E7690"/>
    <w:rsid w:val="005E7E77"/>
    <w:rsid w:val="005F0911"/>
    <w:rsid w:val="005F1810"/>
    <w:rsid w:val="005F2026"/>
    <w:rsid w:val="005F3A00"/>
    <w:rsid w:val="005F484E"/>
    <w:rsid w:val="005F58E5"/>
    <w:rsid w:val="005F5D7F"/>
    <w:rsid w:val="005F6160"/>
    <w:rsid w:val="005F6A9B"/>
    <w:rsid w:val="00601D01"/>
    <w:rsid w:val="006037C7"/>
    <w:rsid w:val="00606A19"/>
    <w:rsid w:val="00606A21"/>
    <w:rsid w:val="00606E48"/>
    <w:rsid w:val="0061120E"/>
    <w:rsid w:val="0061264F"/>
    <w:rsid w:val="00615EDF"/>
    <w:rsid w:val="00617622"/>
    <w:rsid w:val="00617904"/>
    <w:rsid w:val="00620788"/>
    <w:rsid w:val="00624B23"/>
    <w:rsid w:val="0062508F"/>
    <w:rsid w:val="00626BFC"/>
    <w:rsid w:val="006307D9"/>
    <w:rsid w:val="00632653"/>
    <w:rsid w:val="00633472"/>
    <w:rsid w:val="00633BF3"/>
    <w:rsid w:val="00633EA5"/>
    <w:rsid w:val="006341B2"/>
    <w:rsid w:val="006343EE"/>
    <w:rsid w:val="00634791"/>
    <w:rsid w:val="00634BE0"/>
    <w:rsid w:val="0063526C"/>
    <w:rsid w:val="00635D20"/>
    <w:rsid w:val="006362E8"/>
    <w:rsid w:val="006372CD"/>
    <w:rsid w:val="00637460"/>
    <w:rsid w:val="006406F7"/>
    <w:rsid w:val="00641D0A"/>
    <w:rsid w:val="006433EE"/>
    <w:rsid w:val="006436E0"/>
    <w:rsid w:val="0064742C"/>
    <w:rsid w:val="00647659"/>
    <w:rsid w:val="006500EC"/>
    <w:rsid w:val="006509D4"/>
    <w:rsid w:val="00650A7E"/>
    <w:rsid w:val="00651EB5"/>
    <w:rsid w:val="0065364E"/>
    <w:rsid w:val="006538E9"/>
    <w:rsid w:val="00654292"/>
    <w:rsid w:val="006557A3"/>
    <w:rsid w:val="006567E2"/>
    <w:rsid w:val="0066029F"/>
    <w:rsid w:val="00660C8C"/>
    <w:rsid w:val="006625A7"/>
    <w:rsid w:val="006631D5"/>
    <w:rsid w:val="006636E7"/>
    <w:rsid w:val="00663C28"/>
    <w:rsid w:val="00664A37"/>
    <w:rsid w:val="006650DA"/>
    <w:rsid w:val="006664A0"/>
    <w:rsid w:val="006700AC"/>
    <w:rsid w:val="0067212B"/>
    <w:rsid w:val="00673285"/>
    <w:rsid w:val="00673728"/>
    <w:rsid w:val="006749A9"/>
    <w:rsid w:val="006755AF"/>
    <w:rsid w:val="0067732E"/>
    <w:rsid w:val="006778C7"/>
    <w:rsid w:val="00677F15"/>
    <w:rsid w:val="00680EFC"/>
    <w:rsid w:val="00681472"/>
    <w:rsid w:val="00681561"/>
    <w:rsid w:val="00682A34"/>
    <w:rsid w:val="00683105"/>
    <w:rsid w:val="0068321D"/>
    <w:rsid w:val="0068592F"/>
    <w:rsid w:val="00685C7E"/>
    <w:rsid w:val="006868FA"/>
    <w:rsid w:val="0068746B"/>
    <w:rsid w:val="00690D71"/>
    <w:rsid w:val="0069606F"/>
    <w:rsid w:val="006962F6"/>
    <w:rsid w:val="0069667E"/>
    <w:rsid w:val="00696B95"/>
    <w:rsid w:val="00696EA5"/>
    <w:rsid w:val="006970FC"/>
    <w:rsid w:val="00697F01"/>
    <w:rsid w:val="006A00EF"/>
    <w:rsid w:val="006A27D7"/>
    <w:rsid w:val="006A3183"/>
    <w:rsid w:val="006A43FC"/>
    <w:rsid w:val="006A4F26"/>
    <w:rsid w:val="006A508F"/>
    <w:rsid w:val="006A7232"/>
    <w:rsid w:val="006A7348"/>
    <w:rsid w:val="006A740A"/>
    <w:rsid w:val="006B1027"/>
    <w:rsid w:val="006B10D6"/>
    <w:rsid w:val="006B111C"/>
    <w:rsid w:val="006B121A"/>
    <w:rsid w:val="006B2C70"/>
    <w:rsid w:val="006B2DD3"/>
    <w:rsid w:val="006B39C2"/>
    <w:rsid w:val="006B3DDC"/>
    <w:rsid w:val="006B58BA"/>
    <w:rsid w:val="006C1FBD"/>
    <w:rsid w:val="006C257D"/>
    <w:rsid w:val="006C3B7D"/>
    <w:rsid w:val="006C457A"/>
    <w:rsid w:val="006C6268"/>
    <w:rsid w:val="006C7D5B"/>
    <w:rsid w:val="006D1056"/>
    <w:rsid w:val="006D1CDC"/>
    <w:rsid w:val="006D2D7A"/>
    <w:rsid w:val="006D3983"/>
    <w:rsid w:val="006D6CA0"/>
    <w:rsid w:val="006E1847"/>
    <w:rsid w:val="006E21E8"/>
    <w:rsid w:val="006E3392"/>
    <w:rsid w:val="006E540A"/>
    <w:rsid w:val="006E77EB"/>
    <w:rsid w:val="006F0594"/>
    <w:rsid w:val="006F0640"/>
    <w:rsid w:val="006F06C7"/>
    <w:rsid w:val="006F29C8"/>
    <w:rsid w:val="006F353B"/>
    <w:rsid w:val="006F3DC4"/>
    <w:rsid w:val="006F3F1E"/>
    <w:rsid w:val="006F43A9"/>
    <w:rsid w:val="006F5406"/>
    <w:rsid w:val="006F5BDE"/>
    <w:rsid w:val="006F6FB1"/>
    <w:rsid w:val="00700C90"/>
    <w:rsid w:val="00707B5C"/>
    <w:rsid w:val="007110DB"/>
    <w:rsid w:val="00711AA9"/>
    <w:rsid w:val="00715444"/>
    <w:rsid w:val="0071731D"/>
    <w:rsid w:val="007207AA"/>
    <w:rsid w:val="00720B37"/>
    <w:rsid w:val="00720CA8"/>
    <w:rsid w:val="007212E7"/>
    <w:rsid w:val="00721AB2"/>
    <w:rsid w:val="00724749"/>
    <w:rsid w:val="00726153"/>
    <w:rsid w:val="00726200"/>
    <w:rsid w:val="00731483"/>
    <w:rsid w:val="00732338"/>
    <w:rsid w:val="007353D2"/>
    <w:rsid w:val="00736A17"/>
    <w:rsid w:val="00740C66"/>
    <w:rsid w:val="0074130C"/>
    <w:rsid w:val="007442C4"/>
    <w:rsid w:val="007444C8"/>
    <w:rsid w:val="007448A3"/>
    <w:rsid w:val="00744D45"/>
    <w:rsid w:val="0074756A"/>
    <w:rsid w:val="00750E47"/>
    <w:rsid w:val="00750F0E"/>
    <w:rsid w:val="00751F17"/>
    <w:rsid w:val="00752686"/>
    <w:rsid w:val="00752BE8"/>
    <w:rsid w:val="00755B59"/>
    <w:rsid w:val="007562E0"/>
    <w:rsid w:val="00756631"/>
    <w:rsid w:val="00762FA0"/>
    <w:rsid w:val="00762FAF"/>
    <w:rsid w:val="007648FB"/>
    <w:rsid w:val="007656C8"/>
    <w:rsid w:val="00765C98"/>
    <w:rsid w:val="00766AB8"/>
    <w:rsid w:val="00771B40"/>
    <w:rsid w:val="00772A24"/>
    <w:rsid w:val="00772BAB"/>
    <w:rsid w:val="00775825"/>
    <w:rsid w:val="00776623"/>
    <w:rsid w:val="00776766"/>
    <w:rsid w:val="00776B10"/>
    <w:rsid w:val="00776C39"/>
    <w:rsid w:val="00776FAC"/>
    <w:rsid w:val="00777217"/>
    <w:rsid w:val="00777B32"/>
    <w:rsid w:val="0078002A"/>
    <w:rsid w:val="007810DE"/>
    <w:rsid w:val="00781595"/>
    <w:rsid w:val="00781790"/>
    <w:rsid w:val="00782676"/>
    <w:rsid w:val="00783B04"/>
    <w:rsid w:val="00784A05"/>
    <w:rsid w:val="00784FB2"/>
    <w:rsid w:val="00785DEE"/>
    <w:rsid w:val="00786854"/>
    <w:rsid w:val="00787490"/>
    <w:rsid w:val="007917EF"/>
    <w:rsid w:val="00792269"/>
    <w:rsid w:val="007922B2"/>
    <w:rsid w:val="00792B0E"/>
    <w:rsid w:val="00792B68"/>
    <w:rsid w:val="00793333"/>
    <w:rsid w:val="00793A64"/>
    <w:rsid w:val="0079465C"/>
    <w:rsid w:val="007A1099"/>
    <w:rsid w:val="007A230C"/>
    <w:rsid w:val="007A5165"/>
    <w:rsid w:val="007A5E7E"/>
    <w:rsid w:val="007B0F82"/>
    <w:rsid w:val="007B0F86"/>
    <w:rsid w:val="007B1910"/>
    <w:rsid w:val="007B1FD6"/>
    <w:rsid w:val="007B34E8"/>
    <w:rsid w:val="007B3980"/>
    <w:rsid w:val="007B5A5C"/>
    <w:rsid w:val="007B5F62"/>
    <w:rsid w:val="007B63D3"/>
    <w:rsid w:val="007B6C9A"/>
    <w:rsid w:val="007B7929"/>
    <w:rsid w:val="007C0CD1"/>
    <w:rsid w:val="007C1333"/>
    <w:rsid w:val="007C26B2"/>
    <w:rsid w:val="007C5678"/>
    <w:rsid w:val="007C5D04"/>
    <w:rsid w:val="007D14A8"/>
    <w:rsid w:val="007D1851"/>
    <w:rsid w:val="007D1E58"/>
    <w:rsid w:val="007D361B"/>
    <w:rsid w:val="007D463C"/>
    <w:rsid w:val="007D6527"/>
    <w:rsid w:val="007D6691"/>
    <w:rsid w:val="007D719B"/>
    <w:rsid w:val="007D7739"/>
    <w:rsid w:val="007D7AB8"/>
    <w:rsid w:val="007D7CA7"/>
    <w:rsid w:val="007E075D"/>
    <w:rsid w:val="007E32D7"/>
    <w:rsid w:val="007E40B5"/>
    <w:rsid w:val="007E4AFD"/>
    <w:rsid w:val="007E5290"/>
    <w:rsid w:val="007E5B70"/>
    <w:rsid w:val="007E691F"/>
    <w:rsid w:val="007E74AA"/>
    <w:rsid w:val="007E7C12"/>
    <w:rsid w:val="007F12FC"/>
    <w:rsid w:val="007F2A59"/>
    <w:rsid w:val="007F3154"/>
    <w:rsid w:val="007F3DA9"/>
    <w:rsid w:val="007F5565"/>
    <w:rsid w:val="007F5B54"/>
    <w:rsid w:val="007F6746"/>
    <w:rsid w:val="007F6EF4"/>
    <w:rsid w:val="007F7D7D"/>
    <w:rsid w:val="0080009E"/>
    <w:rsid w:val="00800CD3"/>
    <w:rsid w:val="00800E4A"/>
    <w:rsid w:val="00802426"/>
    <w:rsid w:val="00802C3A"/>
    <w:rsid w:val="00802E5C"/>
    <w:rsid w:val="008034AB"/>
    <w:rsid w:val="008040DE"/>
    <w:rsid w:val="00805EB8"/>
    <w:rsid w:val="008063C3"/>
    <w:rsid w:val="0081055B"/>
    <w:rsid w:val="00810E99"/>
    <w:rsid w:val="00811D26"/>
    <w:rsid w:val="00812A0E"/>
    <w:rsid w:val="00813187"/>
    <w:rsid w:val="008143FC"/>
    <w:rsid w:val="00814B19"/>
    <w:rsid w:val="0081519D"/>
    <w:rsid w:val="00816DBD"/>
    <w:rsid w:val="00816E72"/>
    <w:rsid w:val="00816FCD"/>
    <w:rsid w:val="00817639"/>
    <w:rsid w:val="00820581"/>
    <w:rsid w:val="0082180E"/>
    <w:rsid w:val="00821D16"/>
    <w:rsid w:val="008240D5"/>
    <w:rsid w:val="00826317"/>
    <w:rsid w:val="0082762E"/>
    <w:rsid w:val="008278B4"/>
    <w:rsid w:val="00827983"/>
    <w:rsid w:val="00834420"/>
    <w:rsid w:val="00834645"/>
    <w:rsid w:val="00834BA3"/>
    <w:rsid w:val="00835013"/>
    <w:rsid w:val="008364F1"/>
    <w:rsid w:val="00837503"/>
    <w:rsid w:val="00840239"/>
    <w:rsid w:val="008414D3"/>
    <w:rsid w:val="008414FC"/>
    <w:rsid w:val="00842388"/>
    <w:rsid w:val="0084362B"/>
    <w:rsid w:val="008443D3"/>
    <w:rsid w:val="00844DBE"/>
    <w:rsid w:val="00844DC3"/>
    <w:rsid w:val="00845DB0"/>
    <w:rsid w:val="00846321"/>
    <w:rsid w:val="00846954"/>
    <w:rsid w:val="008472AF"/>
    <w:rsid w:val="00851CED"/>
    <w:rsid w:val="00851D0E"/>
    <w:rsid w:val="00852F0E"/>
    <w:rsid w:val="008534EC"/>
    <w:rsid w:val="008547F6"/>
    <w:rsid w:val="00856073"/>
    <w:rsid w:val="00856A7E"/>
    <w:rsid w:val="00863056"/>
    <w:rsid w:val="00863A05"/>
    <w:rsid w:val="00863EEF"/>
    <w:rsid w:val="008644EE"/>
    <w:rsid w:val="00865E7C"/>
    <w:rsid w:val="00866436"/>
    <w:rsid w:val="00867D34"/>
    <w:rsid w:val="008710CA"/>
    <w:rsid w:val="00871880"/>
    <w:rsid w:val="00872DDD"/>
    <w:rsid w:val="008731CB"/>
    <w:rsid w:val="00874866"/>
    <w:rsid w:val="0087515B"/>
    <w:rsid w:val="00875A75"/>
    <w:rsid w:val="008807D7"/>
    <w:rsid w:val="0088187C"/>
    <w:rsid w:val="00883127"/>
    <w:rsid w:val="00883E53"/>
    <w:rsid w:val="00891B44"/>
    <w:rsid w:val="00891C67"/>
    <w:rsid w:val="00896545"/>
    <w:rsid w:val="0089656B"/>
    <w:rsid w:val="00896A85"/>
    <w:rsid w:val="008A1C96"/>
    <w:rsid w:val="008A3639"/>
    <w:rsid w:val="008B2D1E"/>
    <w:rsid w:val="008B46FA"/>
    <w:rsid w:val="008C04F0"/>
    <w:rsid w:val="008C0787"/>
    <w:rsid w:val="008C0CFB"/>
    <w:rsid w:val="008C14B8"/>
    <w:rsid w:val="008C325C"/>
    <w:rsid w:val="008C32BD"/>
    <w:rsid w:val="008C3442"/>
    <w:rsid w:val="008C3D50"/>
    <w:rsid w:val="008C44E2"/>
    <w:rsid w:val="008C4566"/>
    <w:rsid w:val="008C45C5"/>
    <w:rsid w:val="008C49F8"/>
    <w:rsid w:val="008D13E5"/>
    <w:rsid w:val="008D2DF1"/>
    <w:rsid w:val="008E087B"/>
    <w:rsid w:val="008E40D4"/>
    <w:rsid w:val="008E5BF6"/>
    <w:rsid w:val="008F3DAA"/>
    <w:rsid w:val="008F5146"/>
    <w:rsid w:val="008F792C"/>
    <w:rsid w:val="008F7B4C"/>
    <w:rsid w:val="0090329A"/>
    <w:rsid w:val="00904FA9"/>
    <w:rsid w:val="00905290"/>
    <w:rsid w:val="00906042"/>
    <w:rsid w:val="0090645F"/>
    <w:rsid w:val="00906E8A"/>
    <w:rsid w:val="00906FC0"/>
    <w:rsid w:val="009119F0"/>
    <w:rsid w:val="009123A6"/>
    <w:rsid w:val="009124DD"/>
    <w:rsid w:val="0091342B"/>
    <w:rsid w:val="00913710"/>
    <w:rsid w:val="00913C9C"/>
    <w:rsid w:val="00914E15"/>
    <w:rsid w:val="00915A39"/>
    <w:rsid w:val="00915F44"/>
    <w:rsid w:val="0091746A"/>
    <w:rsid w:val="00917B48"/>
    <w:rsid w:val="009207F4"/>
    <w:rsid w:val="0092141D"/>
    <w:rsid w:val="00921A73"/>
    <w:rsid w:val="00923A99"/>
    <w:rsid w:val="00924393"/>
    <w:rsid w:val="00926278"/>
    <w:rsid w:val="0092724C"/>
    <w:rsid w:val="009300F6"/>
    <w:rsid w:val="00930F31"/>
    <w:rsid w:val="00932D7D"/>
    <w:rsid w:val="00933A88"/>
    <w:rsid w:val="00934E58"/>
    <w:rsid w:val="00935694"/>
    <w:rsid w:val="00935908"/>
    <w:rsid w:val="00935ACD"/>
    <w:rsid w:val="00935B6E"/>
    <w:rsid w:val="00936DF2"/>
    <w:rsid w:val="00937B4A"/>
    <w:rsid w:val="00937D80"/>
    <w:rsid w:val="00943692"/>
    <w:rsid w:val="00943CED"/>
    <w:rsid w:val="00944F3B"/>
    <w:rsid w:val="009460B2"/>
    <w:rsid w:val="00946DA9"/>
    <w:rsid w:val="009472C7"/>
    <w:rsid w:val="009474EB"/>
    <w:rsid w:val="00950F81"/>
    <w:rsid w:val="00954669"/>
    <w:rsid w:val="00954DD2"/>
    <w:rsid w:val="009568C7"/>
    <w:rsid w:val="00956C09"/>
    <w:rsid w:val="00960696"/>
    <w:rsid w:val="0096114A"/>
    <w:rsid w:val="00961695"/>
    <w:rsid w:val="00961A8A"/>
    <w:rsid w:val="00962AC6"/>
    <w:rsid w:val="00962E59"/>
    <w:rsid w:val="00964B6C"/>
    <w:rsid w:val="00965463"/>
    <w:rsid w:val="0096571F"/>
    <w:rsid w:val="00965A95"/>
    <w:rsid w:val="00965BFE"/>
    <w:rsid w:val="00966C73"/>
    <w:rsid w:val="00967A7C"/>
    <w:rsid w:val="0097039D"/>
    <w:rsid w:val="00971181"/>
    <w:rsid w:val="00972693"/>
    <w:rsid w:val="00973434"/>
    <w:rsid w:val="00973CE7"/>
    <w:rsid w:val="00975BB1"/>
    <w:rsid w:val="00975E15"/>
    <w:rsid w:val="00977003"/>
    <w:rsid w:val="00977A28"/>
    <w:rsid w:val="00977C20"/>
    <w:rsid w:val="0098125C"/>
    <w:rsid w:val="00981629"/>
    <w:rsid w:val="00981B94"/>
    <w:rsid w:val="00981C63"/>
    <w:rsid w:val="009823C6"/>
    <w:rsid w:val="00984727"/>
    <w:rsid w:val="00984C6E"/>
    <w:rsid w:val="00986B3F"/>
    <w:rsid w:val="0099017D"/>
    <w:rsid w:val="00992209"/>
    <w:rsid w:val="009939D4"/>
    <w:rsid w:val="00996DFF"/>
    <w:rsid w:val="00997694"/>
    <w:rsid w:val="009A004F"/>
    <w:rsid w:val="009A107D"/>
    <w:rsid w:val="009A19A9"/>
    <w:rsid w:val="009A1F0D"/>
    <w:rsid w:val="009A34BA"/>
    <w:rsid w:val="009A556B"/>
    <w:rsid w:val="009A7DC8"/>
    <w:rsid w:val="009B0C7F"/>
    <w:rsid w:val="009B211E"/>
    <w:rsid w:val="009B35DD"/>
    <w:rsid w:val="009B3B5B"/>
    <w:rsid w:val="009B5A04"/>
    <w:rsid w:val="009B5A37"/>
    <w:rsid w:val="009C076F"/>
    <w:rsid w:val="009C0A8A"/>
    <w:rsid w:val="009C10F7"/>
    <w:rsid w:val="009C4018"/>
    <w:rsid w:val="009C59E0"/>
    <w:rsid w:val="009C5F7B"/>
    <w:rsid w:val="009C64C1"/>
    <w:rsid w:val="009C76D7"/>
    <w:rsid w:val="009C7D02"/>
    <w:rsid w:val="009D011C"/>
    <w:rsid w:val="009D086F"/>
    <w:rsid w:val="009D1BE0"/>
    <w:rsid w:val="009D1CF0"/>
    <w:rsid w:val="009D3B01"/>
    <w:rsid w:val="009D3FE4"/>
    <w:rsid w:val="009D66E1"/>
    <w:rsid w:val="009D7668"/>
    <w:rsid w:val="009D7CCD"/>
    <w:rsid w:val="009E08CE"/>
    <w:rsid w:val="009E1A80"/>
    <w:rsid w:val="009E1D17"/>
    <w:rsid w:val="009E3ECF"/>
    <w:rsid w:val="009E432C"/>
    <w:rsid w:val="009E484C"/>
    <w:rsid w:val="009E6990"/>
    <w:rsid w:val="009E6D8A"/>
    <w:rsid w:val="009E7445"/>
    <w:rsid w:val="009E76C1"/>
    <w:rsid w:val="009E7AE4"/>
    <w:rsid w:val="009F0742"/>
    <w:rsid w:val="009F228E"/>
    <w:rsid w:val="009F2D34"/>
    <w:rsid w:val="009F300B"/>
    <w:rsid w:val="009F51F1"/>
    <w:rsid w:val="009F58AE"/>
    <w:rsid w:val="009F5A31"/>
    <w:rsid w:val="009F6888"/>
    <w:rsid w:val="00A01F1B"/>
    <w:rsid w:val="00A02BFA"/>
    <w:rsid w:val="00A03F7A"/>
    <w:rsid w:val="00A04ABB"/>
    <w:rsid w:val="00A05003"/>
    <w:rsid w:val="00A055D5"/>
    <w:rsid w:val="00A069E8"/>
    <w:rsid w:val="00A07708"/>
    <w:rsid w:val="00A10516"/>
    <w:rsid w:val="00A10885"/>
    <w:rsid w:val="00A1168F"/>
    <w:rsid w:val="00A1263D"/>
    <w:rsid w:val="00A12D41"/>
    <w:rsid w:val="00A137E5"/>
    <w:rsid w:val="00A148F0"/>
    <w:rsid w:val="00A14993"/>
    <w:rsid w:val="00A16CA3"/>
    <w:rsid w:val="00A17708"/>
    <w:rsid w:val="00A21493"/>
    <w:rsid w:val="00A21744"/>
    <w:rsid w:val="00A2265B"/>
    <w:rsid w:val="00A234A9"/>
    <w:rsid w:val="00A23683"/>
    <w:rsid w:val="00A23A15"/>
    <w:rsid w:val="00A2472E"/>
    <w:rsid w:val="00A25B90"/>
    <w:rsid w:val="00A26272"/>
    <w:rsid w:val="00A306BA"/>
    <w:rsid w:val="00A30D61"/>
    <w:rsid w:val="00A333FA"/>
    <w:rsid w:val="00A36AEB"/>
    <w:rsid w:val="00A4006C"/>
    <w:rsid w:val="00A401DA"/>
    <w:rsid w:val="00A40B0D"/>
    <w:rsid w:val="00A41049"/>
    <w:rsid w:val="00A41806"/>
    <w:rsid w:val="00A41C0D"/>
    <w:rsid w:val="00A41CD7"/>
    <w:rsid w:val="00A42A46"/>
    <w:rsid w:val="00A42BC3"/>
    <w:rsid w:val="00A44060"/>
    <w:rsid w:val="00A45540"/>
    <w:rsid w:val="00A45C90"/>
    <w:rsid w:val="00A515D5"/>
    <w:rsid w:val="00A527D0"/>
    <w:rsid w:val="00A530AC"/>
    <w:rsid w:val="00A5512A"/>
    <w:rsid w:val="00A561A4"/>
    <w:rsid w:val="00A57683"/>
    <w:rsid w:val="00A57A13"/>
    <w:rsid w:val="00A61A29"/>
    <w:rsid w:val="00A6255B"/>
    <w:rsid w:val="00A637B8"/>
    <w:rsid w:val="00A6393D"/>
    <w:rsid w:val="00A639A0"/>
    <w:rsid w:val="00A64FBB"/>
    <w:rsid w:val="00A654B8"/>
    <w:rsid w:val="00A675D7"/>
    <w:rsid w:val="00A70BC3"/>
    <w:rsid w:val="00A7307C"/>
    <w:rsid w:val="00A7309B"/>
    <w:rsid w:val="00A74642"/>
    <w:rsid w:val="00A74E0A"/>
    <w:rsid w:val="00A776F4"/>
    <w:rsid w:val="00A77882"/>
    <w:rsid w:val="00A80090"/>
    <w:rsid w:val="00A84317"/>
    <w:rsid w:val="00A844F6"/>
    <w:rsid w:val="00A84C27"/>
    <w:rsid w:val="00A87429"/>
    <w:rsid w:val="00A909A4"/>
    <w:rsid w:val="00A91265"/>
    <w:rsid w:val="00A953D4"/>
    <w:rsid w:val="00A96033"/>
    <w:rsid w:val="00A96FF1"/>
    <w:rsid w:val="00A97BAB"/>
    <w:rsid w:val="00AA009A"/>
    <w:rsid w:val="00AA01BE"/>
    <w:rsid w:val="00AA123F"/>
    <w:rsid w:val="00AA2B54"/>
    <w:rsid w:val="00AA2DF2"/>
    <w:rsid w:val="00AA4432"/>
    <w:rsid w:val="00AA5DA9"/>
    <w:rsid w:val="00AB2587"/>
    <w:rsid w:val="00AB6FEF"/>
    <w:rsid w:val="00AB77BF"/>
    <w:rsid w:val="00AB79F7"/>
    <w:rsid w:val="00AC066D"/>
    <w:rsid w:val="00AC2BFE"/>
    <w:rsid w:val="00AC3AB6"/>
    <w:rsid w:val="00AC4795"/>
    <w:rsid w:val="00AC6DE8"/>
    <w:rsid w:val="00AC77E2"/>
    <w:rsid w:val="00AD0448"/>
    <w:rsid w:val="00AD10FE"/>
    <w:rsid w:val="00AD2007"/>
    <w:rsid w:val="00AD2412"/>
    <w:rsid w:val="00AD294D"/>
    <w:rsid w:val="00AD30F2"/>
    <w:rsid w:val="00AD35E5"/>
    <w:rsid w:val="00AD557C"/>
    <w:rsid w:val="00AD5B51"/>
    <w:rsid w:val="00AD70EF"/>
    <w:rsid w:val="00AE0047"/>
    <w:rsid w:val="00AE017E"/>
    <w:rsid w:val="00AE088F"/>
    <w:rsid w:val="00AE09F9"/>
    <w:rsid w:val="00AE0CE6"/>
    <w:rsid w:val="00AE13A3"/>
    <w:rsid w:val="00AE291B"/>
    <w:rsid w:val="00AE2CE2"/>
    <w:rsid w:val="00AE2E0B"/>
    <w:rsid w:val="00AE3535"/>
    <w:rsid w:val="00AE373D"/>
    <w:rsid w:val="00AE5B9A"/>
    <w:rsid w:val="00AE6EDB"/>
    <w:rsid w:val="00AE7912"/>
    <w:rsid w:val="00AE7FE6"/>
    <w:rsid w:val="00AF0299"/>
    <w:rsid w:val="00AF12F4"/>
    <w:rsid w:val="00AF29F9"/>
    <w:rsid w:val="00AF4803"/>
    <w:rsid w:val="00AF5299"/>
    <w:rsid w:val="00AF5599"/>
    <w:rsid w:val="00AF5BC1"/>
    <w:rsid w:val="00AF68A7"/>
    <w:rsid w:val="00AF6DF1"/>
    <w:rsid w:val="00AF757B"/>
    <w:rsid w:val="00AF75EA"/>
    <w:rsid w:val="00AF7632"/>
    <w:rsid w:val="00AF7A1D"/>
    <w:rsid w:val="00B000EE"/>
    <w:rsid w:val="00B0126A"/>
    <w:rsid w:val="00B015BC"/>
    <w:rsid w:val="00B0354E"/>
    <w:rsid w:val="00B03B79"/>
    <w:rsid w:val="00B044D9"/>
    <w:rsid w:val="00B054B1"/>
    <w:rsid w:val="00B06CBB"/>
    <w:rsid w:val="00B07438"/>
    <w:rsid w:val="00B07A7E"/>
    <w:rsid w:val="00B106B5"/>
    <w:rsid w:val="00B10FA4"/>
    <w:rsid w:val="00B13451"/>
    <w:rsid w:val="00B14282"/>
    <w:rsid w:val="00B14BF2"/>
    <w:rsid w:val="00B171B6"/>
    <w:rsid w:val="00B17354"/>
    <w:rsid w:val="00B17A9C"/>
    <w:rsid w:val="00B20A61"/>
    <w:rsid w:val="00B225E5"/>
    <w:rsid w:val="00B22D17"/>
    <w:rsid w:val="00B23746"/>
    <w:rsid w:val="00B2469E"/>
    <w:rsid w:val="00B247C9"/>
    <w:rsid w:val="00B2490B"/>
    <w:rsid w:val="00B2591D"/>
    <w:rsid w:val="00B271EC"/>
    <w:rsid w:val="00B317AA"/>
    <w:rsid w:val="00B321A0"/>
    <w:rsid w:val="00B32995"/>
    <w:rsid w:val="00B33390"/>
    <w:rsid w:val="00B33AC4"/>
    <w:rsid w:val="00B33C08"/>
    <w:rsid w:val="00B36698"/>
    <w:rsid w:val="00B36E8F"/>
    <w:rsid w:val="00B4073D"/>
    <w:rsid w:val="00B41CF8"/>
    <w:rsid w:val="00B42F58"/>
    <w:rsid w:val="00B4322F"/>
    <w:rsid w:val="00B43810"/>
    <w:rsid w:val="00B4585F"/>
    <w:rsid w:val="00B471D0"/>
    <w:rsid w:val="00B47431"/>
    <w:rsid w:val="00B5027B"/>
    <w:rsid w:val="00B514F7"/>
    <w:rsid w:val="00B51A54"/>
    <w:rsid w:val="00B51CC5"/>
    <w:rsid w:val="00B52B6B"/>
    <w:rsid w:val="00B54C1B"/>
    <w:rsid w:val="00B55DFA"/>
    <w:rsid w:val="00B57706"/>
    <w:rsid w:val="00B60593"/>
    <w:rsid w:val="00B60742"/>
    <w:rsid w:val="00B60878"/>
    <w:rsid w:val="00B63B91"/>
    <w:rsid w:val="00B657DB"/>
    <w:rsid w:val="00B7020D"/>
    <w:rsid w:val="00B705C0"/>
    <w:rsid w:val="00B709F0"/>
    <w:rsid w:val="00B72B10"/>
    <w:rsid w:val="00B767A7"/>
    <w:rsid w:val="00B77F03"/>
    <w:rsid w:val="00B81DD2"/>
    <w:rsid w:val="00B824C4"/>
    <w:rsid w:val="00B82736"/>
    <w:rsid w:val="00B828A4"/>
    <w:rsid w:val="00B87145"/>
    <w:rsid w:val="00B92DC3"/>
    <w:rsid w:val="00B93E8F"/>
    <w:rsid w:val="00B94B86"/>
    <w:rsid w:val="00B96D94"/>
    <w:rsid w:val="00B9744B"/>
    <w:rsid w:val="00BA21FD"/>
    <w:rsid w:val="00BA31ED"/>
    <w:rsid w:val="00BA476E"/>
    <w:rsid w:val="00BA4DB1"/>
    <w:rsid w:val="00BA6C40"/>
    <w:rsid w:val="00BA7A76"/>
    <w:rsid w:val="00BA7CD0"/>
    <w:rsid w:val="00BA7DB3"/>
    <w:rsid w:val="00BB13FE"/>
    <w:rsid w:val="00BB2B13"/>
    <w:rsid w:val="00BB31EE"/>
    <w:rsid w:val="00BB55DD"/>
    <w:rsid w:val="00BB5AC4"/>
    <w:rsid w:val="00BB5FA3"/>
    <w:rsid w:val="00BB7582"/>
    <w:rsid w:val="00BC0179"/>
    <w:rsid w:val="00BC0DFC"/>
    <w:rsid w:val="00BC0EC5"/>
    <w:rsid w:val="00BC5299"/>
    <w:rsid w:val="00BC5F51"/>
    <w:rsid w:val="00BC6273"/>
    <w:rsid w:val="00BC694D"/>
    <w:rsid w:val="00BC6DF5"/>
    <w:rsid w:val="00BD2E0D"/>
    <w:rsid w:val="00BD41F2"/>
    <w:rsid w:val="00BD4D25"/>
    <w:rsid w:val="00BD68A8"/>
    <w:rsid w:val="00BE0CEA"/>
    <w:rsid w:val="00BE1A83"/>
    <w:rsid w:val="00BE2794"/>
    <w:rsid w:val="00BE2AF1"/>
    <w:rsid w:val="00BE32C2"/>
    <w:rsid w:val="00BE4C57"/>
    <w:rsid w:val="00BE4F53"/>
    <w:rsid w:val="00BE5D9A"/>
    <w:rsid w:val="00BF027A"/>
    <w:rsid w:val="00BF2CA9"/>
    <w:rsid w:val="00BF2EB9"/>
    <w:rsid w:val="00BF3C50"/>
    <w:rsid w:val="00BF4E2E"/>
    <w:rsid w:val="00BF517C"/>
    <w:rsid w:val="00BF6405"/>
    <w:rsid w:val="00C00259"/>
    <w:rsid w:val="00C00C36"/>
    <w:rsid w:val="00C012C0"/>
    <w:rsid w:val="00C015BA"/>
    <w:rsid w:val="00C02F3E"/>
    <w:rsid w:val="00C061EA"/>
    <w:rsid w:val="00C06D89"/>
    <w:rsid w:val="00C0707B"/>
    <w:rsid w:val="00C077DB"/>
    <w:rsid w:val="00C07DC4"/>
    <w:rsid w:val="00C102F2"/>
    <w:rsid w:val="00C109C2"/>
    <w:rsid w:val="00C110BC"/>
    <w:rsid w:val="00C12A5A"/>
    <w:rsid w:val="00C12B10"/>
    <w:rsid w:val="00C14006"/>
    <w:rsid w:val="00C14285"/>
    <w:rsid w:val="00C14E63"/>
    <w:rsid w:val="00C163D3"/>
    <w:rsid w:val="00C210F5"/>
    <w:rsid w:val="00C21A79"/>
    <w:rsid w:val="00C22B82"/>
    <w:rsid w:val="00C23912"/>
    <w:rsid w:val="00C23DF6"/>
    <w:rsid w:val="00C25E5F"/>
    <w:rsid w:val="00C2770C"/>
    <w:rsid w:val="00C27E6A"/>
    <w:rsid w:val="00C30405"/>
    <w:rsid w:val="00C32D7B"/>
    <w:rsid w:val="00C34FC8"/>
    <w:rsid w:val="00C37923"/>
    <w:rsid w:val="00C37A7B"/>
    <w:rsid w:val="00C408F0"/>
    <w:rsid w:val="00C42B3D"/>
    <w:rsid w:val="00C42D00"/>
    <w:rsid w:val="00C440BC"/>
    <w:rsid w:val="00C4576E"/>
    <w:rsid w:val="00C459CD"/>
    <w:rsid w:val="00C50DB1"/>
    <w:rsid w:val="00C5129D"/>
    <w:rsid w:val="00C51383"/>
    <w:rsid w:val="00C51AE9"/>
    <w:rsid w:val="00C51C40"/>
    <w:rsid w:val="00C53802"/>
    <w:rsid w:val="00C53A1F"/>
    <w:rsid w:val="00C53BF4"/>
    <w:rsid w:val="00C5486E"/>
    <w:rsid w:val="00C54D56"/>
    <w:rsid w:val="00C550C0"/>
    <w:rsid w:val="00C55224"/>
    <w:rsid w:val="00C55A2C"/>
    <w:rsid w:val="00C56328"/>
    <w:rsid w:val="00C5759A"/>
    <w:rsid w:val="00C57D35"/>
    <w:rsid w:val="00C6105B"/>
    <w:rsid w:val="00C623C6"/>
    <w:rsid w:val="00C63D64"/>
    <w:rsid w:val="00C63F45"/>
    <w:rsid w:val="00C64069"/>
    <w:rsid w:val="00C6672E"/>
    <w:rsid w:val="00C675E2"/>
    <w:rsid w:val="00C70A11"/>
    <w:rsid w:val="00C71612"/>
    <w:rsid w:val="00C71AB7"/>
    <w:rsid w:val="00C7303C"/>
    <w:rsid w:val="00C73A4A"/>
    <w:rsid w:val="00C74EE3"/>
    <w:rsid w:val="00C75DE3"/>
    <w:rsid w:val="00C7728B"/>
    <w:rsid w:val="00C77B94"/>
    <w:rsid w:val="00C808D2"/>
    <w:rsid w:val="00C83331"/>
    <w:rsid w:val="00C83D0C"/>
    <w:rsid w:val="00C84C6A"/>
    <w:rsid w:val="00C84EF6"/>
    <w:rsid w:val="00C85B3B"/>
    <w:rsid w:val="00C85F26"/>
    <w:rsid w:val="00C8648A"/>
    <w:rsid w:val="00C86ACB"/>
    <w:rsid w:val="00C870E8"/>
    <w:rsid w:val="00C90710"/>
    <w:rsid w:val="00C923A3"/>
    <w:rsid w:val="00C934CE"/>
    <w:rsid w:val="00C93616"/>
    <w:rsid w:val="00C93D58"/>
    <w:rsid w:val="00C94B36"/>
    <w:rsid w:val="00C951E7"/>
    <w:rsid w:val="00C959F6"/>
    <w:rsid w:val="00C96C3E"/>
    <w:rsid w:val="00C97359"/>
    <w:rsid w:val="00C978C0"/>
    <w:rsid w:val="00CA091C"/>
    <w:rsid w:val="00CA0FE3"/>
    <w:rsid w:val="00CA229D"/>
    <w:rsid w:val="00CA3158"/>
    <w:rsid w:val="00CA483F"/>
    <w:rsid w:val="00CA5A55"/>
    <w:rsid w:val="00CA78B3"/>
    <w:rsid w:val="00CB1A5C"/>
    <w:rsid w:val="00CB1B26"/>
    <w:rsid w:val="00CB2259"/>
    <w:rsid w:val="00CB2EBF"/>
    <w:rsid w:val="00CB314A"/>
    <w:rsid w:val="00CB395E"/>
    <w:rsid w:val="00CB3B2D"/>
    <w:rsid w:val="00CB51D5"/>
    <w:rsid w:val="00CB6080"/>
    <w:rsid w:val="00CB6D42"/>
    <w:rsid w:val="00CC0E1E"/>
    <w:rsid w:val="00CC0FC2"/>
    <w:rsid w:val="00CC17A5"/>
    <w:rsid w:val="00CC1838"/>
    <w:rsid w:val="00CC1B6E"/>
    <w:rsid w:val="00CC1BAA"/>
    <w:rsid w:val="00CC1FA9"/>
    <w:rsid w:val="00CC35D0"/>
    <w:rsid w:val="00CC4748"/>
    <w:rsid w:val="00CC4B27"/>
    <w:rsid w:val="00CC5422"/>
    <w:rsid w:val="00CC6612"/>
    <w:rsid w:val="00CC751B"/>
    <w:rsid w:val="00CC75D5"/>
    <w:rsid w:val="00CD0FED"/>
    <w:rsid w:val="00CD22C5"/>
    <w:rsid w:val="00CD2D5B"/>
    <w:rsid w:val="00CD3215"/>
    <w:rsid w:val="00CD371E"/>
    <w:rsid w:val="00CD63BD"/>
    <w:rsid w:val="00CE011E"/>
    <w:rsid w:val="00CE1105"/>
    <w:rsid w:val="00CE1315"/>
    <w:rsid w:val="00CE1EB5"/>
    <w:rsid w:val="00CE2E28"/>
    <w:rsid w:val="00CE3D4F"/>
    <w:rsid w:val="00CE5016"/>
    <w:rsid w:val="00CE5132"/>
    <w:rsid w:val="00CE6A78"/>
    <w:rsid w:val="00CE6D7F"/>
    <w:rsid w:val="00CE7D32"/>
    <w:rsid w:val="00CF074B"/>
    <w:rsid w:val="00CF09AB"/>
    <w:rsid w:val="00CF1C15"/>
    <w:rsid w:val="00CF2F0C"/>
    <w:rsid w:val="00CF4162"/>
    <w:rsid w:val="00D000B4"/>
    <w:rsid w:val="00D0072F"/>
    <w:rsid w:val="00D009E5"/>
    <w:rsid w:val="00D02056"/>
    <w:rsid w:val="00D03EBD"/>
    <w:rsid w:val="00D043B0"/>
    <w:rsid w:val="00D058D7"/>
    <w:rsid w:val="00D079E1"/>
    <w:rsid w:val="00D07AD5"/>
    <w:rsid w:val="00D11B38"/>
    <w:rsid w:val="00D123AE"/>
    <w:rsid w:val="00D1289A"/>
    <w:rsid w:val="00D15126"/>
    <w:rsid w:val="00D16BF3"/>
    <w:rsid w:val="00D16F58"/>
    <w:rsid w:val="00D20EA9"/>
    <w:rsid w:val="00D21210"/>
    <w:rsid w:val="00D21B2B"/>
    <w:rsid w:val="00D21DBF"/>
    <w:rsid w:val="00D22E81"/>
    <w:rsid w:val="00D24E01"/>
    <w:rsid w:val="00D251BB"/>
    <w:rsid w:val="00D25728"/>
    <w:rsid w:val="00D25F66"/>
    <w:rsid w:val="00D26163"/>
    <w:rsid w:val="00D26E76"/>
    <w:rsid w:val="00D27511"/>
    <w:rsid w:val="00D33615"/>
    <w:rsid w:val="00D33B71"/>
    <w:rsid w:val="00D35510"/>
    <w:rsid w:val="00D35EB0"/>
    <w:rsid w:val="00D36E86"/>
    <w:rsid w:val="00D37F4D"/>
    <w:rsid w:val="00D40990"/>
    <w:rsid w:val="00D41006"/>
    <w:rsid w:val="00D4229F"/>
    <w:rsid w:val="00D42C6C"/>
    <w:rsid w:val="00D4378B"/>
    <w:rsid w:val="00D45A18"/>
    <w:rsid w:val="00D50CB3"/>
    <w:rsid w:val="00D51197"/>
    <w:rsid w:val="00D53497"/>
    <w:rsid w:val="00D53AB4"/>
    <w:rsid w:val="00D551C8"/>
    <w:rsid w:val="00D60003"/>
    <w:rsid w:val="00D60266"/>
    <w:rsid w:val="00D654C5"/>
    <w:rsid w:val="00D66052"/>
    <w:rsid w:val="00D666A7"/>
    <w:rsid w:val="00D66810"/>
    <w:rsid w:val="00D66E9C"/>
    <w:rsid w:val="00D70FA4"/>
    <w:rsid w:val="00D732A4"/>
    <w:rsid w:val="00D77381"/>
    <w:rsid w:val="00D779EA"/>
    <w:rsid w:val="00D81416"/>
    <w:rsid w:val="00D86D03"/>
    <w:rsid w:val="00D90207"/>
    <w:rsid w:val="00D91BE7"/>
    <w:rsid w:val="00D94826"/>
    <w:rsid w:val="00D971DE"/>
    <w:rsid w:val="00DA0EC5"/>
    <w:rsid w:val="00DA1842"/>
    <w:rsid w:val="00DA1A0F"/>
    <w:rsid w:val="00DA25E2"/>
    <w:rsid w:val="00DA3255"/>
    <w:rsid w:val="00DA4B09"/>
    <w:rsid w:val="00DA5363"/>
    <w:rsid w:val="00DA578A"/>
    <w:rsid w:val="00DA5EE2"/>
    <w:rsid w:val="00DA6207"/>
    <w:rsid w:val="00DA6594"/>
    <w:rsid w:val="00DA7885"/>
    <w:rsid w:val="00DA7CDC"/>
    <w:rsid w:val="00DB0705"/>
    <w:rsid w:val="00DB1887"/>
    <w:rsid w:val="00DB1FA8"/>
    <w:rsid w:val="00DB2F3E"/>
    <w:rsid w:val="00DB3767"/>
    <w:rsid w:val="00DB451E"/>
    <w:rsid w:val="00DB5D78"/>
    <w:rsid w:val="00DB5E01"/>
    <w:rsid w:val="00DC0028"/>
    <w:rsid w:val="00DC003A"/>
    <w:rsid w:val="00DC006F"/>
    <w:rsid w:val="00DC0E46"/>
    <w:rsid w:val="00DC1582"/>
    <w:rsid w:val="00DC27E1"/>
    <w:rsid w:val="00DC3FC4"/>
    <w:rsid w:val="00DC59D4"/>
    <w:rsid w:val="00DD05DC"/>
    <w:rsid w:val="00DD1BDF"/>
    <w:rsid w:val="00DD35D5"/>
    <w:rsid w:val="00DD36B2"/>
    <w:rsid w:val="00DD684B"/>
    <w:rsid w:val="00DD6CA4"/>
    <w:rsid w:val="00DE2318"/>
    <w:rsid w:val="00DE2555"/>
    <w:rsid w:val="00DE2C62"/>
    <w:rsid w:val="00DE2E95"/>
    <w:rsid w:val="00DE376D"/>
    <w:rsid w:val="00DE4A3B"/>
    <w:rsid w:val="00DE4FCA"/>
    <w:rsid w:val="00DE69B9"/>
    <w:rsid w:val="00DE77D0"/>
    <w:rsid w:val="00DE77E5"/>
    <w:rsid w:val="00DF068B"/>
    <w:rsid w:val="00DF29C3"/>
    <w:rsid w:val="00DF2AFC"/>
    <w:rsid w:val="00DF33D6"/>
    <w:rsid w:val="00DF4D32"/>
    <w:rsid w:val="00DF5111"/>
    <w:rsid w:val="00DF5749"/>
    <w:rsid w:val="00DF612A"/>
    <w:rsid w:val="00DF62D8"/>
    <w:rsid w:val="00DF77A9"/>
    <w:rsid w:val="00E00AFB"/>
    <w:rsid w:val="00E00EF5"/>
    <w:rsid w:val="00E0116F"/>
    <w:rsid w:val="00E019A3"/>
    <w:rsid w:val="00E02C0B"/>
    <w:rsid w:val="00E03C78"/>
    <w:rsid w:val="00E042D3"/>
    <w:rsid w:val="00E04866"/>
    <w:rsid w:val="00E04EA0"/>
    <w:rsid w:val="00E058E5"/>
    <w:rsid w:val="00E0601B"/>
    <w:rsid w:val="00E07E2B"/>
    <w:rsid w:val="00E10026"/>
    <w:rsid w:val="00E1096A"/>
    <w:rsid w:val="00E11379"/>
    <w:rsid w:val="00E11E93"/>
    <w:rsid w:val="00E13368"/>
    <w:rsid w:val="00E13F36"/>
    <w:rsid w:val="00E13F63"/>
    <w:rsid w:val="00E14877"/>
    <w:rsid w:val="00E14EE8"/>
    <w:rsid w:val="00E159C2"/>
    <w:rsid w:val="00E16BAD"/>
    <w:rsid w:val="00E17894"/>
    <w:rsid w:val="00E20883"/>
    <w:rsid w:val="00E20E8B"/>
    <w:rsid w:val="00E2228C"/>
    <w:rsid w:val="00E2309D"/>
    <w:rsid w:val="00E23FC1"/>
    <w:rsid w:val="00E27CAD"/>
    <w:rsid w:val="00E32CEC"/>
    <w:rsid w:val="00E33F04"/>
    <w:rsid w:val="00E34BDB"/>
    <w:rsid w:val="00E358AF"/>
    <w:rsid w:val="00E35C5E"/>
    <w:rsid w:val="00E36E0B"/>
    <w:rsid w:val="00E4023A"/>
    <w:rsid w:val="00E4049E"/>
    <w:rsid w:val="00E404E4"/>
    <w:rsid w:val="00E44CDF"/>
    <w:rsid w:val="00E452B1"/>
    <w:rsid w:val="00E4534C"/>
    <w:rsid w:val="00E46CD9"/>
    <w:rsid w:val="00E4763B"/>
    <w:rsid w:val="00E50311"/>
    <w:rsid w:val="00E5425C"/>
    <w:rsid w:val="00E6127A"/>
    <w:rsid w:val="00E617F7"/>
    <w:rsid w:val="00E61AF7"/>
    <w:rsid w:val="00E61F4A"/>
    <w:rsid w:val="00E62394"/>
    <w:rsid w:val="00E62F69"/>
    <w:rsid w:val="00E63419"/>
    <w:rsid w:val="00E65634"/>
    <w:rsid w:val="00E66775"/>
    <w:rsid w:val="00E67F53"/>
    <w:rsid w:val="00E710E5"/>
    <w:rsid w:val="00E71889"/>
    <w:rsid w:val="00E71DB5"/>
    <w:rsid w:val="00E725DF"/>
    <w:rsid w:val="00E72B71"/>
    <w:rsid w:val="00E742FF"/>
    <w:rsid w:val="00E7497F"/>
    <w:rsid w:val="00E753C7"/>
    <w:rsid w:val="00E75D8F"/>
    <w:rsid w:val="00E76B7C"/>
    <w:rsid w:val="00E77917"/>
    <w:rsid w:val="00E807BB"/>
    <w:rsid w:val="00E82578"/>
    <w:rsid w:val="00E83EE0"/>
    <w:rsid w:val="00E843DE"/>
    <w:rsid w:val="00E852CC"/>
    <w:rsid w:val="00E8592B"/>
    <w:rsid w:val="00E86C0E"/>
    <w:rsid w:val="00E871E6"/>
    <w:rsid w:val="00E91A0C"/>
    <w:rsid w:val="00E929BE"/>
    <w:rsid w:val="00E93BA7"/>
    <w:rsid w:val="00E94666"/>
    <w:rsid w:val="00E96DAC"/>
    <w:rsid w:val="00E9770B"/>
    <w:rsid w:val="00EA32AC"/>
    <w:rsid w:val="00EA4CE2"/>
    <w:rsid w:val="00EA4CF1"/>
    <w:rsid w:val="00EA5375"/>
    <w:rsid w:val="00EB03B4"/>
    <w:rsid w:val="00EB1BFD"/>
    <w:rsid w:val="00EB1D1F"/>
    <w:rsid w:val="00EB2D2C"/>
    <w:rsid w:val="00EB30E6"/>
    <w:rsid w:val="00EB3BEB"/>
    <w:rsid w:val="00EB3D5E"/>
    <w:rsid w:val="00EB497D"/>
    <w:rsid w:val="00EB5013"/>
    <w:rsid w:val="00EB5411"/>
    <w:rsid w:val="00EB5689"/>
    <w:rsid w:val="00EB688A"/>
    <w:rsid w:val="00EB6BED"/>
    <w:rsid w:val="00EB6E89"/>
    <w:rsid w:val="00EC1790"/>
    <w:rsid w:val="00EC2710"/>
    <w:rsid w:val="00EC2F4E"/>
    <w:rsid w:val="00EC469A"/>
    <w:rsid w:val="00EC49BD"/>
    <w:rsid w:val="00EC581A"/>
    <w:rsid w:val="00EC6B52"/>
    <w:rsid w:val="00EC72C2"/>
    <w:rsid w:val="00EC77A9"/>
    <w:rsid w:val="00ED04A1"/>
    <w:rsid w:val="00ED2CA6"/>
    <w:rsid w:val="00ED2D3A"/>
    <w:rsid w:val="00ED4A61"/>
    <w:rsid w:val="00ED4AF6"/>
    <w:rsid w:val="00ED6A18"/>
    <w:rsid w:val="00ED6BDC"/>
    <w:rsid w:val="00EE009B"/>
    <w:rsid w:val="00EE1A40"/>
    <w:rsid w:val="00EE2176"/>
    <w:rsid w:val="00EE2332"/>
    <w:rsid w:val="00EE299D"/>
    <w:rsid w:val="00EE3C8D"/>
    <w:rsid w:val="00EE4A44"/>
    <w:rsid w:val="00EE52A4"/>
    <w:rsid w:val="00EE7A7E"/>
    <w:rsid w:val="00EF0BAA"/>
    <w:rsid w:val="00EF27E6"/>
    <w:rsid w:val="00EF2828"/>
    <w:rsid w:val="00EF2E2D"/>
    <w:rsid w:val="00EF3EBC"/>
    <w:rsid w:val="00EF62D7"/>
    <w:rsid w:val="00EF6FA1"/>
    <w:rsid w:val="00EF7AF0"/>
    <w:rsid w:val="00F007C0"/>
    <w:rsid w:val="00F00D64"/>
    <w:rsid w:val="00F01369"/>
    <w:rsid w:val="00F031BB"/>
    <w:rsid w:val="00F03A24"/>
    <w:rsid w:val="00F0454E"/>
    <w:rsid w:val="00F050CF"/>
    <w:rsid w:val="00F05265"/>
    <w:rsid w:val="00F07AAB"/>
    <w:rsid w:val="00F10D14"/>
    <w:rsid w:val="00F10D4F"/>
    <w:rsid w:val="00F11506"/>
    <w:rsid w:val="00F125AF"/>
    <w:rsid w:val="00F15523"/>
    <w:rsid w:val="00F16A87"/>
    <w:rsid w:val="00F17173"/>
    <w:rsid w:val="00F17A8F"/>
    <w:rsid w:val="00F17F0F"/>
    <w:rsid w:val="00F20191"/>
    <w:rsid w:val="00F210E3"/>
    <w:rsid w:val="00F21528"/>
    <w:rsid w:val="00F21AFB"/>
    <w:rsid w:val="00F240AA"/>
    <w:rsid w:val="00F248DF"/>
    <w:rsid w:val="00F24A5F"/>
    <w:rsid w:val="00F24CA2"/>
    <w:rsid w:val="00F26741"/>
    <w:rsid w:val="00F27283"/>
    <w:rsid w:val="00F301DD"/>
    <w:rsid w:val="00F3441D"/>
    <w:rsid w:val="00F34B9C"/>
    <w:rsid w:val="00F358CC"/>
    <w:rsid w:val="00F35EFD"/>
    <w:rsid w:val="00F377A2"/>
    <w:rsid w:val="00F418F4"/>
    <w:rsid w:val="00F42887"/>
    <w:rsid w:val="00F443D8"/>
    <w:rsid w:val="00F45C30"/>
    <w:rsid w:val="00F47998"/>
    <w:rsid w:val="00F51588"/>
    <w:rsid w:val="00F51A1E"/>
    <w:rsid w:val="00F51B15"/>
    <w:rsid w:val="00F51CCE"/>
    <w:rsid w:val="00F521BF"/>
    <w:rsid w:val="00F523AE"/>
    <w:rsid w:val="00F53024"/>
    <w:rsid w:val="00F54880"/>
    <w:rsid w:val="00F5616E"/>
    <w:rsid w:val="00F56E8C"/>
    <w:rsid w:val="00F571F0"/>
    <w:rsid w:val="00F57C39"/>
    <w:rsid w:val="00F61A57"/>
    <w:rsid w:val="00F635B1"/>
    <w:rsid w:val="00F635FB"/>
    <w:rsid w:val="00F65A9C"/>
    <w:rsid w:val="00F66C63"/>
    <w:rsid w:val="00F6704A"/>
    <w:rsid w:val="00F676D5"/>
    <w:rsid w:val="00F70878"/>
    <w:rsid w:val="00F737F0"/>
    <w:rsid w:val="00F738F3"/>
    <w:rsid w:val="00F7397E"/>
    <w:rsid w:val="00F75D46"/>
    <w:rsid w:val="00F771C3"/>
    <w:rsid w:val="00F80993"/>
    <w:rsid w:val="00F80CBB"/>
    <w:rsid w:val="00F810C3"/>
    <w:rsid w:val="00F8126E"/>
    <w:rsid w:val="00F82222"/>
    <w:rsid w:val="00F8265F"/>
    <w:rsid w:val="00F82C76"/>
    <w:rsid w:val="00F833A4"/>
    <w:rsid w:val="00F846B8"/>
    <w:rsid w:val="00F8490D"/>
    <w:rsid w:val="00F85EC0"/>
    <w:rsid w:val="00F8719F"/>
    <w:rsid w:val="00F8789C"/>
    <w:rsid w:val="00F943F4"/>
    <w:rsid w:val="00F94621"/>
    <w:rsid w:val="00F95338"/>
    <w:rsid w:val="00F95D79"/>
    <w:rsid w:val="00F97966"/>
    <w:rsid w:val="00FA0187"/>
    <w:rsid w:val="00FA3BE2"/>
    <w:rsid w:val="00FA4AD3"/>
    <w:rsid w:val="00FA749B"/>
    <w:rsid w:val="00FB0345"/>
    <w:rsid w:val="00FB1ABD"/>
    <w:rsid w:val="00FB34E2"/>
    <w:rsid w:val="00FB3853"/>
    <w:rsid w:val="00FB5897"/>
    <w:rsid w:val="00FB5CE4"/>
    <w:rsid w:val="00FB5F38"/>
    <w:rsid w:val="00FB65D1"/>
    <w:rsid w:val="00FC0394"/>
    <w:rsid w:val="00FC1403"/>
    <w:rsid w:val="00FC1727"/>
    <w:rsid w:val="00FC1BFF"/>
    <w:rsid w:val="00FC2F58"/>
    <w:rsid w:val="00FC3B33"/>
    <w:rsid w:val="00FC67F6"/>
    <w:rsid w:val="00FC71D7"/>
    <w:rsid w:val="00FC7A76"/>
    <w:rsid w:val="00FD10CB"/>
    <w:rsid w:val="00FD2893"/>
    <w:rsid w:val="00FD4245"/>
    <w:rsid w:val="00FD44A3"/>
    <w:rsid w:val="00FD663E"/>
    <w:rsid w:val="00FD67EA"/>
    <w:rsid w:val="00FD6838"/>
    <w:rsid w:val="00FE056E"/>
    <w:rsid w:val="00FE0D96"/>
    <w:rsid w:val="00FE14E6"/>
    <w:rsid w:val="00FE2FBB"/>
    <w:rsid w:val="00FF5400"/>
    <w:rsid w:val="00FF6D70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FF580"/>
  <w15:docId w15:val="{878734D6-FFB0-404B-A524-ADE47576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7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74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4F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4429-F29D-4DD9-9954-D619E54E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122</Words>
  <Characters>3689</Characters>
  <Application>Microsoft Office Word</Application>
  <DocSecurity>0</DocSecurity>
  <Lines>62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WORLD COMPUTER</dc:creator>
  <cp:lastModifiedBy>Sok Techlay</cp:lastModifiedBy>
  <cp:revision>7</cp:revision>
  <cp:lastPrinted>2022-09-15T10:24:00Z</cp:lastPrinted>
  <dcterms:created xsi:type="dcterms:W3CDTF">2024-07-29T06:23:00Z</dcterms:created>
  <dcterms:modified xsi:type="dcterms:W3CDTF">2024-07-30T09:10:00Z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be5a7c01311d091f87509e0237ac5d232ada48b1da30086913e9d53127ffdc7c</vt:lpwstr>
  </property>
</Properties>
</file>